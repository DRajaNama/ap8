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3B00F" w14:textId="77777777" w:rsidR="00F82809" w:rsidRDefault="00F0136E">
      <w:r>
        <w:rPr>
          <w:noProof/>
          <w:lang w:val="en-IN" w:eastAsia="en-IN"/>
        </w:rPr>
        <w:drawing>
          <wp:anchor distT="0" distB="0" distL="114300" distR="114300" simplePos="0" relativeHeight="251664384" behindDoc="1" locked="0" layoutInCell="1" allowOverlap="1" wp14:anchorId="1428B690" wp14:editId="78F07B37">
            <wp:simplePos x="0" y="0"/>
            <wp:positionH relativeFrom="column">
              <wp:posOffset>-627380</wp:posOffset>
            </wp:positionH>
            <wp:positionV relativeFrom="paragraph">
              <wp:posOffset>-1177290</wp:posOffset>
            </wp:positionV>
            <wp:extent cx="7593965" cy="8792210"/>
            <wp:effectExtent l="0" t="0" r="0" b="0"/>
            <wp:wrapNone/>
            <wp:docPr id="31" name="Picture 4" descr="F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o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3965" cy="8792210"/>
                    </a:xfrm>
                    <a:prstGeom prst="rect">
                      <a:avLst/>
                    </a:prstGeom>
                    <a:noFill/>
                  </pic:spPr>
                </pic:pic>
              </a:graphicData>
            </a:graphic>
          </wp:anchor>
        </w:drawing>
      </w:r>
      <w:r w:rsidR="008A27BD">
        <w:rPr>
          <w:noProof/>
          <w:lang w:val="en-IN" w:eastAsia="en-IN"/>
        </w:rPr>
        <mc:AlternateContent>
          <mc:Choice Requires="wps">
            <w:drawing>
              <wp:anchor distT="0" distB="0" distL="114300" distR="114300" simplePos="0" relativeHeight="251652096" behindDoc="0" locked="0" layoutInCell="1" allowOverlap="1" wp14:anchorId="3CB3E311" wp14:editId="5C1AE734">
                <wp:simplePos x="0" y="0"/>
                <wp:positionH relativeFrom="margin">
                  <wp:align>right</wp:align>
                </wp:positionH>
                <wp:positionV relativeFrom="paragraph">
                  <wp:posOffset>-583565</wp:posOffset>
                </wp:positionV>
                <wp:extent cx="1734185" cy="623570"/>
                <wp:effectExtent l="0" t="0" r="0" b="0"/>
                <wp:wrapNone/>
                <wp:docPr id="59"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185" cy="623570"/>
                        </a:xfrm>
                        <a:prstGeom prst="rect">
                          <a:avLst/>
                        </a:prstGeom>
                        <a:noFill/>
                        <a:ln w="9525">
                          <a:noFill/>
                          <a:miter lim="800000"/>
                          <a:headEnd/>
                          <a:tailEnd/>
                        </a:ln>
                      </wps:spPr>
                      <wps:txbx>
                        <w:txbxContent>
                          <w:p w14:paraId="0CA3FB50" w14:textId="77777777" w:rsidR="00C720CA" w:rsidRPr="00FB66F3" w:rsidRDefault="00C720CA" w:rsidP="00C727EF">
                            <w:pPr>
                              <w:pStyle w:val="NoParagraphStyle"/>
                              <w:suppressAutoHyphens/>
                              <w:jc w:val="right"/>
                              <w:rPr>
                                <w:rFonts w:asciiTheme="minorHAnsi" w:hAnsiTheme="minorHAnsi" w:cstheme="minorHAnsi"/>
                                <w:b/>
                                <w:caps/>
                                <w:color w:val="FFFFFF" w:themeColor="background1"/>
                                <w:spacing w:val="3"/>
                                <w:lang w:val="en-GB"/>
                              </w:rPr>
                            </w:pPr>
                            <w:r w:rsidRPr="00FB66F3">
                              <w:rPr>
                                <w:rFonts w:asciiTheme="minorHAnsi" w:hAnsiTheme="minorHAnsi" w:cstheme="minorHAnsi"/>
                                <w:b/>
                                <w:caps/>
                                <w:color w:val="FFFFFF" w:themeColor="background1"/>
                                <w:spacing w:val="3"/>
                                <w:lang w:val="en-GB"/>
                              </w:rPr>
                              <w:t>CONFIDENTIAL</w:t>
                            </w:r>
                          </w:p>
                          <w:p w14:paraId="09ECE0AA" w14:textId="3577289A" w:rsidR="00C720CA" w:rsidRDefault="00C720CA" w:rsidP="00C727EF">
                            <w:pPr>
                              <w:pStyle w:val="NoParagraphStyle"/>
                              <w:suppressAutoHyphens/>
                              <w:jc w:val="right"/>
                              <w:rPr>
                                <w:rFonts w:asciiTheme="majorHAnsi" w:hAnsiTheme="majorHAnsi" w:cstheme="majorHAnsi"/>
                                <w:caps/>
                                <w:color w:val="FFFFFF" w:themeColor="background1"/>
                                <w:spacing w:val="3"/>
                                <w:sz w:val="22"/>
                                <w:szCs w:val="22"/>
                                <w:lang w:val="en-GB"/>
                              </w:rPr>
                            </w:pPr>
                            <w:r>
                              <w:rPr>
                                <w:rFonts w:asciiTheme="majorHAnsi" w:hAnsiTheme="majorHAnsi" w:cstheme="majorHAnsi"/>
                                <w:color w:val="FFFFFF" w:themeColor="background1"/>
                                <w:spacing w:val="3"/>
                                <w:sz w:val="22"/>
                                <w:szCs w:val="22"/>
                                <w:lang w:val="en-GB"/>
                              </w:rPr>
                              <w:t>(24/10/2019)</w:t>
                            </w:r>
                          </w:p>
                          <w:p w14:paraId="5F73A0DD" w14:textId="77777777" w:rsidR="00C720CA" w:rsidRPr="00FB66F3" w:rsidRDefault="00C720CA" w:rsidP="00C727EF">
                            <w:pPr>
                              <w:pStyle w:val="NoParagraphStyle"/>
                              <w:suppressAutoHyphens/>
                              <w:jc w:val="right"/>
                              <w:rPr>
                                <w:rFonts w:asciiTheme="majorHAnsi" w:hAnsiTheme="majorHAnsi" w:cstheme="majorHAnsi"/>
                                <w:color w:val="FFFFFF" w:themeColor="background1"/>
                                <w:spacing w:val="9"/>
                                <w:sz w:val="60"/>
                                <w:szCs w:val="6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3E311" id="_x0000_t202" coordsize="21600,21600" o:spt="202" path="m,l,21600r21600,l21600,xe">
                <v:stroke joinstyle="miter"/>
                <v:path gradientshapeok="t" o:connecttype="rect"/>
              </v:shapetype>
              <v:shape id="Надпись 7" o:spid="_x0000_s1026" type="#_x0000_t202" style="position:absolute;margin-left:85.35pt;margin-top:-45.95pt;width:136.55pt;height:49.1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" filled="f" stroked="f">
                <v:textbox>
                  <w:txbxContent>
                    <w:p w14:paraId="0CA3FB50" w14:textId="77777777" w:rsidR="00C720CA" w:rsidRPr="00FB66F3" w:rsidRDefault="00C720CA" w:rsidP="00C727EF">
                      <w:pPr>
                        <w:pStyle w:val="NoParagraphStyle"/>
                        <w:suppressAutoHyphens/>
                        <w:jc w:val="right"/>
                        <w:rPr>
                          <w:rFonts w:asciiTheme="minorHAnsi" w:hAnsiTheme="minorHAnsi" w:cstheme="minorHAnsi"/>
                          <w:b/>
                          <w:caps/>
                          <w:color w:val="FFFFFF" w:themeColor="background1"/>
                          <w:spacing w:val="3"/>
                          <w:lang w:val="en-GB"/>
                        </w:rPr>
                      </w:pPr>
                      <w:r w:rsidRPr="00FB66F3">
                        <w:rPr>
                          <w:rFonts w:asciiTheme="minorHAnsi" w:hAnsiTheme="minorHAnsi" w:cstheme="minorHAnsi"/>
                          <w:b/>
                          <w:caps/>
                          <w:color w:val="FFFFFF" w:themeColor="background1"/>
                          <w:spacing w:val="3"/>
                          <w:lang w:val="en-GB"/>
                        </w:rPr>
                        <w:t>CONFIDENTIAL</w:t>
                      </w:r>
                    </w:p>
                    <w:p w14:paraId="09ECE0AA" w14:textId="3577289A" w:rsidR="00C720CA" w:rsidRDefault="00C720CA" w:rsidP="00C727EF">
                      <w:pPr>
                        <w:pStyle w:val="NoParagraphStyle"/>
                        <w:suppressAutoHyphens/>
                        <w:jc w:val="right"/>
                        <w:rPr>
                          <w:rFonts w:asciiTheme="majorHAnsi" w:hAnsiTheme="majorHAnsi" w:cstheme="majorHAnsi"/>
                          <w:caps/>
                          <w:color w:val="FFFFFF" w:themeColor="background1"/>
                          <w:spacing w:val="3"/>
                          <w:sz w:val="22"/>
                          <w:szCs w:val="22"/>
                          <w:lang w:val="en-GB"/>
                        </w:rPr>
                      </w:pPr>
                      <w:r>
                        <w:rPr>
                          <w:rFonts w:asciiTheme="majorHAnsi" w:hAnsiTheme="majorHAnsi" w:cstheme="majorHAnsi"/>
                          <w:color w:val="FFFFFF" w:themeColor="background1"/>
                          <w:spacing w:val="3"/>
                          <w:sz w:val="22"/>
                          <w:szCs w:val="22"/>
                          <w:lang w:val="en-GB"/>
                        </w:rPr>
                        <w:t>(24/10/2019)</w:t>
                      </w:r>
                    </w:p>
                    <w:p w14:paraId="5F73A0DD" w14:textId="77777777" w:rsidR="00C720CA" w:rsidRPr="00FB66F3" w:rsidRDefault="00C720CA" w:rsidP="00C727EF">
                      <w:pPr>
                        <w:pStyle w:val="NoParagraphStyle"/>
                        <w:suppressAutoHyphens/>
                        <w:jc w:val="right"/>
                        <w:rPr>
                          <w:rFonts w:asciiTheme="majorHAnsi" w:hAnsiTheme="majorHAnsi" w:cstheme="majorHAnsi"/>
                          <w:color w:val="FFFFFF" w:themeColor="background1"/>
                          <w:spacing w:val="9"/>
                          <w:sz w:val="60"/>
                          <w:szCs w:val="60"/>
                          <w:lang w:val="en-GB"/>
                        </w:rPr>
                      </w:pPr>
                    </w:p>
                  </w:txbxContent>
                </v:textbox>
                <w10:wrap anchorx="margin"/>
              </v:shape>
            </w:pict>
          </mc:Fallback>
        </mc:AlternateContent>
      </w:r>
    </w:p>
    <w:p w14:paraId="03162E28" w14:textId="77777777" w:rsidR="00C727EF" w:rsidRDefault="00C727EF"/>
    <w:p w14:paraId="04F56E01" w14:textId="77777777" w:rsidR="00C727EF" w:rsidRDefault="00C727EF"/>
    <w:p w14:paraId="5689DC0E" w14:textId="77777777" w:rsidR="00C727EF" w:rsidRDefault="00C727EF" w:rsidP="00C727EF"/>
    <w:p w14:paraId="01CBDEB2" w14:textId="77777777" w:rsidR="00C727EF" w:rsidRDefault="00C727EF" w:rsidP="00C727EF"/>
    <w:p w14:paraId="052B0026" w14:textId="77777777" w:rsidR="00C727EF" w:rsidRDefault="00C727EF" w:rsidP="00C727EF"/>
    <w:p w14:paraId="5DB16F19" w14:textId="77777777" w:rsidR="00C727EF" w:rsidRDefault="00C727EF" w:rsidP="00C727EF"/>
    <w:p w14:paraId="7AFFF2E0" w14:textId="77777777" w:rsidR="00C727EF" w:rsidRDefault="00C727EF" w:rsidP="00C727EF"/>
    <w:p w14:paraId="4815865E" w14:textId="77777777" w:rsidR="00C727EF" w:rsidRDefault="00C727EF" w:rsidP="00C727EF"/>
    <w:p w14:paraId="7CD09BE3" w14:textId="77777777" w:rsidR="00C727EF" w:rsidRDefault="00C727EF" w:rsidP="00C727EF"/>
    <w:p w14:paraId="69F94833" w14:textId="77777777" w:rsidR="00C727EF" w:rsidRDefault="00C727EF" w:rsidP="00C727EF"/>
    <w:p w14:paraId="1B53CCBB" w14:textId="77777777" w:rsidR="00C727EF" w:rsidRDefault="008A27BD" w:rsidP="00C727EF">
      <w:r>
        <w:rPr>
          <w:noProof/>
          <w:lang w:val="en-IN" w:eastAsia="en-IN"/>
        </w:rPr>
        <mc:AlternateContent>
          <mc:Choice Requires="wps">
            <w:drawing>
              <wp:anchor distT="0" distB="0" distL="114300" distR="114300" simplePos="0" relativeHeight="251653120" behindDoc="0" locked="0" layoutInCell="1" allowOverlap="1" wp14:anchorId="0F24A28A" wp14:editId="0B7C4A26">
                <wp:simplePos x="0" y="0"/>
                <wp:positionH relativeFrom="margin">
                  <wp:posOffset>-208915</wp:posOffset>
                </wp:positionH>
                <wp:positionV relativeFrom="paragraph">
                  <wp:posOffset>149225</wp:posOffset>
                </wp:positionV>
                <wp:extent cx="6733540" cy="1047115"/>
                <wp:effectExtent l="0" t="0" r="0" b="2540"/>
                <wp:wrapNone/>
                <wp:docPr id="57"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540" cy="1047115"/>
                        </a:xfrm>
                        <a:prstGeom prst="rect">
                          <a:avLst/>
                        </a:prstGeom>
                        <a:noFill/>
                        <a:ln w="9525">
                          <a:noFill/>
                          <a:miter lim="800000"/>
                          <a:headEnd/>
                          <a:tailEnd/>
                        </a:ln>
                      </wps:spPr>
                      <wps:txbx>
                        <w:txbxContent>
                          <w:p w14:paraId="7EA81C55" w14:textId="77777777" w:rsidR="00C720CA" w:rsidRPr="00592585" w:rsidRDefault="00C720CA" w:rsidP="00FB66F3">
                            <w:pPr>
                              <w:pStyle w:val="NoParagraphStyle"/>
                              <w:spacing w:line="192" w:lineRule="auto"/>
                              <w:rPr>
                                <w:rFonts w:ascii="Lato" w:hAnsi="Lato" w:cs="et-line"/>
                                <w:color w:val="FFFFFF" w:themeColor="background1"/>
                                <w:spacing w:val="9"/>
                                <w:sz w:val="84"/>
                                <w:szCs w:val="84"/>
                                <w:u w:val="single" w:color="FFFFFF" w:themeColor="background1"/>
                                <w:vertAlign w:val="subscript"/>
                                <w:lang w:val="en-GB"/>
                              </w:rPr>
                            </w:pPr>
                            <w:r>
                              <w:rPr>
                                <w:rFonts w:ascii="Lato Thin" w:hAnsi="Lato Thin" w:cs="Montserrat Ultra Light"/>
                                <w:color w:val="FFFFFF" w:themeColor="background1"/>
                                <w:sz w:val="84"/>
                                <w:szCs w:val="84"/>
                                <w:u w:color="000000"/>
                                <w:lang w:val="en-GB"/>
                              </w:rPr>
                              <w:t xml:space="preserve">Project </w:t>
                            </w:r>
                            <w:r w:rsidRPr="003944E1">
                              <w:rPr>
                                <w:rFonts w:asciiTheme="minorHAnsi" w:hAnsiTheme="minorHAnsi" w:cstheme="minorHAnsi"/>
                                <w:color w:val="FFFFFF" w:themeColor="background1"/>
                                <w:sz w:val="84"/>
                                <w:szCs w:val="84"/>
                                <w:u w:color="000000"/>
                                <w:lang w:val="en-GB"/>
                              </w:rPr>
                              <w:t>Estimate</w:t>
                            </w:r>
                          </w:p>
                          <w:p w14:paraId="1253F2FA" w14:textId="77777777" w:rsidR="00C720CA" w:rsidRPr="00FB66F3" w:rsidRDefault="00C720CA" w:rsidP="00C727EF">
                            <w:pPr>
                              <w:pStyle w:val="NoParagraphStyle"/>
                              <w:spacing w:line="192" w:lineRule="auto"/>
                              <w:rPr>
                                <w:rFonts w:ascii="Lato Thin" w:hAnsi="Lato Thin" w:cs="et-line"/>
                                <w:color w:val="FFFFFF" w:themeColor="background1"/>
                                <w:spacing w:val="9"/>
                                <w:sz w:val="96"/>
                                <w:szCs w:val="96"/>
                                <w:u w:val="single" w:color="FFFFFF" w:themeColor="background1"/>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4A28A" id="Надпись 8" o:spid="_x0000_s1027" type="#_x0000_t202" style="position:absolute;margin-left:-16.45pt;margin-top:11.75pt;width:530.2pt;height:82.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" filled="f" stroked="f">
                <v:textbox>
                  <w:txbxContent>
                    <w:p w14:paraId="7EA81C55" w14:textId="77777777" w:rsidR="00C720CA" w:rsidRPr="00592585" w:rsidRDefault="00C720CA" w:rsidP="00FB66F3">
                      <w:pPr>
                        <w:pStyle w:val="NoParagraphStyle"/>
                        <w:spacing w:line="192" w:lineRule="auto"/>
                        <w:rPr>
                          <w:rFonts w:ascii="Lato" w:hAnsi="Lato" w:cs="et-line"/>
                          <w:color w:val="FFFFFF" w:themeColor="background1"/>
                          <w:spacing w:val="9"/>
                          <w:sz w:val="84"/>
                          <w:szCs w:val="84"/>
                          <w:u w:val="single" w:color="FFFFFF" w:themeColor="background1"/>
                          <w:vertAlign w:val="subscript"/>
                          <w:lang w:val="en-GB"/>
                        </w:rPr>
                      </w:pPr>
                      <w:r>
                        <w:rPr>
                          <w:rFonts w:ascii="Lato Thin" w:hAnsi="Lato Thin" w:cs="Montserrat Ultra Light"/>
                          <w:color w:val="FFFFFF" w:themeColor="background1"/>
                          <w:sz w:val="84"/>
                          <w:szCs w:val="84"/>
                          <w:u w:color="000000"/>
                          <w:lang w:val="en-GB"/>
                        </w:rPr>
                        <w:t xml:space="preserve">Project </w:t>
                      </w:r>
                      <w:r w:rsidRPr="003944E1">
                        <w:rPr>
                          <w:rFonts w:asciiTheme="minorHAnsi" w:hAnsiTheme="minorHAnsi" w:cstheme="minorHAnsi"/>
                          <w:color w:val="FFFFFF" w:themeColor="background1"/>
                          <w:sz w:val="84"/>
                          <w:szCs w:val="84"/>
                          <w:u w:color="000000"/>
                          <w:lang w:val="en-GB"/>
                        </w:rPr>
                        <w:t>Estimate</w:t>
                      </w:r>
                    </w:p>
                    <w:p w14:paraId="1253F2FA" w14:textId="77777777" w:rsidR="00C720CA" w:rsidRPr="00FB66F3" w:rsidRDefault="00C720CA" w:rsidP="00C727EF">
                      <w:pPr>
                        <w:pStyle w:val="NoParagraphStyle"/>
                        <w:spacing w:line="192" w:lineRule="auto"/>
                        <w:rPr>
                          <w:rFonts w:ascii="Lato Thin" w:hAnsi="Lato Thin" w:cs="et-line"/>
                          <w:color w:val="FFFFFF" w:themeColor="background1"/>
                          <w:spacing w:val="9"/>
                          <w:sz w:val="96"/>
                          <w:szCs w:val="96"/>
                          <w:u w:val="single" w:color="FFFFFF" w:themeColor="background1"/>
                          <w:lang w:val="en-GB"/>
                        </w:rPr>
                      </w:pPr>
                    </w:p>
                  </w:txbxContent>
                </v:textbox>
                <w10:wrap anchorx="margin"/>
              </v:shape>
            </w:pict>
          </mc:Fallback>
        </mc:AlternateContent>
      </w:r>
    </w:p>
    <w:p w14:paraId="78E1F39A" w14:textId="77777777" w:rsidR="00C727EF" w:rsidRDefault="00C727EF" w:rsidP="00C727EF"/>
    <w:p w14:paraId="0F4B5AB4" w14:textId="77777777" w:rsidR="00C727EF" w:rsidRDefault="008A27BD" w:rsidP="00C727EF">
      <w:r>
        <w:rPr>
          <w:noProof/>
          <w:lang w:val="en-IN" w:eastAsia="en-IN"/>
        </w:rPr>
        <mc:AlternateContent>
          <mc:Choice Requires="wps">
            <w:drawing>
              <wp:anchor distT="4294967294" distB="4294967294" distL="114300" distR="114300" simplePos="0" relativeHeight="251668480" behindDoc="0" locked="0" layoutInCell="1" allowOverlap="1" wp14:anchorId="3A354841" wp14:editId="2921C526">
                <wp:simplePos x="0" y="0"/>
                <wp:positionH relativeFrom="column">
                  <wp:posOffset>-77470</wp:posOffset>
                </wp:positionH>
                <wp:positionV relativeFrom="paragraph">
                  <wp:posOffset>313054</wp:posOffset>
                </wp:positionV>
                <wp:extent cx="3310890" cy="0"/>
                <wp:effectExtent l="0" t="0" r="27940" b="19050"/>
                <wp:wrapNone/>
                <wp:docPr id="56"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1089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DC2E3A" id="Straight Connector 13"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1pt,24.65pt" to="254.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" strokecolor="white [3212]" strokeweight=".5pt">
                <v:stroke joinstyle="miter"/>
                <o:lock v:ext="edit" shapetype="f"/>
              </v:line>
            </w:pict>
          </mc:Fallback>
        </mc:AlternateContent>
      </w:r>
    </w:p>
    <w:p w14:paraId="58E35354" w14:textId="77777777" w:rsidR="00C727EF" w:rsidRDefault="008A27BD" w:rsidP="00C727EF">
      <w:r>
        <w:rPr>
          <w:noProof/>
          <w:lang w:val="en-IN" w:eastAsia="en-IN"/>
        </w:rPr>
        <mc:AlternateContent>
          <mc:Choice Requires="wps">
            <w:drawing>
              <wp:anchor distT="0" distB="0" distL="114300" distR="114300" simplePos="0" relativeHeight="251654144" behindDoc="0" locked="0" layoutInCell="1" allowOverlap="1" wp14:anchorId="0F950CFD" wp14:editId="641FF2A4">
                <wp:simplePos x="0" y="0"/>
                <wp:positionH relativeFrom="margin">
                  <wp:posOffset>-210820</wp:posOffset>
                </wp:positionH>
                <wp:positionV relativeFrom="paragraph">
                  <wp:posOffset>128905</wp:posOffset>
                </wp:positionV>
                <wp:extent cx="6733540" cy="947420"/>
                <wp:effectExtent l="0" t="0" r="0" b="4445"/>
                <wp:wrapNone/>
                <wp:docPr id="55"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540" cy="947420"/>
                        </a:xfrm>
                        <a:prstGeom prst="rect">
                          <a:avLst/>
                        </a:prstGeom>
                        <a:noFill/>
                        <a:ln w="9525">
                          <a:noFill/>
                          <a:miter lim="800000"/>
                          <a:headEnd/>
                          <a:tailEnd/>
                        </a:ln>
                      </wps:spPr>
                      <wps:txbx>
                        <w:txbxContent>
                          <w:p w14:paraId="58C788CD" w14:textId="5844A3BC" w:rsidR="00C720CA" w:rsidRDefault="00C720CA" w:rsidP="0051473C">
                            <w:pPr>
                              <w:pStyle w:val="NoParagraphStyle"/>
                              <w:spacing w:after="240" w:line="192" w:lineRule="auto"/>
                              <w:rPr>
                                <w:rFonts w:ascii="Lato" w:hAnsi="Lato" w:cs="Montserrat"/>
                                <w:b/>
                                <w:bCs/>
                                <w:color w:val="FFFFFF" w:themeColor="background1"/>
                                <w:sz w:val="56"/>
                                <w:szCs w:val="56"/>
                                <w:u w:color="000000"/>
                                <w:lang w:val="en-GB"/>
                              </w:rPr>
                            </w:pPr>
                            <w:r>
                              <w:rPr>
                                <w:rFonts w:ascii="Lato" w:hAnsi="Lato" w:cs="Montserrat"/>
                                <w:b/>
                                <w:bCs/>
                                <w:color w:val="FFFFFF" w:themeColor="background1"/>
                                <w:sz w:val="56"/>
                                <w:szCs w:val="56"/>
                                <w:u w:color="000000"/>
                                <w:lang w:val="en-GB"/>
                              </w:rPr>
                              <w:t>Job Portal</w:t>
                            </w:r>
                          </w:p>
                          <w:p w14:paraId="79D7F5AA" w14:textId="76FD7F8A" w:rsidR="00C720CA" w:rsidRPr="006F56FE" w:rsidRDefault="00C720CA" w:rsidP="006F56FE">
                            <w:pPr>
                              <w:pStyle w:val="NoParagraphStyle"/>
                              <w:spacing w:line="276" w:lineRule="auto"/>
                              <w:rPr>
                                <w:rFonts w:ascii="Lato Thin" w:hAnsi="Lato Thin" w:cs="et-line"/>
                                <w:color w:val="FFFFFF" w:themeColor="background1"/>
                                <w:spacing w:val="9"/>
                                <w:sz w:val="28"/>
                                <w:szCs w:val="28"/>
                                <w:u w:val="single" w:color="FFFFFF" w:themeColor="background1"/>
                                <w:lang w:val="en-GB"/>
                              </w:rPr>
                            </w:pPr>
                            <w:r>
                              <w:rPr>
                                <w:rFonts w:ascii="Lato Thin" w:hAnsi="Lato Thin" w:cs="Montserrat"/>
                                <w:b/>
                                <w:bCs/>
                                <w:color w:val="FFFFFF" w:themeColor="background1"/>
                                <w:sz w:val="28"/>
                                <w:szCs w:val="28"/>
                                <w:u w:color="000000"/>
                                <w:lang w:val="en-GB"/>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50CFD" id="Надпись 9" o:spid="_x0000_s1028" type="#_x0000_t202" style="position:absolute;margin-left:-16.6pt;margin-top:10.15pt;width:530.2pt;height:74.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" filled="f" stroked="f">
                <v:textbox>
                  <w:txbxContent>
                    <w:p w14:paraId="58C788CD" w14:textId="5844A3BC" w:rsidR="00C720CA" w:rsidRDefault="00C720CA" w:rsidP="0051473C">
                      <w:pPr>
                        <w:pStyle w:val="NoParagraphStyle"/>
                        <w:spacing w:after="240" w:line="192" w:lineRule="auto"/>
                        <w:rPr>
                          <w:rFonts w:ascii="Lato" w:hAnsi="Lato" w:cs="Montserrat"/>
                          <w:b/>
                          <w:bCs/>
                          <w:color w:val="FFFFFF" w:themeColor="background1"/>
                          <w:sz w:val="56"/>
                          <w:szCs w:val="56"/>
                          <w:u w:color="000000"/>
                          <w:lang w:val="en-GB"/>
                        </w:rPr>
                      </w:pPr>
                      <w:r>
                        <w:rPr>
                          <w:rFonts w:ascii="Lato" w:hAnsi="Lato" w:cs="Montserrat"/>
                          <w:b/>
                          <w:bCs/>
                          <w:color w:val="FFFFFF" w:themeColor="background1"/>
                          <w:sz w:val="56"/>
                          <w:szCs w:val="56"/>
                          <w:u w:color="000000"/>
                          <w:lang w:val="en-GB"/>
                        </w:rPr>
                        <w:t>Job Portal</w:t>
                      </w:r>
                    </w:p>
                    <w:p w14:paraId="79D7F5AA" w14:textId="76FD7F8A" w:rsidR="00C720CA" w:rsidRPr="006F56FE" w:rsidRDefault="00C720CA" w:rsidP="006F56FE">
                      <w:pPr>
                        <w:pStyle w:val="NoParagraphStyle"/>
                        <w:spacing w:line="276" w:lineRule="auto"/>
                        <w:rPr>
                          <w:rFonts w:ascii="Lato Thin" w:hAnsi="Lato Thin" w:cs="et-line"/>
                          <w:color w:val="FFFFFF" w:themeColor="background1"/>
                          <w:spacing w:val="9"/>
                          <w:sz w:val="28"/>
                          <w:szCs w:val="28"/>
                          <w:u w:val="single" w:color="FFFFFF" w:themeColor="background1"/>
                          <w:lang w:val="en-GB"/>
                        </w:rPr>
                      </w:pPr>
                      <w:r>
                        <w:rPr>
                          <w:rFonts w:ascii="Lato Thin" w:hAnsi="Lato Thin" w:cs="Montserrat"/>
                          <w:b/>
                          <w:bCs/>
                          <w:color w:val="FFFFFF" w:themeColor="background1"/>
                          <w:sz w:val="28"/>
                          <w:szCs w:val="28"/>
                          <w:u w:color="000000"/>
                          <w:lang w:val="en-GB"/>
                        </w:rPr>
                        <w:t>Version 1.0</w:t>
                      </w:r>
                    </w:p>
                  </w:txbxContent>
                </v:textbox>
                <w10:wrap anchorx="margin"/>
              </v:shape>
            </w:pict>
          </mc:Fallback>
        </mc:AlternateContent>
      </w:r>
    </w:p>
    <w:p w14:paraId="2400903D" w14:textId="77777777" w:rsidR="00C727EF" w:rsidRDefault="00C727EF" w:rsidP="00C727EF"/>
    <w:p w14:paraId="44AA3C04" w14:textId="77777777" w:rsidR="00C727EF" w:rsidRDefault="00C727EF" w:rsidP="00C727EF"/>
    <w:p w14:paraId="51CD46B6" w14:textId="77777777" w:rsidR="00C727EF" w:rsidRDefault="00C727EF" w:rsidP="00C727EF"/>
    <w:p w14:paraId="4B1E851D" w14:textId="77777777" w:rsidR="00C727EF" w:rsidRDefault="00C727EF" w:rsidP="00C727EF"/>
    <w:p w14:paraId="6CE590EF" w14:textId="77777777" w:rsidR="00C727EF" w:rsidRDefault="00C727EF" w:rsidP="00C727EF"/>
    <w:p w14:paraId="3DF61424" w14:textId="77777777" w:rsidR="00C727EF" w:rsidRDefault="00C727EF" w:rsidP="00C727EF"/>
    <w:p w14:paraId="246F7189" w14:textId="77777777" w:rsidR="00C727EF" w:rsidRDefault="008A27BD" w:rsidP="00C727EF">
      <w:r>
        <w:rPr>
          <w:noProof/>
          <w:lang w:val="en-IN" w:eastAsia="en-IN"/>
        </w:rPr>
        <mc:AlternateContent>
          <mc:Choice Requires="wps">
            <w:drawing>
              <wp:anchor distT="0" distB="0" distL="114300" distR="114300" simplePos="0" relativeHeight="251655168" behindDoc="0" locked="0" layoutInCell="1" allowOverlap="1" wp14:anchorId="38AC6847" wp14:editId="40A70E80">
                <wp:simplePos x="0" y="0"/>
                <wp:positionH relativeFrom="column">
                  <wp:posOffset>832485</wp:posOffset>
                </wp:positionH>
                <wp:positionV relativeFrom="paragraph">
                  <wp:posOffset>22327</wp:posOffset>
                </wp:positionV>
                <wp:extent cx="4849978" cy="1245235"/>
                <wp:effectExtent l="0" t="0" r="0" b="0"/>
                <wp:wrapNone/>
                <wp:docPr id="54"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978" cy="1245235"/>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4441"/>
                              <w:gridCol w:w="761"/>
                              <w:gridCol w:w="2133"/>
                            </w:tblGrid>
                            <w:tr w:rsidR="00C720CA" w:rsidRPr="00F72B76" w14:paraId="0D2140B0" w14:textId="77777777" w:rsidTr="00CA6E19">
                              <w:trPr>
                                <w:trHeight w:val="841"/>
                              </w:trPr>
                              <w:tc>
                                <w:tcPr>
                                  <w:tcW w:w="4957" w:type="dxa"/>
                                  <w:tcBorders>
                                    <w:right w:val="nil"/>
                                  </w:tcBorders>
                                </w:tcPr>
                                <w:p w14:paraId="10D78078" w14:textId="77777777" w:rsidR="00C720CA" w:rsidRPr="00F72B76" w:rsidRDefault="00C720CA" w:rsidP="00F72B76">
                                  <w:pPr>
                                    <w:rPr>
                                      <w:rFonts w:asciiTheme="majorHAnsi" w:hAnsiTheme="majorHAnsi" w:cstheme="majorHAnsi"/>
                                      <w:color w:val="404040" w:themeColor="text1" w:themeTint="BF"/>
                                    </w:rPr>
                                  </w:pPr>
                                  <w:r w:rsidRPr="00F72B76">
                                    <w:rPr>
                                      <w:rFonts w:asciiTheme="majorHAnsi" w:hAnsiTheme="majorHAnsi" w:cstheme="majorHAnsi"/>
                                      <w:color w:val="0D0D0D" w:themeColor="text1" w:themeTint="F2"/>
                                    </w:rPr>
                                    <w:t>This document outlines the general scope of your project based on our understanding of the requirements provided and discussions to date.</w:t>
                                  </w:r>
                                </w:p>
                              </w:tc>
                              <w:tc>
                                <w:tcPr>
                                  <w:tcW w:w="855" w:type="dxa"/>
                                  <w:tcBorders>
                                    <w:left w:val="nil"/>
                                  </w:tcBorders>
                                </w:tcPr>
                                <w:p w14:paraId="366832AB" w14:textId="77777777" w:rsidR="00C720CA" w:rsidRPr="00F72B76" w:rsidRDefault="00C720CA" w:rsidP="00C727EF">
                                  <w:pPr>
                                    <w:pStyle w:val="NoParagraphStyle"/>
                                    <w:spacing w:line="192" w:lineRule="auto"/>
                                    <w:rPr>
                                      <w:rFonts w:asciiTheme="minorHAnsi" w:hAnsiTheme="minorHAnsi" w:cstheme="minorHAnsi"/>
                                      <w:b/>
                                      <w:color w:val="262626" w:themeColor="text1" w:themeTint="D9"/>
                                      <w:spacing w:val="9"/>
                                      <w:sz w:val="22"/>
                                      <w:szCs w:val="22"/>
                                      <w:u w:val="single" w:color="FFFFFF" w:themeColor="background1"/>
                                      <w:lang w:val="en-GB"/>
                                    </w:rPr>
                                  </w:pPr>
                                </w:p>
                              </w:tc>
                              <w:tc>
                                <w:tcPr>
                                  <w:tcW w:w="2263" w:type="dxa"/>
                                </w:tcPr>
                                <w:p w14:paraId="566C9101" w14:textId="77777777" w:rsidR="00C720CA" w:rsidRDefault="00C720CA" w:rsidP="00F72B76">
                                  <w:pPr>
                                    <w:pStyle w:val="NoParagraphStyle"/>
                                    <w:spacing w:line="240" w:lineRule="auto"/>
                                    <w:rPr>
                                      <w:rFonts w:asciiTheme="majorHAnsi" w:hAnsiTheme="majorHAnsi" w:cstheme="majorHAnsi"/>
                                      <w:color w:val="0D0D0D" w:themeColor="text1" w:themeTint="F2"/>
                                      <w:spacing w:val="9"/>
                                      <w:sz w:val="22"/>
                                      <w:szCs w:val="22"/>
                                      <w:u w:val="single" w:color="FFFFFF" w:themeColor="background1"/>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1917"/>
                                  </w:tblGrid>
                                  <w:tr w:rsidR="00C720CA" w:rsidRPr="003B3C57" w14:paraId="5E4556E0" w14:textId="77777777" w:rsidTr="00EF2650">
                                    <w:trPr>
                                      <w:trHeight w:val="841"/>
                                    </w:trPr>
                                    <w:tc>
                                      <w:tcPr>
                                        <w:tcW w:w="2263" w:type="dxa"/>
                                      </w:tcPr>
                                      <w:p w14:paraId="5ADB593C" w14:textId="77777777"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sidRPr="00F661BE">
                                          <w:rPr>
                                            <w:rFonts w:asciiTheme="majorHAnsi" w:hAnsiTheme="majorHAnsi" w:cstheme="majorHAnsi"/>
                                            <w:b/>
                                            <w:color w:val="0D0D0D" w:themeColor="text1" w:themeTint="F2"/>
                                            <w:spacing w:val="9"/>
                                            <w:sz w:val="22"/>
                                            <w:szCs w:val="22"/>
                                            <w:u w:val="single" w:color="FFFFFF" w:themeColor="background1"/>
                                            <w:lang w:val="en-GB"/>
                                          </w:rPr>
                                          <w:t>Prepared for:</w:t>
                                        </w:r>
                                      </w:p>
                                      <w:p w14:paraId="2BFB2EF6" w14:textId="2741917D"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Pr>
                                            <w:rFonts w:asciiTheme="majorHAnsi" w:hAnsiTheme="majorHAnsi" w:cstheme="majorHAnsi"/>
                                            <w:b/>
                                            <w:color w:val="ED7D31" w:themeColor="accent2"/>
                                            <w:spacing w:val="9"/>
                                            <w:sz w:val="22"/>
                                            <w:szCs w:val="22"/>
                                            <w:u w:val="single" w:color="FFFFFF" w:themeColor="background1"/>
                                            <w:lang w:val="en-GB"/>
                                          </w:rPr>
                                          <w:t xml:space="preserve">Joseph </w:t>
                                        </w:r>
                                        <w:r w:rsidRPr="00024AF7">
                                          <w:rPr>
                                            <w:rFonts w:asciiTheme="majorHAnsi" w:hAnsiTheme="majorHAnsi" w:cstheme="majorHAnsi"/>
                                            <w:b/>
                                            <w:color w:val="ED7D31" w:themeColor="accent2"/>
                                            <w:spacing w:val="9"/>
                                            <w:sz w:val="22"/>
                                            <w:szCs w:val="22"/>
                                            <w:u w:val="single" w:color="FFFFFF" w:themeColor="background1"/>
                                            <w:lang w:val="en-GB"/>
                                          </w:rPr>
                                          <w:t>Mulindwa</w:t>
                                        </w:r>
                                      </w:p>
                                    </w:tc>
                                  </w:tr>
                                  <w:tr w:rsidR="00C720CA" w:rsidRPr="00F72B76" w14:paraId="12B36937" w14:textId="77777777" w:rsidTr="00EF2650">
                                    <w:trPr>
                                      <w:trHeight w:val="841"/>
                                    </w:trPr>
                                    <w:tc>
                                      <w:tcPr>
                                        <w:tcW w:w="2263" w:type="dxa"/>
                                      </w:tcPr>
                                      <w:p w14:paraId="2522C278" w14:textId="77777777"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sidRPr="00F661BE">
                                          <w:rPr>
                                            <w:rFonts w:asciiTheme="majorHAnsi" w:hAnsiTheme="majorHAnsi" w:cstheme="majorHAnsi"/>
                                            <w:b/>
                                            <w:color w:val="0D0D0D" w:themeColor="text1" w:themeTint="F2"/>
                                            <w:spacing w:val="9"/>
                                            <w:sz w:val="22"/>
                                            <w:szCs w:val="22"/>
                                            <w:u w:val="single" w:color="FFFFFF" w:themeColor="background1"/>
                                            <w:lang w:val="en-GB"/>
                                          </w:rPr>
                                          <w:t>Lead ID:</w:t>
                                        </w:r>
                                      </w:p>
                                      <w:p w14:paraId="418B2912" w14:textId="09FF9EEF"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Pr>
                                            <w:rFonts w:asciiTheme="majorHAnsi" w:hAnsiTheme="majorHAnsi" w:cstheme="majorHAnsi"/>
                                            <w:b/>
                                            <w:color w:val="ED7D31" w:themeColor="accent2"/>
                                            <w:spacing w:val="9"/>
                                            <w:sz w:val="22"/>
                                            <w:szCs w:val="22"/>
                                            <w:u w:val="single" w:color="FFFFFF" w:themeColor="background1"/>
                                            <w:lang w:val="en-GB"/>
                                          </w:rPr>
                                          <w:t>70425</w:t>
                                        </w:r>
                                      </w:p>
                                    </w:tc>
                                  </w:tr>
                                </w:tbl>
                                <w:p w14:paraId="1E03A6C3" w14:textId="77777777" w:rsidR="00C720CA" w:rsidRPr="00F72B76" w:rsidRDefault="00C720CA" w:rsidP="008A6CB8">
                                  <w:pPr>
                                    <w:pStyle w:val="NoParagraphStyle"/>
                                    <w:spacing w:line="240" w:lineRule="auto"/>
                                    <w:rPr>
                                      <w:rFonts w:asciiTheme="minorHAnsi" w:hAnsiTheme="minorHAnsi" w:cstheme="minorHAnsi"/>
                                      <w:color w:val="262626" w:themeColor="text1" w:themeTint="D9"/>
                                      <w:spacing w:val="9"/>
                                      <w:sz w:val="22"/>
                                      <w:szCs w:val="22"/>
                                      <w:u w:val="single" w:color="FFFFFF" w:themeColor="background1"/>
                                      <w:lang w:val="en-GB"/>
                                    </w:rPr>
                                  </w:pPr>
                                </w:p>
                              </w:tc>
                            </w:tr>
                          </w:tbl>
                          <w:p w14:paraId="4FBB5C1B" w14:textId="77777777" w:rsidR="00C720CA" w:rsidRPr="00405787" w:rsidRDefault="00C720CA" w:rsidP="00C727EF">
                            <w:pPr>
                              <w:pStyle w:val="NoParagraphStyle"/>
                              <w:spacing w:line="192" w:lineRule="auto"/>
                              <w:rPr>
                                <w:rFonts w:ascii="et-line" w:hAnsi="et-line" w:cs="et-line"/>
                                <w:color w:val="FFFFFF" w:themeColor="background1"/>
                                <w:spacing w:val="9"/>
                                <w:sz w:val="60"/>
                                <w:szCs w:val="60"/>
                                <w:u w:val="single" w:color="FFFFFF" w:themeColor="background1"/>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C6847" id="Надпись 10" o:spid="_x0000_s1029" type="#_x0000_t202" style="position:absolute;margin-left:65.55pt;margin-top:1.75pt;width:381.9pt;height:9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4441"/>
                        <w:gridCol w:w="761"/>
                        <w:gridCol w:w="2133"/>
                      </w:tblGrid>
                      <w:tr w:rsidR="00C720CA" w:rsidRPr="00F72B76" w14:paraId="0D2140B0" w14:textId="77777777" w:rsidTr="00CA6E19">
                        <w:trPr>
                          <w:trHeight w:val="841"/>
                        </w:trPr>
                        <w:tc>
                          <w:tcPr>
                            <w:tcW w:w="4957" w:type="dxa"/>
                            <w:tcBorders>
                              <w:right w:val="nil"/>
                            </w:tcBorders>
                          </w:tcPr>
                          <w:p w14:paraId="10D78078" w14:textId="77777777" w:rsidR="00C720CA" w:rsidRPr="00F72B76" w:rsidRDefault="00C720CA" w:rsidP="00F72B76">
                            <w:pPr>
                              <w:rPr>
                                <w:rFonts w:asciiTheme="majorHAnsi" w:hAnsiTheme="majorHAnsi" w:cstheme="majorHAnsi"/>
                                <w:color w:val="404040" w:themeColor="text1" w:themeTint="BF"/>
                              </w:rPr>
                            </w:pPr>
                            <w:r w:rsidRPr="00F72B76">
                              <w:rPr>
                                <w:rFonts w:asciiTheme="majorHAnsi" w:hAnsiTheme="majorHAnsi" w:cstheme="majorHAnsi"/>
                                <w:color w:val="0D0D0D" w:themeColor="text1" w:themeTint="F2"/>
                              </w:rPr>
                              <w:t>This document outlines the general scope of your project based on our understanding of the requirements provided and discussions to date.</w:t>
                            </w:r>
                          </w:p>
                        </w:tc>
                        <w:tc>
                          <w:tcPr>
                            <w:tcW w:w="855" w:type="dxa"/>
                            <w:tcBorders>
                              <w:left w:val="nil"/>
                            </w:tcBorders>
                          </w:tcPr>
                          <w:p w14:paraId="366832AB" w14:textId="77777777" w:rsidR="00C720CA" w:rsidRPr="00F72B76" w:rsidRDefault="00C720CA" w:rsidP="00C727EF">
                            <w:pPr>
                              <w:pStyle w:val="NoParagraphStyle"/>
                              <w:spacing w:line="192" w:lineRule="auto"/>
                              <w:rPr>
                                <w:rFonts w:asciiTheme="minorHAnsi" w:hAnsiTheme="minorHAnsi" w:cstheme="minorHAnsi"/>
                                <w:b/>
                                <w:color w:val="262626" w:themeColor="text1" w:themeTint="D9"/>
                                <w:spacing w:val="9"/>
                                <w:sz w:val="22"/>
                                <w:szCs w:val="22"/>
                                <w:u w:val="single" w:color="FFFFFF" w:themeColor="background1"/>
                                <w:lang w:val="en-GB"/>
                              </w:rPr>
                            </w:pPr>
                          </w:p>
                        </w:tc>
                        <w:tc>
                          <w:tcPr>
                            <w:tcW w:w="2263" w:type="dxa"/>
                          </w:tcPr>
                          <w:p w14:paraId="566C9101" w14:textId="77777777" w:rsidR="00C720CA" w:rsidRDefault="00C720CA" w:rsidP="00F72B76">
                            <w:pPr>
                              <w:pStyle w:val="NoParagraphStyle"/>
                              <w:spacing w:line="240" w:lineRule="auto"/>
                              <w:rPr>
                                <w:rFonts w:asciiTheme="majorHAnsi" w:hAnsiTheme="majorHAnsi" w:cstheme="majorHAnsi"/>
                                <w:color w:val="0D0D0D" w:themeColor="text1" w:themeTint="F2"/>
                                <w:spacing w:val="9"/>
                                <w:sz w:val="22"/>
                                <w:szCs w:val="22"/>
                                <w:u w:val="single" w:color="FFFFFF" w:themeColor="background1"/>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ook w:val="04A0" w:firstRow="1" w:lastRow="0" w:firstColumn="1" w:lastColumn="0" w:noHBand="0" w:noVBand="1"/>
                            </w:tblPr>
                            <w:tblGrid>
                              <w:gridCol w:w="1917"/>
                            </w:tblGrid>
                            <w:tr w:rsidR="00C720CA" w:rsidRPr="003B3C57" w14:paraId="5E4556E0" w14:textId="77777777" w:rsidTr="00EF2650">
                              <w:trPr>
                                <w:trHeight w:val="841"/>
                              </w:trPr>
                              <w:tc>
                                <w:tcPr>
                                  <w:tcW w:w="2263" w:type="dxa"/>
                                </w:tcPr>
                                <w:p w14:paraId="5ADB593C" w14:textId="77777777"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sidRPr="00F661BE">
                                    <w:rPr>
                                      <w:rFonts w:asciiTheme="majorHAnsi" w:hAnsiTheme="majorHAnsi" w:cstheme="majorHAnsi"/>
                                      <w:b/>
                                      <w:color w:val="0D0D0D" w:themeColor="text1" w:themeTint="F2"/>
                                      <w:spacing w:val="9"/>
                                      <w:sz w:val="22"/>
                                      <w:szCs w:val="22"/>
                                      <w:u w:val="single" w:color="FFFFFF" w:themeColor="background1"/>
                                      <w:lang w:val="en-GB"/>
                                    </w:rPr>
                                    <w:t>Prepared for:</w:t>
                                  </w:r>
                                </w:p>
                                <w:p w14:paraId="2BFB2EF6" w14:textId="2741917D"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Pr>
                                      <w:rFonts w:asciiTheme="majorHAnsi" w:hAnsiTheme="majorHAnsi" w:cstheme="majorHAnsi"/>
                                      <w:b/>
                                      <w:color w:val="ED7D31" w:themeColor="accent2"/>
                                      <w:spacing w:val="9"/>
                                      <w:sz w:val="22"/>
                                      <w:szCs w:val="22"/>
                                      <w:u w:val="single" w:color="FFFFFF" w:themeColor="background1"/>
                                      <w:lang w:val="en-GB"/>
                                    </w:rPr>
                                    <w:t xml:space="preserve">Joseph </w:t>
                                  </w:r>
                                  <w:r w:rsidRPr="00024AF7">
                                    <w:rPr>
                                      <w:rFonts w:asciiTheme="majorHAnsi" w:hAnsiTheme="majorHAnsi" w:cstheme="majorHAnsi"/>
                                      <w:b/>
                                      <w:color w:val="ED7D31" w:themeColor="accent2"/>
                                      <w:spacing w:val="9"/>
                                      <w:sz w:val="22"/>
                                      <w:szCs w:val="22"/>
                                      <w:u w:val="single" w:color="FFFFFF" w:themeColor="background1"/>
                                      <w:lang w:val="en-GB"/>
                                    </w:rPr>
                                    <w:t>Mulindwa</w:t>
                                  </w:r>
                                </w:p>
                              </w:tc>
                            </w:tr>
                            <w:tr w:rsidR="00C720CA" w:rsidRPr="00F72B76" w14:paraId="12B36937" w14:textId="77777777" w:rsidTr="00EF2650">
                              <w:trPr>
                                <w:trHeight w:val="841"/>
                              </w:trPr>
                              <w:tc>
                                <w:tcPr>
                                  <w:tcW w:w="2263" w:type="dxa"/>
                                </w:tcPr>
                                <w:p w14:paraId="2522C278" w14:textId="77777777"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sidRPr="00F661BE">
                                    <w:rPr>
                                      <w:rFonts w:asciiTheme="majorHAnsi" w:hAnsiTheme="majorHAnsi" w:cstheme="majorHAnsi"/>
                                      <w:b/>
                                      <w:color w:val="0D0D0D" w:themeColor="text1" w:themeTint="F2"/>
                                      <w:spacing w:val="9"/>
                                      <w:sz w:val="22"/>
                                      <w:szCs w:val="22"/>
                                      <w:u w:val="single" w:color="FFFFFF" w:themeColor="background1"/>
                                      <w:lang w:val="en-GB"/>
                                    </w:rPr>
                                    <w:t>Lead ID:</w:t>
                                  </w:r>
                                </w:p>
                                <w:p w14:paraId="418B2912" w14:textId="09FF9EEF" w:rsidR="00C720CA" w:rsidRPr="00F661BE" w:rsidRDefault="00C720CA" w:rsidP="00F661BE">
                                  <w:pPr>
                                    <w:pStyle w:val="NoParagraphStyle"/>
                                    <w:spacing w:line="240" w:lineRule="auto"/>
                                    <w:rPr>
                                      <w:rFonts w:asciiTheme="majorHAnsi" w:hAnsiTheme="majorHAnsi" w:cstheme="majorHAnsi"/>
                                      <w:b/>
                                      <w:color w:val="0D0D0D" w:themeColor="text1" w:themeTint="F2"/>
                                      <w:spacing w:val="9"/>
                                      <w:sz w:val="22"/>
                                      <w:szCs w:val="22"/>
                                      <w:u w:val="single" w:color="FFFFFF" w:themeColor="background1"/>
                                      <w:lang w:val="en-GB"/>
                                    </w:rPr>
                                  </w:pPr>
                                  <w:r>
                                    <w:rPr>
                                      <w:rFonts w:asciiTheme="majorHAnsi" w:hAnsiTheme="majorHAnsi" w:cstheme="majorHAnsi"/>
                                      <w:b/>
                                      <w:color w:val="ED7D31" w:themeColor="accent2"/>
                                      <w:spacing w:val="9"/>
                                      <w:sz w:val="22"/>
                                      <w:szCs w:val="22"/>
                                      <w:u w:val="single" w:color="FFFFFF" w:themeColor="background1"/>
                                      <w:lang w:val="en-GB"/>
                                    </w:rPr>
                                    <w:t>70425</w:t>
                                  </w:r>
                                </w:p>
                              </w:tc>
                            </w:tr>
                          </w:tbl>
                          <w:p w14:paraId="1E03A6C3" w14:textId="77777777" w:rsidR="00C720CA" w:rsidRPr="00F72B76" w:rsidRDefault="00C720CA" w:rsidP="008A6CB8">
                            <w:pPr>
                              <w:pStyle w:val="NoParagraphStyle"/>
                              <w:spacing w:line="240" w:lineRule="auto"/>
                              <w:rPr>
                                <w:rFonts w:asciiTheme="minorHAnsi" w:hAnsiTheme="minorHAnsi" w:cstheme="minorHAnsi"/>
                                <w:color w:val="262626" w:themeColor="text1" w:themeTint="D9"/>
                                <w:spacing w:val="9"/>
                                <w:sz w:val="22"/>
                                <w:szCs w:val="22"/>
                                <w:u w:val="single" w:color="FFFFFF" w:themeColor="background1"/>
                                <w:lang w:val="en-GB"/>
                              </w:rPr>
                            </w:pPr>
                          </w:p>
                        </w:tc>
                      </w:tr>
                    </w:tbl>
                    <w:p w14:paraId="4FBB5C1B" w14:textId="77777777" w:rsidR="00C720CA" w:rsidRPr="00405787" w:rsidRDefault="00C720CA" w:rsidP="00C727EF">
                      <w:pPr>
                        <w:pStyle w:val="NoParagraphStyle"/>
                        <w:spacing w:line="192" w:lineRule="auto"/>
                        <w:rPr>
                          <w:rFonts w:ascii="et-line" w:hAnsi="et-line" w:cs="et-line"/>
                          <w:color w:val="FFFFFF" w:themeColor="background1"/>
                          <w:spacing w:val="9"/>
                          <w:sz w:val="60"/>
                          <w:szCs w:val="60"/>
                          <w:u w:val="single" w:color="FFFFFF" w:themeColor="background1"/>
                          <w:lang w:val="en-GB"/>
                        </w:rPr>
                      </w:pPr>
                    </w:p>
                  </w:txbxContent>
                </v:textbox>
              </v:shape>
            </w:pict>
          </mc:Fallback>
        </mc:AlternateContent>
      </w:r>
    </w:p>
    <w:p w14:paraId="6263610B" w14:textId="77777777" w:rsidR="00C727EF" w:rsidRDefault="00C727EF" w:rsidP="00C727EF"/>
    <w:p w14:paraId="198EDFC1" w14:textId="77777777" w:rsidR="00C727EF" w:rsidRDefault="00C727EF" w:rsidP="00C727EF"/>
    <w:p w14:paraId="192AB327" w14:textId="77777777" w:rsidR="00C727EF" w:rsidRDefault="00C727EF" w:rsidP="00C727EF"/>
    <w:p w14:paraId="16278FF3" w14:textId="77777777" w:rsidR="00C727EF" w:rsidRDefault="006F56FE" w:rsidP="006F56FE">
      <w:pPr>
        <w:tabs>
          <w:tab w:val="left" w:pos="2670"/>
        </w:tabs>
      </w:pPr>
      <w:r>
        <w:tab/>
      </w:r>
    </w:p>
    <w:p w14:paraId="06CA1A46" w14:textId="77777777" w:rsidR="00C727EF" w:rsidRDefault="00C727EF" w:rsidP="00C727EF"/>
    <w:p w14:paraId="125E9D5D" w14:textId="77777777" w:rsidR="00C727EF" w:rsidRDefault="00C727EF" w:rsidP="00C727EF"/>
    <w:p w14:paraId="52C7B986" w14:textId="77777777" w:rsidR="00C727EF" w:rsidRDefault="00C727EF" w:rsidP="00C727EF"/>
    <w:p w14:paraId="5325211F" w14:textId="77777777" w:rsidR="00594C60" w:rsidRDefault="008A27BD" w:rsidP="00594C60">
      <w:r>
        <w:rPr>
          <w:noProof/>
          <w:lang w:val="en-IN" w:eastAsia="en-IN"/>
        </w:rPr>
        <mc:AlternateContent>
          <mc:Choice Requires="wps">
            <w:drawing>
              <wp:anchor distT="45720" distB="45720" distL="114300" distR="114300" simplePos="0" relativeHeight="251658240" behindDoc="0" locked="0" layoutInCell="1" allowOverlap="1" wp14:anchorId="4D674049" wp14:editId="0D1A0651">
                <wp:simplePos x="0" y="0"/>
                <wp:positionH relativeFrom="margin">
                  <wp:posOffset>36195</wp:posOffset>
                </wp:positionH>
                <wp:positionV relativeFrom="paragraph">
                  <wp:posOffset>175895</wp:posOffset>
                </wp:positionV>
                <wp:extent cx="6710680" cy="789940"/>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789940"/>
                        </a:xfrm>
                        <a:prstGeom prst="rect">
                          <a:avLst/>
                        </a:prstGeom>
                        <a:solidFill>
                          <a:srgbClr val="FFFFFF"/>
                        </a:solidFill>
                        <a:ln w="9525">
                          <a:noFill/>
                          <a:miter lim="800000"/>
                          <a:headEnd/>
                          <a:tailEnd/>
                        </a:ln>
                      </wps:spPr>
                      <wps:txbx>
                        <w:txbxContent>
                          <w:p w14:paraId="027C486C" w14:textId="77777777" w:rsidR="00C720CA" w:rsidRPr="006F56FE" w:rsidRDefault="00C720CA" w:rsidP="00FB66F3">
                            <w:pPr>
                              <w:spacing w:after="0"/>
                              <w:rPr>
                                <w:rFonts w:cstheme="minorHAnsi"/>
                                <w:b/>
                                <w:color w:val="579199"/>
                                <w:sz w:val="20"/>
                                <w:szCs w:val="20"/>
                              </w:rPr>
                            </w:pPr>
                            <w:r w:rsidRPr="006F56FE">
                              <w:rPr>
                                <w:rFonts w:cstheme="minorHAnsi"/>
                                <w:b/>
                                <w:color w:val="579199"/>
                                <w:sz w:val="20"/>
                                <w:szCs w:val="20"/>
                              </w:rPr>
                              <w:t>DISCLAIMER</w:t>
                            </w:r>
                          </w:p>
                          <w:p w14:paraId="74F30430" w14:textId="77777777" w:rsidR="00C720CA" w:rsidRPr="006A4C82" w:rsidRDefault="00C720CA" w:rsidP="00FB66F3">
                            <w:pPr>
                              <w:rPr>
                                <w:rFonts w:cstheme="minorHAnsi"/>
                                <w:color w:val="7F7F7F" w:themeColor="text1" w:themeTint="80"/>
                                <w:sz w:val="20"/>
                                <w:szCs w:val="20"/>
                              </w:rPr>
                            </w:pPr>
                            <w:r w:rsidRPr="006A4C82">
                              <w:rPr>
                                <w:rFonts w:cstheme="minorHAnsi"/>
                                <w:color w:val="7F7F7F" w:themeColor="text1" w:themeTint="80"/>
                                <w:sz w:val="20"/>
                                <w:szCs w:val="20"/>
                              </w:rPr>
                              <w:t xml:space="preserve">This document is submitted with the explicit understanding that the contents are confidential and would not be divulged to any third party without prior written consent from Dotsquares Ltd. Services are supplied according to our terms and conditions </w:t>
                            </w:r>
                            <w:hyperlink r:id="rId9" w:history="1">
                              <w:r w:rsidRPr="006A4C82">
                                <w:rPr>
                                  <w:rStyle w:val="Hyperlink0"/>
                                  <w:rFonts w:asciiTheme="minorHAnsi" w:hAnsiTheme="minorHAnsi" w:cstheme="minorHAnsi"/>
                                  <w:color w:val="7F7F7F" w:themeColor="text1" w:themeTint="80"/>
                                  <w:sz w:val="20"/>
                                  <w:szCs w:val="20"/>
                                </w:rPr>
                                <w:t>http://www.dotsquares.com/terms</w:t>
                              </w:r>
                            </w:hyperlink>
                          </w:p>
                          <w:p w14:paraId="29F4A50B" w14:textId="77777777" w:rsidR="00C720CA" w:rsidRDefault="00C720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4049" id="Text Box 2" o:spid="_x0000_s1030" type="#_x0000_t202" style="position:absolute;margin-left:2.85pt;margin-top:13.85pt;width:528.4pt;height:62.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" stroked="f">
                <v:textbox>
                  <w:txbxContent>
                    <w:p w14:paraId="027C486C" w14:textId="77777777" w:rsidR="00C720CA" w:rsidRPr="006F56FE" w:rsidRDefault="00C720CA" w:rsidP="00FB66F3">
                      <w:pPr>
                        <w:spacing w:after="0"/>
                        <w:rPr>
                          <w:rFonts w:cstheme="minorHAnsi"/>
                          <w:b/>
                          <w:color w:val="579199"/>
                          <w:sz w:val="20"/>
                          <w:szCs w:val="20"/>
                        </w:rPr>
                      </w:pPr>
                      <w:r w:rsidRPr="006F56FE">
                        <w:rPr>
                          <w:rFonts w:cstheme="minorHAnsi"/>
                          <w:b/>
                          <w:color w:val="579199"/>
                          <w:sz w:val="20"/>
                          <w:szCs w:val="20"/>
                        </w:rPr>
                        <w:t>DISCLAIMER</w:t>
                      </w:r>
                    </w:p>
                    <w:p w14:paraId="74F30430" w14:textId="77777777" w:rsidR="00C720CA" w:rsidRPr="006A4C82" w:rsidRDefault="00C720CA" w:rsidP="00FB66F3">
                      <w:pPr>
                        <w:rPr>
                          <w:rFonts w:cstheme="minorHAnsi"/>
                          <w:color w:val="7F7F7F" w:themeColor="text1" w:themeTint="80"/>
                          <w:sz w:val="20"/>
                          <w:szCs w:val="20"/>
                        </w:rPr>
                      </w:pPr>
                      <w:r w:rsidRPr="006A4C82">
                        <w:rPr>
                          <w:rFonts w:cstheme="minorHAnsi"/>
                          <w:color w:val="7F7F7F" w:themeColor="text1" w:themeTint="80"/>
                          <w:sz w:val="20"/>
                          <w:szCs w:val="20"/>
                        </w:rPr>
                        <w:t xml:space="preserve">This document is submitted with the explicit understanding that the contents are confidential and would not be divulged to any third party without prior written consent from Dotsquares Ltd. Services are supplied according to our terms and conditions </w:t>
                      </w:r>
                      <w:hyperlink r:id="rId10" w:history="1">
                        <w:r w:rsidRPr="006A4C82">
                          <w:rPr>
                            <w:rStyle w:val="Hyperlink0"/>
                            <w:rFonts w:asciiTheme="minorHAnsi" w:hAnsiTheme="minorHAnsi" w:cstheme="minorHAnsi"/>
                            <w:color w:val="7F7F7F" w:themeColor="text1" w:themeTint="80"/>
                            <w:sz w:val="20"/>
                            <w:szCs w:val="20"/>
                          </w:rPr>
                          <w:t>http://www.dotsquares.com/terms</w:t>
                        </w:r>
                      </w:hyperlink>
                    </w:p>
                    <w:p w14:paraId="29F4A50B" w14:textId="77777777" w:rsidR="00C720CA" w:rsidRDefault="00C720CA"/>
                  </w:txbxContent>
                </v:textbox>
                <w10:wrap anchorx="margin"/>
              </v:shape>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A710414" wp14:editId="1CB64504">
                <wp:simplePos x="0" y="0"/>
                <wp:positionH relativeFrom="column">
                  <wp:posOffset>-613410</wp:posOffset>
                </wp:positionH>
                <wp:positionV relativeFrom="paragraph">
                  <wp:posOffset>514985</wp:posOffset>
                </wp:positionV>
                <wp:extent cx="6692900" cy="621665"/>
                <wp:effectExtent l="0" t="0" r="0" b="0"/>
                <wp:wrapNone/>
                <wp:docPr id="5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6216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CFD7D0" w14:textId="77777777" w:rsidR="00C720CA" w:rsidRDefault="00C720CA" w:rsidP="002716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A710414" id="Rectangle 37" o:spid="_x0000_s1031" style="position:absolute;margin-left:-48.3pt;margin-top:40.55pt;width:527pt;height:4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" fillcolor="white [3212]" stroked="f" strokeweight="1pt">
                <v:path arrowok="t"/>
                <v:textbox>
                  <w:txbxContent>
                    <w:p w14:paraId="3FCFD7D0" w14:textId="77777777" w:rsidR="00C720CA" w:rsidRDefault="00C720CA" w:rsidP="0027168A">
                      <w:pPr>
                        <w:jc w:val="center"/>
                      </w:pPr>
                    </w:p>
                  </w:txbxContent>
                </v:textbox>
              </v:rect>
            </w:pict>
          </mc:Fallback>
        </mc:AlternateContent>
      </w:r>
      <w:r>
        <w:rPr>
          <w:noProof/>
          <w:lang w:val="en-IN" w:eastAsia="en-IN"/>
        </w:rPr>
        <mc:AlternateContent>
          <mc:Choice Requires="wps">
            <w:drawing>
              <wp:anchor distT="4294967294" distB="4294967294" distL="114300" distR="114300" simplePos="0" relativeHeight="251673600" behindDoc="0" locked="0" layoutInCell="1" allowOverlap="1" wp14:anchorId="17826473" wp14:editId="005459E3">
                <wp:simplePos x="0" y="0"/>
                <wp:positionH relativeFrom="column">
                  <wp:posOffset>112395</wp:posOffset>
                </wp:positionH>
                <wp:positionV relativeFrom="paragraph">
                  <wp:posOffset>138429</wp:posOffset>
                </wp:positionV>
                <wp:extent cx="6746875" cy="0"/>
                <wp:effectExtent l="0" t="0" r="33655" b="19050"/>
                <wp:wrapNone/>
                <wp:docPr id="52"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687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FB456D" id="Straight Connector 38"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8.85pt,10.9pt" to="540.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" strokecolor="#d8d8d8 [2732]" strokeweight=".5pt">
                <v:stroke joinstyle="miter"/>
                <o:lock v:ext="edit" shapetype="f"/>
              </v:line>
            </w:pict>
          </mc:Fallback>
        </mc:AlternateContent>
      </w:r>
    </w:p>
    <w:p w14:paraId="52747B20" w14:textId="77777777" w:rsidR="00594C60" w:rsidRDefault="00594C60" w:rsidP="000626CE">
      <w:pPr>
        <w:pStyle w:val="Heading1"/>
      </w:pPr>
      <w:bookmarkStart w:id="0" w:name="_Toc533069514"/>
      <w:bookmarkStart w:id="1" w:name="_Toc22843543"/>
      <w:r w:rsidRPr="000626CE">
        <w:lastRenderedPageBreak/>
        <w:t>Revision History</w:t>
      </w:r>
      <w:bookmarkEnd w:id="0"/>
      <w:bookmarkEnd w:id="1"/>
    </w:p>
    <w:p w14:paraId="59A464CC" w14:textId="77777777" w:rsidR="0011199D" w:rsidRPr="0011199D" w:rsidRDefault="0011199D" w:rsidP="0011199D"/>
    <w:tbl>
      <w:tblPr>
        <w:tblStyle w:val="TableGrid"/>
        <w:tblW w:w="9771"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977"/>
        <w:gridCol w:w="1278"/>
        <w:gridCol w:w="4382"/>
        <w:gridCol w:w="1557"/>
        <w:gridCol w:w="1577"/>
      </w:tblGrid>
      <w:tr w:rsidR="00287638" w14:paraId="77017968" w14:textId="77777777" w:rsidTr="003957C5">
        <w:trPr>
          <w:trHeight w:val="417"/>
        </w:trPr>
        <w:tc>
          <w:tcPr>
            <w:tcW w:w="977" w:type="dxa"/>
            <w:shd w:val="clear" w:color="auto" w:fill="7F7F7F" w:themeFill="text1" w:themeFillTint="80"/>
            <w:vAlign w:val="center"/>
          </w:tcPr>
          <w:p w14:paraId="12BBCEB6" w14:textId="77777777" w:rsidR="00287638" w:rsidRPr="009D6324" w:rsidRDefault="00287638" w:rsidP="000626CE">
            <w:pPr>
              <w:jc w:val="center"/>
              <w:rPr>
                <w:b/>
                <w:color w:val="FFFFFF" w:themeColor="background1"/>
                <w:sz w:val="24"/>
                <w:szCs w:val="24"/>
              </w:rPr>
            </w:pPr>
            <w:r w:rsidRPr="009D6324">
              <w:rPr>
                <w:b/>
                <w:color w:val="FFFFFF" w:themeColor="background1"/>
                <w:sz w:val="24"/>
                <w:szCs w:val="24"/>
              </w:rPr>
              <w:t>Version</w:t>
            </w:r>
          </w:p>
        </w:tc>
        <w:tc>
          <w:tcPr>
            <w:tcW w:w="1278" w:type="dxa"/>
            <w:shd w:val="clear" w:color="auto" w:fill="7F7F7F" w:themeFill="text1" w:themeFillTint="80"/>
            <w:vAlign w:val="center"/>
          </w:tcPr>
          <w:p w14:paraId="49F5E579" w14:textId="77777777" w:rsidR="00287638" w:rsidRPr="009D6324" w:rsidRDefault="00287638" w:rsidP="000626CE">
            <w:pPr>
              <w:jc w:val="center"/>
              <w:rPr>
                <w:b/>
                <w:color w:val="FFFFFF" w:themeColor="background1"/>
                <w:sz w:val="24"/>
                <w:szCs w:val="24"/>
              </w:rPr>
            </w:pPr>
            <w:r w:rsidRPr="009D6324">
              <w:rPr>
                <w:b/>
                <w:color w:val="FFFFFF" w:themeColor="background1"/>
                <w:sz w:val="24"/>
                <w:szCs w:val="24"/>
              </w:rPr>
              <w:t>Date</w:t>
            </w:r>
          </w:p>
        </w:tc>
        <w:tc>
          <w:tcPr>
            <w:tcW w:w="4382" w:type="dxa"/>
            <w:shd w:val="clear" w:color="auto" w:fill="7F7F7F" w:themeFill="text1" w:themeFillTint="80"/>
            <w:vAlign w:val="center"/>
          </w:tcPr>
          <w:p w14:paraId="79712620" w14:textId="77777777" w:rsidR="00287638" w:rsidRPr="009D6324" w:rsidRDefault="00287638" w:rsidP="000626CE">
            <w:pPr>
              <w:jc w:val="center"/>
              <w:rPr>
                <w:b/>
                <w:color w:val="FFFFFF" w:themeColor="background1"/>
                <w:sz w:val="24"/>
                <w:szCs w:val="24"/>
              </w:rPr>
            </w:pPr>
            <w:r w:rsidRPr="009D6324">
              <w:rPr>
                <w:b/>
                <w:color w:val="FFFFFF" w:themeColor="background1"/>
                <w:sz w:val="24"/>
                <w:szCs w:val="24"/>
              </w:rPr>
              <w:t>Description</w:t>
            </w:r>
          </w:p>
        </w:tc>
        <w:tc>
          <w:tcPr>
            <w:tcW w:w="1557" w:type="dxa"/>
            <w:shd w:val="clear" w:color="auto" w:fill="7F7F7F" w:themeFill="text1" w:themeFillTint="80"/>
            <w:vAlign w:val="center"/>
          </w:tcPr>
          <w:p w14:paraId="04D08B4C" w14:textId="77777777" w:rsidR="00287638" w:rsidRPr="009D6324" w:rsidRDefault="00287638" w:rsidP="000626CE">
            <w:pPr>
              <w:jc w:val="center"/>
              <w:rPr>
                <w:b/>
                <w:color w:val="FFFFFF" w:themeColor="background1"/>
                <w:sz w:val="24"/>
                <w:szCs w:val="24"/>
              </w:rPr>
            </w:pPr>
            <w:r>
              <w:rPr>
                <w:b/>
                <w:color w:val="FFFFFF" w:themeColor="background1"/>
                <w:sz w:val="24"/>
                <w:szCs w:val="24"/>
              </w:rPr>
              <w:t>Prepared by</w:t>
            </w:r>
          </w:p>
        </w:tc>
        <w:tc>
          <w:tcPr>
            <w:tcW w:w="1577" w:type="dxa"/>
            <w:shd w:val="clear" w:color="auto" w:fill="7F7F7F" w:themeFill="text1" w:themeFillTint="80"/>
            <w:vAlign w:val="center"/>
          </w:tcPr>
          <w:p w14:paraId="4F7C84DA" w14:textId="77777777" w:rsidR="00287638" w:rsidRPr="009D6324" w:rsidRDefault="00287638" w:rsidP="000626CE">
            <w:pPr>
              <w:jc w:val="center"/>
              <w:rPr>
                <w:b/>
                <w:color w:val="FFFFFF" w:themeColor="background1"/>
                <w:sz w:val="24"/>
                <w:szCs w:val="24"/>
              </w:rPr>
            </w:pPr>
            <w:r>
              <w:rPr>
                <w:b/>
                <w:color w:val="FFFFFF" w:themeColor="background1"/>
                <w:sz w:val="24"/>
                <w:szCs w:val="24"/>
              </w:rPr>
              <w:t>Reviewed by</w:t>
            </w:r>
          </w:p>
        </w:tc>
      </w:tr>
      <w:tr w:rsidR="00BE6751" w14:paraId="55919632" w14:textId="77777777" w:rsidTr="003957C5">
        <w:trPr>
          <w:trHeight w:val="434"/>
        </w:trPr>
        <w:tc>
          <w:tcPr>
            <w:tcW w:w="977" w:type="dxa"/>
            <w:shd w:val="clear" w:color="auto" w:fill="D9D9D9" w:themeFill="background1" w:themeFillShade="D9"/>
            <w:vAlign w:val="center"/>
          </w:tcPr>
          <w:p w14:paraId="0E9B7F4C" w14:textId="77777777" w:rsidR="00BE6751" w:rsidRDefault="00BE6751" w:rsidP="00BE6751">
            <w:pPr>
              <w:jc w:val="center"/>
            </w:pPr>
            <w:r>
              <w:t>1.0</w:t>
            </w:r>
          </w:p>
        </w:tc>
        <w:tc>
          <w:tcPr>
            <w:tcW w:w="1278" w:type="dxa"/>
            <w:shd w:val="clear" w:color="auto" w:fill="D9D9D9" w:themeFill="background1" w:themeFillShade="D9"/>
            <w:vAlign w:val="center"/>
          </w:tcPr>
          <w:p w14:paraId="7E6F4B77" w14:textId="11C0F057" w:rsidR="00BE6751" w:rsidRDefault="00024AF7" w:rsidP="00C20BE4">
            <w:pPr>
              <w:jc w:val="center"/>
            </w:pPr>
            <w:r>
              <w:t>24/10</w:t>
            </w:r>
            <w:r w:rsidR="00BE6751">
              <w:t>/2019</w:t>
            </w:r>
          </w:p>
        </w:tc>
        <w:tc>
          <w:tcPr>
            <w:tcW w:w="4382" w:type="dxa"/>
            <w:shd w:val="clear" w:color="auto" w:fill="D9D9D9" w:themeFill="background1" w:themeFillShade="D9"/>
            <w:vAlign w:val="center"/>
          </w:tcPr>
          <w:p w14:paraId="0EAF11AA" w14:textId="77777777" w:rsidR="00BE6751" w:rsidRDefault="00BE6751" w:rsidP="00BE6751">
            <w:pPr>
              <w:jc w:val="center"/>
            </w:pPr>
            <w:r>
              <w:t>Project Scope</w:t>
            </w:r>
          </w:p>
        </w:tc>
        <w:tc>
          <w:tcPr>
            <w:tcW w:w="1557" w:type="dxa"/>
            <w:shd w:val="clear" w:color="auto" w:fill="D9D9D9" w:themeFill="background1" w:themeFillShade="D9"/>
            <w:vAlign w:val="center"/>
          </w:tcPr>
          <w:p w14:paraId="6D455CEE" w14:textId="370D1156" w:rsidR="00BE6751" w:rsidRDefault="00024AF7" w:rsidP="00BE6751">
            <w:pPr>
              <w:jc w:val="center"/>
            </w:pPr>
            <w:r>
              <w:t>Nikhil</w:t>
            </w:r>
          </w:p>
        </w:tc>
        <w:tc>
          <w:tcPr>
            <w:tcW w:w="1577" w:type="dxa"/>
            <w:shd w:val="clear" w:color="auto" w:fill="D9D9D9" w:themeFill="background1" w:themeFillShade="D9"/>
            <w:vAlign w:val="center"/>
          </w:tcPr>
          <w:p w14:paraId="190AFCD1" w14:textId="5266C363" w:rsidR="00BE6751" w:rsidRDefault="00024AF7" w:rsidP="00BE6751">
            <w:pPr>
              <w:jc w:val="center"/>
            </w:pPr>
            <w:r>
              <w:t>Sachin</w:t>
            </w:r>
          </w:p>
        </w:tc>
      </w:tr>
    </w:tbl>
    <w:p w14:paraId="2F12D1B7" w14:textId="77777777" w:rsidR="00594C60" w:rsidRDefault="00594C60" w:rsidP="00594C60"/>
    <w:p w14:paraId="000429F5" w14:textId="77777777" w:rsidR="00883F31" w:rsidRDefault="00883F31" w:rsidP="00594C60"/>
    <w:p w14:paraId="3ACA52A1" w14:textId="77777777" w:rsidR="00883F31" w:rsidRDefault="00883F31" w:rsidP="00594C60"/>
    <w:p w14:paraId="7ED0ADEC" w14:textId="77777777" w:rsidR="00883F31" w:rsidRDefault="00883F31" w:rsidP="00594C60"/>
    <w:p w14:paraId="26AD30B8" w14:textId="77777777" w:rsidR="00883F31" w:rsidRDefault="00883F31" w:rsidP="00594C60"/>
    <w:p w14:paraId="5D32D198" w14:textId="77777777" w:rsidR="00883F31" w:rsidRDefault="00883F31" w:rsidP="00594C60"/>
    <w:p w14:paraId="019F8A64" w14:textId="77777777" w:rsidR="00883F31" w:rsidRDefault="00883F31" w:rsidP="00594C60"/>
    <w:p w14:paraId="608CCD75" w14:textId="77777777" w:rsidR="00883F31" w:rsidRDefault="00883F31" w:rsidP="00594C60"/>
    <w:p w14:paraId="14B2E503" w14:textId="77777777" w:rsidR="00883F31" w:rsidRDefault="00883F31" w:rsidP="00594C60"/>
    <w:p w14:paraId="2E086B6C" w14:textId="77777777" w:rsidR="00883F31" w:rsidRDefault="00883F31" w:rsidP="00594C60"/>
    <w:p w14:paraId="140DE514" w14:textId="77777777" w:rsidR="00883F31" w:rsidRDefault="00883F31" w:rsidP="00594C60"/>
    <w:p w14:paraId="7419F7BF" w14:textId="77777777" w:rsidR="00883F31" w:rsidRDefault="00883F31" w:rsidP="00594C60"/>
    <w:p w14:paraId="23423F2B" w14:textId="77777777" w:rsidR="00883F31" w:rsidRDefault="00883F31" w:rsidP="00594C60"/>
    <w:p w14:paraId="3F7E13F0" w14:textId="77777777" w:rsidR="00883F31" w:rsidRDefault="00883F31" w:rsidP="00594C60"/>
    <w:p w14:paraId="62CFA452" w14:textId="77777777" w:rsidR="00883F31" w:rsidRDefault="00883F31" w:rsidP="00594C60"/>
    <w:p w14:paraId="52DFB83A" w14:textId="77777777" w:rsidR="00883F31" w:rsidRDefault="00883F31" w:rsidP="00594C60"/>
    <w:p w14:paraId="6BAB6C20" w14:textId="77777777" w:rsidR="00883F31" w:rsidRDefault="00883F31" w:rsidP="00594C60"/>
    <w:p w14:paraId="2A5FE669" w14:textId="77777777" w:rsidR="00883F31" w:rsidRDefault="00883F31" w:rsidP="00594C60"/>
    <w:p w14:paraId="3C171B71" w14:textId="77777777" w:rsidR="00883F31" w:rsidRDefault="00883F31" w:rsidP="00594C60"/>
    <w:p w14:paraId="5D849AF6" w14:textId="77777777" w:rsidR="00883F31" w:rsidRDefault="00883F31" w:rsidP="00594C60"/>
    <w:p w14:paraId="4339B233" w14:textId="77777777" w:rsidR="00883F31" w:rsidRDefault="00883F31" w:rsidP="00594C60"/>
    <w:p w14:paraId="17761869" w14:textId="77777777" w:rsidR="00883F31" w:rsidRDefault="00883F31" w:rsidP="00594C60"/>
    <w:p w14:paraId="28932B5E" w14:textId="77777777" w:rsidR="00883F31" w:rsidRDefault="00883F31" w:rsidP="00594C60"/>
    <w:p w14:paraId="30F389F8" w14:textId="77777777" w:rsidR="00883F31" w:rsidRDefault="00883F31" w:rsidP="00594C60"/>
    <w:sdt>
      <w:sdtPr>
        <w:rPr>
          <w:rFonts w:asciiTheme="minorHAnsi" w:eastAsiaTheme="minorHAnsi" w:hAnsiTheme="minorHAnsi" w:cstheme="minorBidi"/>
          <w:color w:val="auto"/>
          <w:sz w:val="22"/>
          <w:szCs w:val="22"/>
        </w:rPr>
        <w:id w:val="-716274845"/>
        <w:docPartObj>
          <w:docPartGallery w:val="Table of Contents"/>
          <w:docPartUnique/>
        </w:docPartObj>
      </w:sdtPr>
      <w:sdtEndPr>
        <w:rPr>
          <w:b/>
          <w:bCs/>
          <w:noProof/>
        </w:rPr>
      </w:sdtEndPr>
      <w:sdtContent>
        <w:p w14:paraId="0A00BA40" w14:textId="77777777" w:rsidR="001C3DEB" w:rsidRPr="001C3DEB" w:rsidRDefault="001C3DEB">
          <w:pPr>
            <w:pStyle w:val="TOCHeading"/>
            <w:rPr>
              <w:rStyle w:val="Heading1Char"/>
            </w:rPr>
          </w:pPr>
          <w:r w:rsidRPr="0093069A">
            <w:rPr>
              <w:rStyle w:val="Heading1Char"/>
            </w:rPr>
            <w:t>Contents</w:t>
          </w:r>
        </w:p>
        <w:p w14:paraId="5A6C713E" w14:textId="77777777" w:rsidR="00324C14" w:rsidRDefault="006D0054">
          <w:pPr>
            <w:pStyle w:val="TOC1"/>
            <w:tabs>
              <w:tab w:val="right" w:leader="dot" w:pos="9770"/>
            </w:tabs>
            <w:rPr>
              <w:rFonts w:eastAsiaTheme="minorEastAsia" w:cstheme="minorBidi"/>
              <w:b w:val="0"/>
              <w:bCs w:val="0"/>
              <w:caps w:val="0"/>
              <w:noProof/>
              <w:sz w:val="22"/>
              <w:szCs w:val="22"/>
              <w:lang w:val="en-IN" w:eastAsia="en-IN"/>
            </w:rPr>
          </w:pPr>
          <w:r>
            <w:fldChar w:fldCharType="begin"/>
          </w:r>
          <w:r w:rsidR="001C3DEB">
            <w:instrText xml:space="preserve"> TOC \o "1-3" \h \z \u </w:instrText>
          </w:r>
          <w:r>
            <w:fldChar w:fldCharType="separate"/>
          </w:r>
          <w:bookmarkStart w:id="2" w:name="_GoBack"/>
          <w:bookmarkEnd w:id="2"/>
          <w:r w:rsidR="00324C14" w:rsidRPr="00B05D32">
            <w:rPr>
              <w:rStyle w:val="Hyperlink"/>
              <w:noProof/>
            </w:rPr>
            <w:fldChar w:fldCharType="begin"/>
          </w:r>
          <w:r w:rsidR="00324C14" w:rsidRPr="00B05D32">
            <w:rPr>
              <w:rStyle w:val="Hyperlink"/>
              <w:noProof/>
            </w:rPr>
            <w:instrText xml:space="preserve"> </w:instrText>
          </w:r>
          <w:r w:rsidR="00324C14">
            <w:rPr>
              <w:noProof/>
            </w:rPr>
            <w:instrText>HYPERLINK \l "_Toc22843543"</w:instrText>
          </w:r>
          <w:r w:rsidR="00324C14" w:rsidRPr="00B05D32">
            <w:rPr>
              <w:rStyle w:val="Hyperlink"/>
              <w:noProof/>
            </w:rPr>
            <w:instrText xml:space="preserve"> </w:instrText>
          </w:r>
          <w:r w:rsidR="00324C14" w:rsidRPr="00B05D32">
            <w:rPr>
              <w:rStyle w:val="Hyperlink"/>
              <w:noProof/>
            </w:rPr>
          </w:r>
          <w:r w:rsidR="00324C14" w:rsidRPr="00B05D32">
            <w:rPr>
              <w:rStyle w:val="Hyperlink"/>
              <w:noProof/>
            </w:rPr>
            <w:fldChar w:fldCharType="separate"/>
          </w:r>
          <w:r w:rsidR="00324C14" w:rsidRPr="00B05D32">
            <w:rPr>
              <w:rStyle w:val="Hyperlink"/>
              <w:noProof/>
            </w:rPr>
            <w:t>Revision History</w:t>
          </w:r>
          <w:r w:rsidR="00324C14">
            <w:rPr>
              <w:noProof/>
              <w:webHidden/>
            </w:rPr>
            <w:tab/>
          </w:r>
          <w:r w:rsidR="00324C14">
            <w:rPr>
              <w:noProof/>
              <w:webHidden/>
            </w:rPr>
            <w:fldChar w:fldCharType="begin"/>
          </w:r>
          <w:r w:rsidR="00324C14">
            <w:rPr>
              <w:noProof/>
              <w:webHidden/>
            </w:rPr>
            <w:instrText xml:space="preserve"> PAGEREF _Toc22843543 \h </w:instrText>
          </w:r>
          <w:r w:rsidR="00324C14">
            <w:rPr>
              <w:noProof/>
              <w:webHidden/>
            </w:rPr>
          </w:r>
          <w:r w:rsidR="00324C14">
            <w:rPr>
              <w:noProof/>
              <w:webHidden/>
            </w:rPr>
            <w:fldChar w:fldCharType="separate"/>
          </w:r>
          <w:r w:rsidR="00324C14">
            <w:rPr>
              <w:noProof/>
              <w:webHidden/>
            </w:rPr>
            <w:t>2</w:t>
          </w:r>
          <w:r w:rsidR="00324C14">
            <w:rPr>
              <w:noProof/>
              <w:webHidden/>
            </w:rPr>
            <w:fldChar w:fldCharType="end"/>
          </w:r>
          <w:r w:rsidR="00324C14" w:rsidRPr="00B05D32">
            <w:rPr>
              <w:rStyle w:val="Hyperlink"/>
              <w:noProof/>
            </w:rPr>
            <w:fldChar w:fldCharType="end"/>
          </w:r>
        </w:p>
        <w:p w14:paraId="0D415003"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44" w:history="1">
            <w:r w:rsidRPr="00B05D32">
              <w:rPr>
                <w:rStyle w:val="Hyperlink"/>
                <w:noProof/>
              </w:rPr>
              <w:t>Purpose of the Document</w:t>
            </w:r>
            <w:r>
              <w:rPr>
                <w:noProof/>
                <w:webHidden/>
              </w:rPr>
              <w:tab/>
            </w:r>
            <w:r>
              <w:rPr>
                <w:noProof/>
                <w:webHidden/>
              </w:rPr>
              <w:fldChar w:fldCharType="begin"/>
            </w:r>
            <w:r>
              <w:rPr>
                <w:noProof/>
                <w:webHidden/>
              </w:rPr>
              <w:instrText xml:space="preserve"> PAGEREF _Toc22843544 \h </w:instrText>
            </w:r>
            <w:r>
              <w:rPr>
                <w:noProof/>
                <w:webHidden/>
              </w:rPr>
            </w:r>
            <w:r>
              <w:rPr>
                <w:noProof/>
                <w:webHidden/>
              </w:rPr>
              <w:fldChar w:fldCharType="separate"/>
            </w:r>
            <w:r>
              <w:rPr>
                <w:noProof/>
                <w:webHidden/>
              </w:rPr>
              <w:t>5</w:t>
            </w:r>
            <w:r>
              <w:rPr>
                <w:noProof/>
                <w:webHidden/>
              </w:rPr>
              <w:fldChar w:fldCharType="end"/>
            </w:r>
          </w:hyperlink>
        </w:p>
        <w:p w14:paraId="1DA73991"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45" w:history="1">
            <w:r w:rsidRPr="00B05D32">
              <w:rPr>
                <w:rStyle w:val="Hyperlink"/>
                <w:noProof/>
              </w:rPr>
              <w:t>Project Objective</w:t>
            </w:r>
            <w:r>
              <w:rPr>
                <w:noProof/>
                <w:webHidden/>
              </w:rPr>
              <w:tab/>
            </w:r>
            <w:r>
              <w:rPr>
                <w:noProof/>
                <w:webHidden/>
              </w:rPr>
              <w:fldChar w:fldCharType="begin"/>
            </w:r>
            <w:r>
              <w:rPr>
                <w:noProof/>
                <w:webHidden/>
              </w:rPr>
              <w:instrText xml:space="preserve"> PAGEREF _Toc22843545 \h </w:instrText>
            </w:r>
            <w:r>
              <w:rPr>
                <w:noProof/>
                <w:webHidden/>
              </w:rPr>
            </w:r>
            <w:r>
              <w:rPr>
                <w:noProof/>
                <w:webHidden/>
              </w:rPr>
              <w:fldChar w:fldCharType="separate"/>
            </w:r>
            <w:r>
              <w:rPr>
                <w:noProof/>
                <w:webHidden/>
              </w:rPr>
              <w:t>5</w:t>
            </w:r>
            <w:r>
              <w:rPr>
                <w:noProof/>
                <w:webHidden/>
              </w:rPr>
              <w:fldChar w:fldCharType="end"/>
            </w:r>
          </w:hyperlink>
        </w:p>
        <w:p w14:paraId="3358252D"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46" w:history="1">
            <w:r w:rsidRPr="00B05D32">
              <w:rPr>
                <w:rStyle w:val="Hyperlink"/>
                <w:noProof/>
              </w:rPr>
              <w:t>Scope of Work</w:t>
            </w:r>
            <w:r>
              <w:rPr>
                <w:noProof/>
                <w:webHidden/>
              </w:rPr>
              <w:tab/>
            </w:r>
            <w:r>
              <w:rPr>
                <w:noProof/>
                <w:webHidden/>
              </w:rPr>
              <w:fldChar w:fldCharType="begin"/>
            </w:r>
            <w:r>
              <w:rPr>
                <w:noProof/>
                <w:webHidden/>
              </w:rPr>
              <w:instrText xml:space="preserve"> PAGEREF _Toc22843546 \h </w:instrText>
            </w:r>
            <w:r>
              <w:rPr>
                <w:noProof/>
                <w:webHidden/>
              </w:rPr>
            </w:r>
            <w:r>
              <w:rPr>
                <w:noProof/>
                <w:webHidden/>
              </w:rPr>
              <w:fldChar w:fldCharType="separate"/>
            </w:r>
            <w:r>
              <w:rPr>
                <w:noProof/>
                <w:webHidden/>
              </w:rPr>
              <w:t>5</w:t>
            </w:r>
            <w:r>
              <w:rPr>
                <w:noProof/>
                <w:webHidden/>
              </w:rPr>
              <w:fldChar w:fldCharType="end"/>
            </w:r>
          </w:hyperlink>
        </w:p>
        <w:p w14:paraId="5796FD59"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47" w:history="1">
            <w:r w:rsidRPr="00B05D32">
              <w:rPr>
                <w:rStyle w:val="Hyperlink"/>
                <w:noProof/>
              </w:rPr>
              <w:t>Deliverables</w:t>
            </w:r>
            <w:r>
              <w:rPr>
                <w:noProof/>
                <w:webHidden/>
              </w:rPr>
              <w:tab/>
            </w:r>
            <w:r>
              <w:rPr>
                <w:noProof/>
                <w:webHidden/>
              </w:rPr>
              <w:fldChar w:fldCharType="begin"/>
            </w:r>
            <w:r>
              <w:rPr>
                <w:noProof/>
                <w:webHidden/>
              </w:rPr>
              <w:instrText xml:space="preserve"> PAGEREF _Toc22843547 \h </w:instrText>
            </w:r>
            <w:r>
              <w:rPr>
                <w:noProof/>
                <w:webHidden/>
              </w:rPr>
            </w:r>
            <w:r>
              <w:rPr>
                <w:noProof/>
                <w:webHidden/>
              </w:rPr>
              <w:fldChar w:fldCharType="separate"/>
            </w:r>
            <w:r>
              <w:rPr>
                <w:noProof/>
                <w:webHidden/>
              </w:rPr>
              <w:t>6</w:t>
            </w:r>
            <w:r>
              <w:rPr>
                <w:noProof/>
                <w:webHidden/>
              </w:rPr>
              <w:fldChar w:fldCharType="end"/>
            </w:r>
          </w:hyperlink>
        </w:p>
        <w:p w14:paraId="56821C8B"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48" w:history="1">
            <w:r w:rsidRPr="00B05D32">
              <w:rPr>
                <w:rStyle w:val="Hyperlink"/>
                <w:noProof/>
              </w:rPr>
              <w:t>Receivables</w:t>
            </w:r>
            <w:r>
              <w:rPr>
                <w:noProof/>
                <w:webHidden/>
              </w:rPr>
              <w:tab/>
            </w:r>
            <w:r>
              <w:rPr>
                <w:noProof/>
                <w:webHidden/>
              </w:rPr>
              <w:fldChar w:fldCharType="begin"/>
            </w:r>
            <w:r>
              <w:rPr>
                <w:noProof/>
                <w:webHidden/>
              </w:rPr>
              <w:instrText xml:space="preserve"> PAGEREF _Toc22843548 \h </w:instrText>
            </w:r>
            <w:r>
              <w:rPr>
                <w:noProof/>
                <w:webHidden/>
              </w:rPr>
            </w:r>
            <w:r>
              <w:rPr>
                <w:noProof/>
                <w:webHidden/>
              </w:rPr>
              <w:fldChar w:fldCharType="separate"/>
            </w:r>
            <w:r>
              <w:rPr>
                <w:noProof/>
                <w:webHidden/>
              </w:rPr>
              <w:t>6</w:t>
            </w:r>
            <w:r>
              <w:rPr>
                <w:noProof/>
                <w:webHidden/>
              </w:rPr>
              <w:fldChar w:fldCharType="end"/>
            </w:r>
          </w:hyperlink>
        </w:p>
        <w:p w14:paraId="588DD8D6"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49" w:history="1">
            <w:r w:rsidRPr="00B05D32">
              <w:rPr>
                <w:rStyle w:val="Hyperlink"/>
                <w:noProof/>
              </w:rPr>
              <w:t>User Journey</w:t>
            </w:r>
            <w:r>
              <w:rPr>
                <w:noProof/>
                <w:webHidden/>
              </w:rPr>
              <w:tab/>
            </w:r>
            <w:r>
              <w:rPr>
                <w:noProof/>
                <w:webHidden/>
              </w:rPr>
              <w:fldChar w:fldCharType="begin"/>
            </w:r>
            <w:r>
              <w:rPr>
                <w:noProof/>
                <w:webHidden/>
              </w:rPr>
              <w:instrText xml:space="preserve"> PAGEREF _Toc22843549 \h </w:instrText>
            </w:r>
            <w:r>
              <w:rPr>
                <w:noProof/>
                <w:webHidden/>
              </w:rPr>
            </w:r>
            <w:r>
              <w:rPr>
                <w:noProof/>
                <w:webHidden/>
              </w:rPr>
              <w:fldChar w:fldCharType="separate"/>
            </w:r>
            <w:r>
              <w:rPr>
                <w:noProof/>
                <w:webHidden/>
              </w:rPr>
              <w:t>7</w:t>
            </w:r>
            <w:r>
              <w:rPr>
                <w:noProof/>
                <w:webHidden/>
              </w:rPr>
              <w:fldChar w:fldCharType="end"/>
            </w:r>
          </w:hyperlink>
        </w:p>
        <w:p w14:paraId="54C46980"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50" w:history="1">
            <w:r w:rsidRPr="00B05D32">
              <w:rPr>
                <w:rStyle w:val="Hyperlink"/>
                <w:noProof/>
              </w:rPr>
              <w:t>System Features</w:t>
            </w:r>
            <w:r>
              <w:rPr>
                <w:noProof/>
                <w:webHidden/>
              </w:rPr>
              <w:tab/>
            </w:r>
            <w:r>
              <w:rPr>
                <w:noProof/>
                <w:webHidden/>
              </w:rPr>
              <w:fldChar w:fldCharType="begin"/>
            </w:r>
            <w:r>
              <w:rPr>
                <w:noProof/>
                <w:webHidden/>
              </w:rPr>
              <w:instrText xml:space="preserve"> PAGEREF _Toc22843550 \h </w:instrText>
            </w:r>
            <w:r>
              <w:rPr>
                <w:noProof/>
                <w:webHidden/>
              </w:rPr>
            </w:r>
            <w:r>
              <w:rPr>
                <w:noProof/>
                <w:webHidden/>
              </w:rPr>
              <w:fldChar w:fldCharType="separate"/>
            </w:r>
            <w:r>
              <w:rPr>
                <w:noProof/>
                <w:webHidden/>
              </w:rPr>
              <w:t>8</w:t>
            </w:r>
            <w:r>
              <w:rPr>
                <w:noProof/>
                <w:webHidden/>
              </w:rPr>
              <w:fldChar w:fldCharType="end"/>
            </w:r>
          </w:hyperlink>
        </w:p>
        <w:p w14:paraId="0E103296"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1" w:history="1">
            <w:r w:rsidRPr="00B05D32">
              <w:rPr>
                <w:rStyle w:val="Hyperlink"/>
                <w:noProof/>
              </w:rPr>
              <w:t>Website designing</w:t>
            </w:r>
            <w:r>
              <w:rPr>
                <w:noProof/>
                <w:webHidden/>
              </w:rPr>
              <w:tab/>
            </w:r>
            <w:r>
              <w:rPr>
                <w:noProof/>
                <w:webHidden/>
              </w:rPr>
              <w:fldChar w:fldCharType="begin"/>
            </w:r>
            <w:r>
              <w:rPr>
                <w:noProof/>
                <w:webHidden/>
              </w:rPr>
              <w:instrText xml:space="preserve"> PAGEREF _Toc22843551 \h </w:instrText>
            </w:r>
            <w:r>
              <w:rPr>
                <w:noProof/>
                <w:webHidden/>
              </w:rPr>
            </w:r>
            <w:r>
              <w:rPr>
                <w:noProof/>
                <w:webHidden/>
              </w:rPr>
              <w:fldChar w:fldCharType="separate"/>
            </w:r>
            <w:r>
              <w:rPr>
                <w:noProof/>
                <w:webHidden/>
              </w:rPr>
              <w:t>8</w:t>
            </w:r>
            <w:r>
              <w:rPr>
                <w:noProof/>
                <w:webHidden/>
              </w:rPr>
              <w:fldChar w:fldCharType="end"/>
            </w:r>
          </w:hyperlink>
        </w:p>
        <w:p w14:paraId="1E716B3A"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52" w:history="1">
            <w:r w:rsidRPr="00B05D32">
              <w:rPr>
                <w:rStyle w:val="Hyperlink"/>
                <w:noProof/>
              </w:rPr>
              <w:t>Staff Panel</w:t>
            </w:r>
            <w:r>
              <w:rPr>
                <w:noProof/>
                <w:webHidden/>
              </w:rPr>
              <w:tab/>
            </w:r>
            <w:r>
              <w:rPr>
                <w:noProof/>
                <w:webHidden/>
              </w:rPr>
              <w:fldChar w:fldCharType="begin"/>
            </w:r>
            <w:r>
              <w:rPr>
                <w:noProof/>
                <w:webHidden/>
              </w:rPr>
              <w:instrText xml:space="preserve"> PAGEREF _Toc22843552 \h </w:instrText>
            </w:r>
            <w:r>
              <w:rPr>
                <w:noProof/>
                <w:webHidden/>
              </w:rPr>
            </w:r>
            <w:r>
              <w:rPr>
                <w:noProof/>
                <w:webHidden/>
              </w:rPr>
              <w:fldChar w:fldCharType="separate"/>
            </w:r>
            <w:r>
              <w:rPr>
                <w:noProof/>
                <w:webHidden/>
              </w:rPr>
              <w:t>8</w:t>
            </w:r>
            <w:r>
              <w:rPr>
                <w:noProof/>
                <w:webHidden/>
              </w:rPr>
              <w:fldChar w:fldCharType="end"/>
            </w:r>
          </w:hyperlink>
        </w:p>
        <w:p w14:paraId="002B5588"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3" w:history="1">
            <w:r w:rsidRPr="00B05D32">
              <w:rPr>
                <w:rStyle w:val="Hyperlink"/>
                <w:noProof/>
              </w:rPr>
              <w:t>Homepage</w:t>
            </w:r>
            <w:r>
              <w:rPr>
                <w:noProof/>
                <w:webHidden/>
              </w:rPr>
              <w:tab/>
            </w:r>
            <w:r>
              <w:rPr>
                <w:noProof/>
                <w:webHidden/>
              </w:rPr>
              <w:fldChar w:fldCharType="begin"/>
            </w:r>
            <w:r>
              <w:rPr>
                <w:noProof/>
                <w:webHidden/>
              </w:rPr>
              <w:instrText xml:space="preserve"> PAGEREF _Toc22843553 \h </w:instrText>
            </w:r>
            <w:r>
              <w:rPr>
                <w:noProof/>
                <w:webHidden/>
              </w:rPr>
            </w:r>
            <w:r>
              <w:rPr>
                <w:noProof/>
                <w:webHidden/>
              </w:rPr>
              <w:fldChar w:fldCharType="separate"/>
            </w:r>
            <w:r>
              <w:rPr>
                <w:noProof/>
                <w:webHidden/>
              </w:rPr>
              <w:t>8</w:t>
            </w:r>
            <w:r>
              <w:rPr>
                <w:noProof/>
                <w:webHidden/>
              </w:rPr>
              <w:fldChar w:fldCharType="end"/>
            </w:r>
          </w:hyperlink>
        </w:p>
        <w:p w14:paraId="197D047F"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4" w:history="1">
            <w:r w:rsidRPr="00B05D32">
              <w:rPr>
                <w:rStyle w:val="Hyperlink"/>
                <w:noProof/>
              </w:rPr>
              <w:t>Register</w:t>
            </w:r>
            <w:r>
              <w:rPr>
                <w:noProof/>
                <w:webHidden/>
              </w:rPr>
              <w:tab/>
            </w:r>
            <w:r>
              <w:rPr>
                <w:noProof/>
                <w:webHidden/>
              </w:rPr>
              <w:fldChar w:fldCharType="begin"/>
            </w:r>
            <w:r>
              <w:rPr>
                <w:noProof/>
                <w:webHidden/>
              </w:rPr>
              <w:instrText xml:space="preserve"> PAGEREF _Toc22843554 \h </w:instrText>
            </w:r>
            <w:r>
              <w:rPr>
                <w:noProof/>
                <w:webHidden/>
              </w:rPr>
            </w:r>
            <w:r>
              <w:rPr>
                <w:noProof/>
                <w:webHidden/>
              </w:rPr>
              <w:fldChar w:fldCharType="separate"/>
            </w:r>
            <w:r>
              <w:rPr>
                <w:noProof/>
                <w:webHidden/>
              </w:rPr>
              <w:t>8</w:t>
            </w:r>
            <w:r>
              <w:rPr>
                <w:noProof/>
                <w:webHidden/>
              </w:rPr>
              <w:fldChar w:fldCharType="end"/>
            </w:r>
          </w:hyperlink>
        </w:p>
        <w:p w14:paraId="6C22378E"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5" w:history="1">
            <w:r w:rsidRPr="00B05D32">
              <w:rPr>
                <w:rStyle w:val="Hyperlink"/>
                <w:noProof/>
              </w:rPr>
              <w:t>Login and forgot password</w:t>
            </w:r>
            <w:r>
              <w:rPr>
                <w:noProof/>
                <w:webHidden/>
              </w:rPr>
              <w:tab/>
            </w:r>
            <w:r>
              <w:rPr>
                <w:noProof/>
                <w:webHidden/>
              </w:rPr>
              <w:fldChar w:fldCharType="begin"/>
            </w:r>
            <w:r>
              <w:rPr>
                <w:noProof/>
                <w:webHidden/>
              </w:rPr>
              <w:instrText xml:space="preserve"> PAGEREF _Toc22843555 \h </w:instrText>
            </w:r>
            <w:r>
              <w:rPr>
                <w:noProof/>
                <w:webHidden/>
              </w:rPr>
            </w:r>
            <w:r>
              <w:rPr>
                <w:noProof/>
                <w:webHidden/>
              </w:rPr>
              <w:fldChar w:fldCharType="separate"/>
            </w:r>
            <w:r>
              <w:rPr>
                <w:noProof/>
                <w:webHidden/>
              </w:rPr>
              <w:t>9</w:t>
            </w:r>
            <w:r>
              <w:rPr>
                <w:noProof/>
                <w:webHidden/>
              </w:rPr>
              <w:fldChar w:fldCharType="end"/>
            </w:r>
          </w:hyperlink>
        </w:p>
        <w:p w14:paraId="77BA2C5D"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6" w:history="1">
            <w:r w:rsidRPr="00B05D32">
              <w:rPr>
                <w:rStyle w:val="Hyperlink"/>
                <w:noProof/>
              </w:rPr>
              <w:t>Search Panel</w:t>
            </w:r>
            <w:r>
              <w:rPr>
                <w:noProof/>
                <w:webHidden/>
              </w:rPr>
              <w:tab/>
            </w:r>
            <w:r>
              <w:rPr>
                <w:noProof/>
                <w:webHidden/>
              </w:rPr>
              <w:fldChar w:fldCharType="begin"/>
            </w:r>
            <w:r>
              <w:rPr>
                <w:noProof/>
                <w:webHidden/>
              </w:rPr>
              <w:instrText xml:space="preserve"> PAGEREF _Toc22843556 \h </w:instrText>
            </w:r>
            <w:r>
              <w:rPr>
                <w:noProof/>
                <w:webHidden/>
              </w:rPr>
            </w:r>
            <w:r>
              <w:rPr>
                <w:noProof/>
                <w:webHidden/>
              </w:rPr>
              <w:fldChar w:fldCharType="separate"/>
            </w:r>
            <w:r>
              <w:rPr>
                <w:noProof/>
                <w:webHidden/>
              </w:rPr>
              <w:t>9</w:t>
            </w:r>
            <w:r>
              <w:rPr>
                <w:noProof/>
                <w:webHidden/>
              </w:rPr>
              <w:fldChar w:fldCharType="end"/>
            </w:r>
          </w:hyperlink>
        </w:p>
        <w:p w14:paraId="3C44DFDA"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7" w:history="1">
            <w:r w:rsidRPr="00B05D32">
              <w:rPr>
                <w:rStyle w:val="Hyperlink"/>
                <w:noProof/>
              </w:rPr>
              <w:t>Search Result Page</w:t>
            </w:r>
            <w:r>
              <w:rPr>
                <w:noProof/>
                <w:webHidden/>
              </w:rPr>
              <w:tab/>
            </w:r>
            <w:r>
              <w:rPr>
                <w:noProof/>
                <w:webHidden/>
              </w:rPr>
              <w:fldChar w:fldCharType="begin"/>
            </w:r>
            <w:r>
              <w:rPr>
                <w:noProof/>
                <w:webHidden/>
              </w:rPr>
              <w:instrText xml:space="preserve"> PAGEREF _Toc22843557 \h </w:instrText>
            </w:r>
            <w:r>
              <w:rPr>
                <w:noProof/>
                <w:webHidden/>
              </w:rPr>
            </w:r>
            <w:r>
              <w:rPr>
                <w:noProof/>
                <w:webHidden/>
              </w:rPr>
              <w:fldChar w:fldCharType="separate"/>
            </w:r>
            <w:r>
              <w:rPr>
                <w:noProof/>
                <w:webHidden/>
              </w:rPr>
              <w:t>9</w:t>
            </w:r>
            <w:r>
              <w:rPr>
                <w:noProof/>
                <w:webHidden/>
              </w:rPr>
              <w:fldChar w:fldCharType="end"/>
            </w:r>
          </w:hyperlink>
        </w:p>
        <w:p w14:paraId="394C6F9C"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8" w:history="1">
            <w:r w:rsidRPr="00B05D32">
              <w:rPr>
                <w:rStyle w:val="Hyperlink"/>
                <w:noProof/>
              </w:rPr>
              <w:t>Filter Options</w:t>
            </w:r>
            <w:r>
              <w:rPr>
                <w:noProof/>
                <w:webHidden/>
              </w:rPr>
              <w:tab/>
            </w:r>
            <w:r>
              <w:rPr>
                <w:noProof/>
                <w:webHidden/>
              </w:rPr>
              <w:fldChar w:fldCharType="begin"/>
            </w:r>
            <w:r>
              <w:rPr>
                <w:noProof/>
                <w:webHidden/>
              </w:rPr>
              <w:instrText xml:space="preserve"> PAGEREF _Toc22843558 \h </w:instrText>
            </w:r>
            <w:r>
              <w:rPr>
                <w:noProof/>
                <w:webHidden/>
              </w:rPr>
            </w:r>
            <w:r>
              <w:rPr>
                <w:noProof/>
                <w:webHidden/>
              </w:rPr>
              <w:fldChar w:fldCharType="separate"/>
            </w:r>
            <w:r>
              <w:rPr>
                <w:noProof/>
                <w:webHidden/>
              </w:rPr>
              <w:t>9</w:t>
            </w:r>
            <w:r>
              <w:rPr>
                <w:noProof/>
                <w:webHidden/>
              </w:rPr>
              <w:fldChar w:fldCharType="end"/>
            </w:r>
          </w:hyperlink>
        </w:p>
        <w:p w14:paraId="44627D1A"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59" w:history="1">
            <w:r w:rsidRPr="00B05D32">
              <w:rPr>
                <w:rStyle w:val="Hyperlink"/>
                <w:noProof/>
              </w:rPr>
              <w:t>Job details</w:t>
            </w:r>
            <w:r>
              <w:rPr>
                <w:noProof/>
                <w:webHidden/>
              </w:rPr>
              <w:tab/>
            </w:r>
            <w:r>
              <w:rPr>
                <w:noProof/>
                <w:webHidden/>
              </w:rPr>
              <w:fldChar w:fldCharType="begin"/>
            </w:r>
            <w:r>
              <w:rPr>
                <w:noProof/>
                <w:webHidden/>
              </w:rPr>
              <w:instrText xml:space="preserve"> PAGEREF _Toc22843559 \h </w:instrText>
            </w:r>
            <w:r>
              <w:rPr>
                <w:noProof/>
                <w:webHidden/>
              </w:rPr>
            </w:r>
            <w:r>
              <w:rPr>
                <w:noProof/>
                <w:webHidden/>
              </w:rPr>
              <w:fldChar w:fldCharType="separate"/>
            </w:r>
            <w:r>
              <w:rPr>
                <w:noProof/>
                <w:webHidden/>
              </w:rPr>
              <w:t>9</w:t>
            </w:r>
            <w:r>
              <w:rPr>
                <w:noProof/>
                <w:webHidden/>
              </w:rPr>
              <w:fldChar w:fldCharType="end"/>
            </w:r>
          </w:hyperlink>
        </w:p>
        <w:p w14:paraId="11662896"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0" w:history="1">
            <w:r w:rsidRPr="00B05D32">
              <w:rPr>
                <w:rStyle w:val="Hyperlink"/>
                <w:noProof/>
              </w:rPr>
              <w:t>Staff Dashboard</w:t>
            </w:r>
            <w:r>
              <w:rPr>
                <w:noProof/>
                <w:webHidden/>
              </w:rPr>
              <w:tab/>
            </w:r>
            <w:r>
              <w:rPr>
                <w:noProof/>
                <w:webHidden/>
              </w:rPr>
              <w:fldChar w:fldCharType="begin"/>
            </w:r>
            <w:r>
              <w:rPr>
                <w:noProof/>
                <w:webHidden/>
              </w:rPr>
              <w:instrText xml:space="preserve"> PAGEREF _Toc22843560 \h </w:instrText>
            </w:r>
            <w:r>
              <w:rPr>
                <w:noProof/>
                <w:webHidden/>
              </w:rPr>
            </w:r>
            <w:r>
              <w:rPr>
                <w:noProof/>
                <w:webHidden/>
              </w:rPr>
              <w:fldChar w:fldCharType="separate"/>
            </w:r>
            <w:r>
              <w:rPr>
                <w:noProof/>
                <w:webHidden/>
              </w:rPr>
              <w:t>10</w:t>
            </w:r>
            <w:r>
              <w:rPr>
                <w:noProof/>
                <w:webHidden/>
              </w:rPr>
              <w:fldChar w:fldCharType="end"/>
            </w:r>
          </w:hyperlink>
        </w:p>
        <w:p w14:paraId="172FC9AD"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1" w:history="1">
            <w:r w:rsidRPr="00B05D32">
              <w:rPr>
                <w:rStyle w:val="Hyperlink"/>
                <w:noProof/>
              </w:rPr>
              <w:t>Manage Profile</w:t>
            </w:r>
            <w:r>
              <w:rPr>
                <w:noProof/>
                <w:webHidden/>
              </w:rPr>
              <w:tab/>
            </w:r>
            <w:r>
              <w:rPr>
                <w:noProof/>
                <w:webHidden/>
              </w:rPr>
              <w:fldChar w:fldCharType="begin"/>
            </w:r>
            <w:r>
              <w:rPr>
                <w:noProof/>
                <w:webHidden/>
              </w:rPr>
              <w:instrText xml:space="preserve"> PAGEREF _Toc22843561 \h </w:instrText>
            </w:r>
            <w:r>
              <w:rPr>
                <w:noProof/>
                <w:webHidden/>
              </w:rPr>
            </w:r>
            <w:r>
              <w:rPr>
                <w:noProof/>
                <w:webHidden/>
              </w:rPr>
              <w:fldChar w:fldCharType="separate"/>
            </w:r>
            <w:r>
              <w:rPr>
                <w:noProof/>
                <w:webHidden/>
              </w:rPr>
              <w:t>10</w:t>
            </w:r>
            <w:r>
              <w:rPr>
                <w:noProof/>
                <w:webHidden/>
              </w:rPr>
              <w:fldChar w:fldCharType="end"/>
            </w:r>
          </w:hyperlink>
        </w:p>
        <w:p w14:paraId="1F58BAC1"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2" w:history="1">
            <w:r w:rsidRPr="00B05D32">
              <w:rPr>
                <w:rStyle w:val="Hyperlink"/>
                <w:noProof/>
              </w:rPr>
              <w:t>Applied Jobs Listing</w:t>
            </w:r>
            <w:r>
              <w:rPr>
                <w:noProof/>
                <w:webHidden/>
              </w:rPr>
              <w:tab/>
            </w:r>
            <w:r>
              <w:rPr>
                <w:noProof/>
                <w:webHidden/>
              </w:rPr>
              <w:fldChar w:fldCharType="begin"/>
            </w:r>
            <w:r>
              <w:rPr>
                <w:noProof/>
                <w:webHidden/>
              </w:rPr>
              <w:instrText xml:space="preserve"> PAGEREF _Toc22843562 \h </w:instrText>
            </w:r>
            <w:r>
              <w:rPr>
                <w:noProof/>
                <w:webHidden/>
              </w:rPr>
            </w:r>
            <w:r>
              <w:rPr>
                <w:noProof/>
                <w:webHidden/>
              </w:rPr>
              <w:fldChar w:fldCharType="separate"/>
            </w:r>
            <w:r>
              <w:rPr>
                <w:noProof/>
                <w:webHidden/>
              </w:rPr>
              <w:t>10</w:t>
            </w:r>
            <w:r>
              <w:rPr>
                <w:noProof/>
                <w:webHidden/>
              </w:rPr>
              <w:fldChar w:fldCharType="end"/>
            </w:r>
          </w:hyperlink>
        </w:p>
        <w:p w14:paraId="2A014DD7"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3" w:history="1">
            <w:r w:rsidRPr="00B05D32">
              <w:rPr>
                <w:rStyle w:val="Hyperlink"/>
                <w:noProof/>
              </w:rPr>
              <w:t>Employer Listing</w:t>
            </w:r>
            <w:r>
              <w:rPr>
                <w:noProof/>
                <w:webHidden/>
              </w:rPr>
              <w:tab/>
            </w:r>
            <w:r>
              <w:rPr>
                <w:noProof/>
                <w:webHidden/>
              </w:rPr>
              <w:fldChar w:fldCharType="begin"/>
            </w:r>
            <w:r>
              <w:rPr>
                <w:noProof/>
                <w:webHidden/>
              </w:rPr>
              <w:instrText xml:space="preserve"> PAGEREF _Toc22843563 \h </w:instrText>
            </w:r>
            <w:r>
              <w:rPr>
                <w:noProof/>
                <w:webHidden/>
              </w:rPr>
            </w:r>
            <w:r>
              <w:rPr>
                <w:noProof/>
                <w:webHidden/>
              </w:rPr>
              <w:fldChar w:fldCharType="separate"/>
            </w:r>
            <w:r>
              <w:rPr>
                <w:noProof/>
                <w:webHidden/>
              </w:rPr>
              <w:t>10</w:t>
            </w:r>
            <w:r>
              <w:rPr>
                <w:noProof/>
                <w:webHidden/>
              </w:rPr>
              <w:fldChar w:fldCharType="end"/>
            </w:r>
          </w:hyperlink>
        </w:p>
        <w:p w14:paraId="0F13EEC6"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4" w:history="1">
            <w:r w:rsidRPr="00B05D32">
              <w:rPr>
                <w:rStyle w:val="Hyperlink"/>
                <w:noProof/>
              </w:rPr>
              <w:t>Change Password</w:t>
            </w:r>
            <w:r>
              <w:rPr>
                <w:noProof/>
                <w:webHidden/>
              </w:rPr>
              <w:tab/>
            </w:r>
            <w:r>
              <w:rPr>
                <w:noProof/>
                <w:webHidden/>
              </w:rPr>
              <w:fldChar w:fldCharType="begin"/>
            </w:r>
            <w:r>
              <w:rPr>
                <w:noProof/>
                <w:webHidden/>
              </w:rPr>
              <w:instrText xml:space="preserve"> PAGEREF _Toc22843564 \h </w:instrText>
            </w:r>
            <w:r>
              <w:rPr>
                <w:noProof/>
                <w:webHidden/>
              </w:rPr>
            </w:r>
            <w:r>
              <w:rPr>
                <w:noProof/>
                <w:webHidden/>
              </w:rPr>
              <w:fldChar w:fldCharType="separate"/>
            </w:r>
            <w:r>
              <w:rPr>
                <w:noProof/>
                <w:webHidden/>
              </w:rPr>
              <w:t>10</w:t>
            </w:r>
            <w:r>
              <w:rPr>
                <w:noProof/>
                <w:webHidden/>
              </w:rPr>
              <w:fldChar w:fldCharType="end"/>
            </w:r>
          </w:hyperlink>
        </w:p>
        <w:p w14:paraId="0ABBE837"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5" w:history="1">
            <w:r w:rsidRPr="00B05D32">
              <w:rPr>
                <w:rStyle w:val="Hyperlink"/>
                <w:noProof/>
              </w:rPr>
              <w:t>FAQ / Help</w:t>
            </w:r>
            <w:r>
              <w:rPr>
                <w:noProof/>
                <w:webHidden/>
              </w:rPr>
              <w:tab/>
            </w:r>
            <w:r>
              <w:rPr>
                <w:noProof/>
                <w:webHidden/>
              </w:rPr>
              <w:fldChar w:fldCharType="begin"/>
            </w:r>
            <w:r>
              <w:rPr>
                <w:noProof/>
                <w:webHidden/>
              </w:rPr>
              <w:instrText xml:space="preserve"> PAGEREF _Toc22843565 \h </w:instrText>
            </w:r>
            <w:r>
              <w:rPr>
                <w:noProof/>
                <w:webHidden/>
              </w:rPr>
            </w:r>
            <w:r>
              <w:rPr>
                <w:noProof/>
                <w:webHidden/>
              </w:rPr>
              <w:fldChar w:fldCharType="separate"/>
            </w:r>
            <w:r>
              <w:rPr>
                <w:noProof/>
                <w:webHidden/>
              </w:rPr>
              <w:t>10</w:t>
            </w:r>
            <w:r>
              <w:rPr>
                <w:noProof/>
                <w:webHidden/>
              </w:rPr>
              <w:fldChar w:fldCharType="end"/>
            </w:r>
          </w:hyperlink>
        </w:p>
        <w:p w14:paraId="65C847FE"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6" w:history="1">
            <w:r w:rsidRPr="00B05D32">
              <w:rPr>
                <w:rStyle w:val="Hyperlink"/>
                <w:noProof/>
              </w:rPr>
              <w:t>Informative pages / screens</w:t>
            </w:r>
            <w:r>
              <w:rPr>
                <w:noProof/>
                <w:webHidden/>
              </w:rPr>
              <w:tab/>
            </w:r>
            <w:r>
              <w:rPr>
                <w:noProof/>
                <w:webHidden/>
              </w:rPr>
              <w:fldChar w:fldCharType="begin"/>
            </w:r>
            <w:r>
              <w:rPr>
                <w:noProof/>
                <w:webHidden/>
              </w:rPr>
              <w:instrText xml:space="preserve"> PAGEREF _Toc22843566 \h </w:instrText>
            </w:r>
            <w:r>
              <w:rPr>
                <w:noProof/>
                <w:webHidden/>
              </w:rPr>
            </w:r>
            <w:r>
              <w:rPr>
                <w:noProof/>
                <w:webHidden/>
              </w:rPr>
              <w:fldChar w:fldCharType="separate"/>
            </w:r>
            <w:r>
              <w:rPr>
                <w:noProof/>
                <w:webHidden/>
              </w:rPr>
              <w:t>11</w:t>
            </w:r>
            <w:r>
              <w:rPr>
                <w:noProof/>
                <w:webHidden/>
              </w:rPr>
              <w:fldChar w:fldCharType="end"/>
            </w:r>
          </w:hyperlink>
        </w:p>
        <w:p w14:paraId="4F7EB616"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67" w:history="1">
            <w:r w:rsidRPr="00B05D32">
              <w:rPr>
                <w:rStyle w:val="Hyperlink"/>
                <w:noProof/>
              </w:rPr>
              <w:t>Client Panel</w:t>
            </w:r>
            <w:r>
              <w:rPr>
                <w:noProof/>
                <w:webHidden/>
              </w:rPr>
              <w:tab/>
            </w:r>
            <w:r>
              <w:rPr>
                <w:noProof/>
                <w:webHidden/>
              </w:rPr>
              <w:fldChar w:fldCharType="begin"/>
            </w:r>
            <w:r>
              <w:rPr>
                <w:noProof/>
                <w:webHidden/>
              </w:rPr>
              <w:instrText xml:space="preserve"> PAGEREF _Toc22843567 \h </w:instrText>
            </w:r>
            <w:r>
              <w:rPr>
                <w:noProof/>
                <w:webHidden/>
              </w:rPr>
            </w:r>
            <w:r>
              <w:rPr>
                <w:noProof/>
                <w:webHidden/>
              </w:rPr>
              <w:fldChar w:fldCharType="separate"/>
            </w:r>
            <w:r>
              <w:rPr>
                <w:noProof/>
                <w:webHidden/>
              </w:rPr>
              <w:t>11</w:t>
            </w:r>
            <w:r>
              <w:rPr>
                <w:noProof/>
                <w:webHidden/>
              </w:rPr>
              <w:fldChar w:fldCharType="end"/>
            </w:r>
          </w:hyperlink>
        </w:p>
        <w:p w14:paraId="4B1C4987"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8" w:history="1">
            <w:r w:rsidRPr="00B05D32">
              <w:rPr>
                <w:rStyle w:val="Hyperlink"/>
                <w:noProof/>
              </w:rPr>
              <w:t>Register</w:t>
            </w:r>
            <w:r>
              <w:rPr>
                <w:noProof/>
                <w:webHidden/>
              </w:rPr>
              <w:tab/>
            </w:r>
            <w:r>
              <w:rPr>
                <w:noProof/>
                <w:webHidden/>
              </w:rPr>
              <w:fldChar w:fldCharType="begin"/>
            </w:r>
            <w:r>
              <w:rPr>
                <w:noProof/>
                <w:webHidden/>
              </w:rPr>
              <w:instrText xml:space="preserve"> PAGEREF _Toc22843568 \h </w:instrText>
            </w:r>
            <w:r>
              <w:rPr>
                <w:noProof/>
                <w:webHidden/>
              </w:rPr>
            </w:r>
            <w:r>
              <w:rPr>
                <w:noProof/>
                <w:webHidden/>
              </w:rPr>
              <w:fldChar w:fldCharType="separate"/>
            </w:r>
            <w:r>
              <w:rPr>
                <w:noProof/>
                <w:webHidden/>
              </w:rPr>
              <w:t>11</w:t>
            </w:r>
            <w:r>
              <w:rPr>
                <w:noProof/>
                <w:webHidden/>
              </w:rPr>
              <w:fldChar w:fldCharType="end"/>
            </w:r>
          </w:hyperlink>
        </w:p>
        <w:p w14:paraId="173D8A3A"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69" w:history="1">
            <w:r w:rsidRPr="00B05D32">
              <w:rPr>
                <w:rStyle w:val="Hyperlink"/>
                <w:noProof/>
              </w:rPr>
              <w:t>Login and forgot password</w:t>
            </w:r>
            <w:r>
              <w:rPr>
                <w:noProof/>
                <w:webHidden/>
              </w:rPr>
              <w:tab/>
            </w:r>
            <w:r>
              <w:rPr>
                <w:noProof/>
                <w:webHidden/>
              </w:rPr>
              <w:fldChar w:fldCharType="begin"/>
            </w:r>
            <w:r>
              <w:rPr>
                <w:noProof/>
                <w:webHidden/>
              </w:rPr>
              <w:instrText xml:space="preserve"> PAGEREF _Toc22843569 \h </w:instrText>
            </w:r>
            <w:r>
              <w:rPr>
                <w:noProof/>
                <w:webHidden/>
              </w:rPr>
            </w:r>
            <w:r>
              <w:rPr>
                <w:noProof/>
                <w:webHidden/>
              </w:rPr>
              <w:fldChar w:fldCharType="separate"/>
            </w:r>
            <w:r>
              <w:rPr>
                <w:noProof/>
                <w:webHidden/>
              </w:rPr>
              <w:t>11</w:t>
            </w:r>
            <w:r>
              <w:rPr>
                <w:noProof/>
                <w:webHidden/>
              </w:rPr>
              <w:fldChar w:fldCharType="end"/>
            </w:r>
          </w:hyperlink>
        </w:p>
        <w:p w14:paraId="2EEC7FCE"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70" w:history="1">
            <w:r w:rsidRPr="00B05D32">
              <w:rPr>
                <w:rStyle w:val="Hyperlink"/>
                <w:noProof/>
              </w:rPr>
              <w:t>Admin Panel:</w:t>
            </w:r>
            <w:r>
              <w:rPr>
                <w:noProof/>
                <w:webHidden/>
              </w:rPr>
              <w:tab/>
            </w:r>
            <w:r>
              <w:rPr>
                <w:noProof/>
                <w:webHidden/>
              </w:rPr>
              <w:fldChar w:fldCharType="begin"/>
            </w:r>
            <w:r>
              <w:rPr>
                <w:noProof/>
                <w:webHidden/>
              </w:rPr>
              <w:instrText xml:space="preserve"> PAGEREF _Toc22843570 \h </w:instrText>
            </w:r>
            <w:r>
              <w:rPr>
                <w:noProof/>
                <w:webHidden/>
              </w:rPr>
            </w:r>
            <w:r>
              <w:rPr>
                <w:noProof/>
                <w:webHidden/>
              </w:rPr>
              <w:fldChar w:fldCharType="separate"/>
            </w:r>
            <w:r>
              <w:rPr>
                <w:noProof/>
                <w:webHidden/>
              </w:rPr>
              <w:t>12</w:t>
            </w:r>
            <w:r>
              <w:rPr>
                <w:noProof/>
                <w:webHidden/>
              </w:rPr>
              <w:fldChar w:fldCharType="end"/>
            </w:r>
          </w:hyperlink>
        </w:p>
        <w:p w14:paraId="41EFC62C"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1" w:history="1">
            <w:r w:rsidRPr="00B05D32">
              <w:rPr>
                <w:rStyle w:val="Hyperlink"/>
                <w:noProof/>
              </w:rPr>
              <w:t>Login and forget password</w:t>
            </w:r>
            <w:r>
              <w:rPr>
                <w:noProof/>
                <w:webHidden/>
              </w:rPr>
              <w:tab/>
            </w:r>
            <w:r>
              <w:rPr>
                <w:noProof/>
                <w:webHidden/>
              </w:rPr>
              <w:fldChar w:fldCharType="begin"/>
            </w:r>
            <w:r>
              <w:rPr>
                <w:noProof/>
                <w:webHidden/>
              </w:rPr>
              <w:instrText xml:space="preserve"> PAGEREF _Toc22843571 \h </w:instrText>
            </w:r>
            <w:r>
              <w:rPr>
                <w:noProof/>
                <w:webHidden/>
              </w:rPr>
            </w:r>
            <w:r>
              <w:rPr>
                <w:noProof/>
                <w:webHidden/>
              </w:rPr>
              <w:fldChar w:fldCharType="separate"/>
            </w:r>
            <w:r>
              <w:rPr>
                <w:noProof/>
                <w:webHidden/>
              </w:rPr>
              <w:t>12</w:t>
            </w:r>
            <w:r>
              <w:rPr>
                <w:noProof/>
                <w:webHidden/>
              </w:rPr>
              <w:fldChar w:fldCharType="end"/>
            </w:r>
          </w:hyperlink>
        </w:p>
        <w:p w14:paraId="269252A3"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2" w:history="1">
            <w:r w:rsidRPr="00B05D32">
              <w:rPr>
                <w:rStyle w:val="Hyperlink"/>
                <w:noProof/>
              </w:rPr>
              <w:t>Dashboard</w:t>
            </w:r>
            <w:r>
              <w:rPr>
                <w:noProof/>
                <w:webHidden/>
              </w:rPr>
              <w:tab/>
            </w:r>
            <w:r>
              <w:rPr>
                <w:noProof/>
                <w:webHidden/>
              </w:rPr>
              <w:fldChar w:fldCharType="begin"/>
            </w:r>
            <w:r>
              <w:rPr>
                <w:noProof/>
                <w:webHidden/>
              </w:rPr>
              <w:instrText xml:space="preserve"> PAGEREF _Toc22843572 \h </w:instrText>
            </w:r>
            <w:r>
              <w:rPr>
                <w:noProof/>
                <w:webHidden/>
              </w:rPr>
            </w:r>
            <w:r>
              <w:rPr>
                <w:noProof/>
                <w:webHidden/>
              </w:rPr>
              <w:fldChar w:fldCharType="separate"/>
            </w:r>
            <w:r>
              <w:rPr>
                <w:noProof/>
                <w:webHidden/>
              </w:rPr>
              <w:t>12</w:t>
            </w:r>
            <w:r>
              <w:rPr>
                <w:noProof/>
                <w:webHidden/>
              </w:rPr>
              <w:fldChar w:fldCharType="end"/>
            </w:r>
          </w:hyperlink>
        </w:p>
        <w:p w14:paraId="56790A16"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3" w:history="1">
            <w:r w:rsidRPr="00B05D32">
              <w:rPr>
                <w:rStyle w:val="Hyperlink"/>
                <w:noProof/>
              </w:rPr>
              <w:t>Admin settings</w:t>
            </w:r>
            <w:r>
              <w:rPr>
                <w:noProof/>
                <w:webHidden/>
              </w:rPr>
              <w:tab/>
            </w:r>
            <w:r>
              <w:rPr>
                <w:noProof/>
                <w:webHidden/>
              </w:rPr>
              <w:fldChar w:fldCharType="begin"/>
            </w:r>
            <w:r>
              <w:rPr>
                <w:noProof/>
                <w:webHidden/>
              </w:rPr>
              <w:instrText xml:space="preserve"> PAGEREF _Toc22843573 \h </w:instrText>
            </w:r>
            <w:r>
              <w:rPr>
                <w:noProof/>
                <w:webHidden/>
              </w:rPr>
            </w:r>
            <w:r>
              <w:rPr>
                <w:noProof/>
                <w:webHidden/>
              </w:rPr>
              <w:fldChar w:fldCharType="separate"/>
            </w:r>
            <w:r>
              <w:rPr>
                <w:noProof/>
                <w:webHidden/>
              </w:rPr>
              <w:t>12</w:t>
            </w:r>
            <w:r>
              <w:rPr>
                <w:noProof/>
                <w:webHidden/>
              </w:rPr>
              <w:fldChar w:fldCharType="end"/>
            </w:r>
          </w:hyperlink>
        </w:p>
        <w:p w14:paraId="7C84C3C8"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4" w:history="1">
            <w:r w:rsidRPr="00B05D32">
              <w:rPr>
                <w:rStyle w:val="Hyperlink"/>
                <w:noProof/>
              </w:rPr>
              <w:t>View Staff</w:t>
            </w:r>
            <w:r>
              <w:rPr>
                <w:noProof/>
                <w:webHidden/>
              </w:rPr>
              <w:tab/>
            </w:r>
            <w:r>
              <w:rPr>
                <w:noProof/>
                <w:webHidden/>
              </w:rPr>
              <w:fldChar w:fldCharType="begin"/>
            </w:r>
            <w:r>
              <w:rPr>
                <w:noProof/>
                <w:webHidden/>
              </w:rPr>
              <w:instrText xml:space="preserve"> PAGEREF _Toc22843574 \h </w:instrText>
            </w:r>
            <w:r>
              <w:rPr>
                <w:noProof/>
                <w:webHidden/>
              </w:rPr>
            </w:r>
            <w:r>
              <w:rPr>
                <w:noProof/>
                <w:webHidden/>
              </w:rPr>
              <w:fldChar w:fldCharType="separate"/>
            </w:r>
            <w:r>
              <w:rPr>
                <w:noProof/>
                <w:webHidden/>
              </w:rPr>
              <w:t>12</w:t>
            </w:r>
            <w:r>
              <w:rPr>
                <w:noProof/>
                <w:webHidden/>
              </w:rPr>
              <w:fldChar w:fldCharType="end"/>
            </w:r>
          </w:hyperlink>
        </w:p>
        <w:p w14:paraId="0C57CF0A"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5" w:history="1">
            <w:r w:rsidRPr="00B05D32">
              <w:rPr>
                <w:rStyle w:val="Hyperlink"/>
                <w:noProof/>
              </w:rPr>
              <w:t>View Clients</w:t>
            </w:r>
            <w:r>
              <w:rPr>
                <w:noProof/>
                <w:webHidden/>
              </w:rPr>
              <w:tab/>
            </w:r>
            <w:r>
              <w:rPr>
                <w:noProof/>
                <w:webHidden/>
              </w:rPr>
              <w:fldChar w:fldCharType="begin"/>
            </w:r>
            <w:r>
              <w:rPr>
                <w:noProof/>
                <w:webHidden/>
              </w:rPr>
              <w:instrText xml:space="preserve"> PAGEREF _Toc22843575 \h </w:instrText>
            </w:r>
            <w:r>
              <w:rPr>
                <w:noProof/>
                <w:webHidden/>
              </w:rPr>
            </w:r>
            <w:r>
              <w:rPr>
                <w:noProof/>
                <w:webHidden/>
              </w:rPr>
              <w:fldChar w:fldCharType="separate"/>
            </w:r>
            <w:r>
              <w:rPr>
                <w:noProof/>
                <w:webHidden/>
              </w:rPr>
              <w:t>12</w:t>
            </w:r>
            <w:r>
              <w:rPr>
                <w:noProof/>
                <w:webHidden/>
              </w:rPr>
              <w:fldChar w:fldCharType="end"/>
            </w:r>
          </w:hyperlink>
        </w:p>
        <w:p w14:paraId="1FAE5E05"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6" w:history="1">
            <w:r w:rsidRPr="00B05D32">
              <w:rPr>
                <w:rStyle w:val="Hyperlink"/>
                <w:noProof/>
              </w:rPr>
              <w:t>Manage Job Categories</w:t>
            </w:r>
            <w:r>
              <w:rPr>
                <w:noProof/>
                <w:webHidden/>
              </w:rPr>
              <w:tab/>
            </w:r>
            <w:r>
              <w:rPr>
                <w:noProof/>
                <w:webHidden/>
              </w:rPr>
              <w:fldChar w:fldCharType="begin"/>
            </w:r>
            <w:r>
              <w:rPr>
                <w:noProof/>
                <w:webHidden/>
              </w:rPr>
              <w:instrText xml:space="preserve"> PAGEREF _Toc22843576 \h </w:instrText>
            </w:r>
            <w:r>
              <w:rPr>
                <w:noProof/>
                <w:webHidden/>
              </w:rPr>
            </w:r>
            <w:r>
              <w:rPr>
                <w:noProof/>
                <w:webHidden/>
              </w:rPr>
              <w:fldChar w:fldCharType="separate"/>
            </w:r>
            <w:r>
              <w:rPr>
                <w:noProof/>
                <w:webHidden/>
              </w:rPr>
              <w:t>13</w:t>
            </w:r>
            <w:r>
              <w:rPr>
                <w:noProof/>
                <w:webHidden/>
              </w:rPr>
              <w:fldChar w:fldCharType="end"/>
            </w:r>
          </w:hyperlink>
        </w:p>
        <w:p w14:paraId="7F599FCF"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7" w:history="1">
            <w:r w:rsidRPr="00B05D32">
              <w:rPr>
                <w:rStyle w:val="Hyperlink"/>
                <w:noProof/>
              </w:rPr>
              <w:t>Manage Job Types</w:t>
            </w:r>
            <w:r>
              <w:rPr>
                <w:noProof/>
                <w:webHidden/>
              </w:rPr>
              <w:tab/>
            </w:r>
            <w:r>
              <w:rPr>
                <w:noProof/>
                <w:webHidden/>
              </w:rPr>
              <w:fldChar w:fldCharType="begin"/>
            </w:r>
            <w:r>
              <w:rPr>
                <w:noProof/>
                <w:webHidden/>
              </w:rPr>
              <w:instrText xml:space="preserve"> PAGEREF _Toc22843577 \h </w:instrText>
            </w:r>
            <w:r>
              <w:rPr>
                <w:noProof/>
                <w:webHidden/>
              </w:rPr>
            </w:r>
            <w:r>
              <w:rPr>
                <w:noProof/>
                <w:webHidden/>
              </w:rPr>
              <w:fldChar w:fldCharType="separate"/>
            </w:r>
            <w:r>
              <w:rPr>
                <w:noProof/>
                <w:webHidden/>
              </w:rPr>
              <w:t>13</w:t>
            </w:r>
            <w:r>
              <w:rPr>
                <w:noProof/>
                <w:webHidden/>
              </w:rPr>
              <w:fldChar w:fldCharType="end"/>
            </w:r>
          </w:hyperlink>
        </w:p>
        <w:p w14:paraId="2C54B8AB"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78" w:history="1">
            <w:r w:rsidRPr="00B05D32">
              <w:rPr>
                <w:rStyle w:val="Hyperlink"/>
                <w:noProof/>
              </w:rPr>
              <w:t>View Jobs</w:t>
            </w:r>
            <w:r>
              <w:rPr>
                <w:noProof/>
                <w:webHidden/>
              </w:rPr>
              <w:tab/>
            </w:r>
            <w:r>
              <w:rPr>
                <w:noProof/>
                <w:webHidden/>
              </w:rPr>
              <w:fldChar w:fldCharType="begin"/>
            </w:r>
            <w:r>
              <w:rPr>
                <w:noProof/>
                <w:webHidden/>
              </w:rPr>
              <w:instrText xml:space="preserve"> PAGEREF _Toc22843578 \h </w:instrText>
            </w:r>
            <w:r>
              <w:rPr>
                <w:noProof/>
                <w:webHidden/>
              </w:rPr>
            </w:r>
            <w:r>
              <w:rPr>
                <w:noProof/>
                <w:webHidden/>
              </w:rPr>
              <w:fldChar w:fldCharType="separate"/>
            </w:r>
            <w:r>
              <w:rPr>
                <w:noProof/>
                <w:webHidden/>
              </w:rPr>
              <w:t>13</w:t>
            </w:r>
            <w:r>
              <w:rPr>
                <w:noProof/>
                <w:webHidden/>
              </w:rPr>
              <w:fldChar w:fldCharType="end"/>
            </w:r>
          </w:hyperlink>
        </w:p>
        <w:p w14:paraId="493D4453"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79" w:history="1">
            <w:r w:rsidRPr="00B05D32">
              <w:rPr>
                <w:rStyle w:val="Hyperlink"/>
                <w:noProof/>
              </w:rPr>
              <w:t>Technology</w:t>
            </w:r>
            <w:r>
              <w:rPr>
                <w:noProof/>
                <w:webHidden/>
              </w:rPr>
              <w:tab/>
            </w:r>
            <w:r>
              <w:rPr>
                <w:noProof/>
                <w:webHidden/>
              </w:rPr>
              <w:fldChar w:fldCharType="begin"/>
            </w:r>
            <w:r>
              <w:rPr>
                <w:noProof/>
                <w:webHidden/>
              </w:rPr>
              <w:instrText xml:space="preserve"> PAGEREF _Toc22843579 \h </w:instrText>
            </w:r>
            <w:r>
              <w:rPr>
                <w:noProof/>
                <w:webHidden/>
              </w:rPr>
            </w:r>
            <w:r>
              <w:rPr>
                <w:noProof/>
                <w:webHidden/>
              </w:rPr>
              <w:fldChar w:fldCharType="separate"/>
            </w:r>
            <w:r>
              <w:rPr>
                <w:noProof/>
                <w:webHidden/>
              </w:rPr>
              <w:t>14</w:t>
            </w:r>
            <w:r>
              <w:rPr>
                <w:noProof/>
                <w:webHidden/>
              </w:rPr>
              <w:fldChar w:fldCharType="end"/>
            </w:r>
          </w:hyperlink>
        </w:p>
        <w:p w14:paraId="4E72F393"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80" w:history="1">
            <w:r w:rsidRPr="00B05D32">
              <w:rPr>
                <w:rStyle w:val="Hyperlink"/>
                <w:noProof/>
              </w:rPr>
              <w:t>Estimate Details</w:t>
            </w:r>
            <w:r>
              <w:rPr>
                <w:noProof/>
                <w:webHidden/>
              </w:rPr>
              <w:tab/>
            </w:r>
            <w:r>
              <w:rPr>
                <w:noProof/>
                <w:webHidden/>
              </w:rPr>
              <w:fldChar w:fldCharType="begin"/>
            </w:r>
            <w:r>
              <w:rPr>
                <w:noProof/>
                <w:webHidden/>
              </w:rPr>
              <w:instrText xml:space="preserve"> PAGEREF _Toc22843580 \h </w:instrText>
            </w:r>
            <w:r>
              <w:rPr>
                <w:noProof/>
                <w:webHidden/>
              </w:rPr>
            </w:r>
            <w:r>
              <w:rPr>
                <w:noProof/>
                <w:webHidden/>
              </w:rPr>
              <w:fldChar w:fldCharType="separate"/>
            </w:r>
            <w:r>
              <w:rPr>
                <w:noProof/>
                <w:webHidden/>
              </w:rPr>
              <w:t>14</w:t>
            </w:r>
            <w:r>
              <w:rPr>
                <w:noProof/>
                <w:webHidden/>
              </w:rPr>
              <w:fldChar w:fldCharType="end"/>
            </w:r>
          </w:hyperlink>
        </w:p>
        <w:p w14:paraId="2AF73CEC"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1" w:history="1">
            <w:r w:rsidRPr="00B05D32">
              <w:rPr>
                <w:rStyle w:val="Hyperlink"/>
                <w:noProof/>
              </w:rPr>
              <w:t>Estimate Breakdown</w:t>
            </w:r>
            <w:r>
              <w:rPr>
                <w:noProof/>
                <w:webHidden/>
              </w:rPr>
              <w:tab/>
            </w:r>
            <w:r>
              <w:rPr>
                <w:noProof/>
                <w:webHidden/>
              </w:rPr>
              <w:fldChar w:fldCharType="begin"/>
            </w:r>
            <w:r>
              <w:rPr>
                <w:noProof/>
                <w:webHidden/>
              </w:rPr>
              <w:instrText xml:space="preserve"> PAGEREF _Toc22843581 \h </w:instrText>
            </w:r>
            <w:r>
              <w:rPr>
                <w:noProof/>
                <w:webHidden/>
              </w:rPr>
            </w:r>
            <w:r>
              <w:rPr>
                <w:noProof/>
                <w:webHidden/>
              </w:rPr>
              <w:fldChar w:fldCharType="separate"/>
            </w:r>
            <w:r>
              <w:rPr>
                <w:noProof/>
                <w:webHidden/>
              </w:rPr>
              <w:t>14</w:t>
            </w:r>
            <w:r>
              <w:rPr>
                <w:noProof/>
                <w:webHidden/>
              </w:rPr>
              <w:fldChar w:fldCharType="end"/>
            </w:r>
          </w:hyperlink>
        </w:p>
        <w:p w14:paraId="69E90080"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2" w:history="1">
            <w:r w:rsidRPr="00B05D32">
              <w:rPr>
                <w:rStyle w:val="Hyperlink"/>
                <w:noProof/>
              </w:rPr>
              <w:t>Previous Work:</w:t>
            </w:r>
            <w:r>
              <w:rPr>
                <w:noProof/>
                <w:webHidden/>
              </w:rPr>
              <w:tab/>
            </w:r>
            <w:r>
              <w:rPr>
                <w:noProof/>
                <w:webHidden/>
              </w:rPr>
              <w:fldChar w:fldCharType="begin"/>
            </w:r>
            <w:r>
              <w:rPr>
                <w:noProof/>
                <w:webHidden/>
              </w:rPr>
              <w:instrText xml:space="preserve"> PAGEREF _Toc22843582 \h </w:instrText>
            </w:r>
            <w:r>
              <w:rPr>
                <w:noProof/>
                <w:webHidden/>
              </w:rPr>
            </w:r>
            <w:r>
              <w:rPr>
                <w:noProof/>
                <w:webHidden/>
              </w:rPr>
              <w:fldChar w:fldCharType="separate"/>
            </w:r>
            <w:r>
              <w:rPr>
                <w:noProof/>
                <w:webHidden/>
              </w:rPr>
              <w:t>16</w:t>
            </w:r>
            <w:r>
              <w:rPr>
                <w:noProof/>
                <w:webHidden/>
              </w:rPr>
              <w:fldChar w:fldCharType="end"/>
            </w:r>
          </w:hyperlink>
        </w:p>
        <w:p w14:paraId="2AC51561"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3" w:history="1">
            <w:r w:rsidRPr="00B05D32">
              <w:rPr>
                <w:rStyle w:val="Hyperlink"/>
                <w:noProof/>
              </w:rPr>
              <w:t>Important Notes</w:t>
            </w:r>
            <w:r>
              <w:rPr>
                <w:noProof/>
                <w:webHidden/>
              </w:rPr>
              <w:tab/>
            </w:r>
            <w:r>
              <w:rPr>
                <w:noProof/>
                <w:webHidden/>
              </w:rPr>
              <w:fldChar w:fldCharType="begin"/>
            </w:r>
            <w:r>
              <w:rPr>
                <w:noProof/>
                <w:webHidden/>
              </w:rPr>
              <w:instrText xml:space="preserve"> PAGEREF _Toc22843583 \h </w:instrText>
            </w:r>
            <w:r>
              <w:rPr>
                <w:noProof/>
                <w:webHidden/>
              </w:rPr>
            </w:r>
            <w:r>
              <w:rPr>
                <w:noProof/>
                <w:webHidden/>
              </w:rPr>
              <w:fldChar w:fldCharType="separate"/>
            </w:r>
            <w:r>
              <w:rPr>
                <w:noProof/>
                <w:webHidden/>
              </w:rPr>
              <w:t>16</w:t>
            </w:r>
            <w:r>
              <w:rPr>
                <w:noProof/>
                <w:webHidden/>
              </w:rPr>
              <w:fldChar w:fldCharType="end"/>
            </w:r>
          </w:hyperlink>
        </w:p>
        <w:p w14:paraId="65D1ECC6"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84" w:history="1">
            <w:r w:rsidRPr="00B05D32">
              <w:rPr>
                <w:rStyle w:val="Hyperlink"/>
                <w:noProof/>
              </w:rPr>
              <w:t>Content Submission</w:t>
            </w:r>
            <w:r>
              <w:rPr>
                <w:noProof/>
                <w:webHidden/>
              </w:rPr>
              <w:tab/>
            </w:r>
            <w:r>
              <w:rPr>
                <w:noProof/>
                <w:webHidden/>
              </w:rPr>
              <w:fldChar w:fldCharType="begin"/>
            </w:r>
            <w:r>
              <w:rPr>
                <w:noProof/>
                <w:webHidden/>
              </w:rPr>
              <w:instrText xml:space="preserve"> PAGEREF _Toc22843584 \h </w:instrText>
            </w:r>
            <w:r>
              <w:rPr>
                <w:noProof/>
                <w:webHidden/>
              </w:rPr>
            </w:r>
            <w:r>
              <w:rPr>
                <w:noProof/>
                <w:webHidden/>
              </w:rPr>
              <w:fldChar w:fldCharType="separate"/>
            </w:r>
            <w:r>
              <w:rPr>
                <w:noProof/>
                <w:webHidden/>
              </w:rPr>
              <w:t>16</w:t>
            </w:r>
            <w:r>
              <w:rPr>
                <w:noProof/>
                <w:webHidden/>
              </w:rPr>
              <w:fldChar w:fldCharType="end"/>
            </w:r>
          </w:hyperlink>
        </w:p>
        <w:p w14:paraId="41754D28" w14:textId="77777777" w:rsidR="00324C14" w:rsidRDefault="00324C14">
          <w:pPr>
            <w:pStyle w:val="TOC3"/>
            <w:tabs>
              <w:tab w:val="right" w:leader="dot" w:pos="9770"/>
            </w:tabs>
            <w:rPr>
              <w:rFonts w:eastAsiaTheme="minorEastAsia" w:cstheme="minorBidi"/>
              <w:i w:val="0"/>
              <w:iCs w:val="0"/>
              <w:noProof/>
              <w:sz w:val="22"/>
              <w:szCs w:val="22"/>
              <w:lang w:val="en-IN" w:eastAsia="en-IN"/>
            </w:rPr>
          </w:pPr>
          <w:hyperlink w:anchor="_Toc22843585" w:history="1">
            <w:r w:rsidRPr="00B05D32">
              <w:rPr>
                <w:rStyle w:val="Hyperlink"/>
                <w:noProof/>
              </w:rPr>
              <w:t>Software &amp; Platform Updates</w:t>
            </w:r>
            <w:r>
              <w:rPr>
                <w:noProof/>
                <w:webHidden/>
              </w:rPr>
              <w:tab/>
            </w:r>
            <w:r>
              <w:rPr>
                <w:noProof/>
                <w:webHidden/>
              </w:rPr>
              <w:fldChar w:fldCharType="begin"/>
            </w:r>
            <w:r>
              <w:rPr>
                <w:noProof/>
                <w:webHidden/>
              </w:rPr>
              <w:instrText xml:space="preserve"> PAGEREF _Toc22843585 \h </w:instrText>
            </w:r>
            <w:r>
              <w:rPr>
                <w:noProof/>
                <w:webHidden/>
              </w:rPr>
            </w:r>
            <w:r>
              <w:rPr>
                <w:noProof/>
                <w:webHidden/>
              </w:rPr>
              <w:fldChar w:fldCharType="separate"/>
            </w:r>
            <w:r>
              <w:rPr>
                <w:noProof/>
                <w:webHidden/>
              </w:rPr>
              <w:t>16</w:t>
            </w:r>
            <w:r>
              <w:rPr>
                <w:noProof/>
                <w:webHidden/>
              </w:rPr>
              <w:fldChar w:fldCharType="end"/>
            </w:r>
          </w:hyperlink>
        </w:p>
        <w:p w14:paraId="4C1DE095"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6" w:history="1">
            <w:r w:rsidRPr="00B05D32">
              <w:rPr>
                <w:rStyle w:val="Hyperlink"/>
                <w:noProof/>
              </w:rPr>
              <w:t>Project Management Tool (DS Projects)</w:t>
            </w:r>
            <w:r>
              <w:rPr>
                <w:noProof/>
                <w:webHidden/>
              </w:rPr>
              <w:tab/>
            </w:r>
            <w:r>
              <w:rPr>
                <w:noProof/>
                <w:webHidden/>
              </w:rPr>
              <w:fldChar w:fldCharType="begin"/>
            </w:r>
            <w:r>
              <w:rPr>
                <w:noProof/>
                <w:webHidden/>
              </w:rPr>
              <w:instrText xml:space="preserve"> PAGEREF _Toc22843586 \h </w:instrText>
            </w:r>
            <w:r>
              <w:rPr>
                <w:noProof/>
                <w:webHidden/>
              </w:rPr>
            </w:r>
            <w:r>
              <w:rPr>
                <w:noProof/>
                <w:webHidden/>
              </w:rPr>
              <w:fldChar w:fldCharType="separate"/>
            </w:r>
            <w:r>
              <w:rPr>
                <w:noProof/>
                <w:webHidden/>
              </w:rPr>
              <w:t>16</w:t>
            </w:r>
            <w:r>
              <w:rPr>
                <w:noProof/>
                <w:webHidden/>
              </w:rPr>
              <w:fldChar w:fldCharType="end"/>
            </w:r>
          </w:hyperlink>
        </w:p>
        <w:p w14:paraId="313D80EE"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7" w:history="1">
            <w:r w:rsidRPr="00B05D32">
              <w:rPr>
                <w:rStyle w:val="Hyperlink"/>
                <w:noProof/>
              </w:rPr>
              <w:t>Project management and monitoring CMMi Level 3 compliance</w:t>
            </w:r>
            <w:r>
              <w:rPr>
                <w:noProof/>
                <w:webHidden/>
              </w:rPr>
              <w:tab/>
            </w:r>
            <w:r>
              <w:rPr>
                <w:noProof/>
                <w:webHidden/>
              </w:rPr>
              <w:fldChar w:fldCharType="begin"/>
            </w:r>
            <w:r>
              <w:rPr>
                <w:noProof/>
                <w:webHidden/>
              </w:rPr>
              <w:instrText xml:space="preserve"> PAGEREF _Toc22843587 \h </w:instrText>
            </w:r>
            <w:r>
              <w:rPr>
                <w:noProof/>
                <w:webHidden/>
              </w:rPr>
            </w:r>
            <w:r>
              <w:rPr>
                <w:noProof/>
                <w:webHidden/>
              </w:rPr>
              <w:fldChar w:fldCharType="separate"/>
            </w:r>
            <w:r>
              <w:rPr>
                <w:noProof/>
                <w:webHidden/>
              </w:rPr>
              <w:t>17</w:t>
            </w:r>
            <w:r>
              <w:rPr>
                <w:noProof/>
                <w:webHidden/>
              </w:rPr>
              <w:fldChar w:fldCharType="end"/>
            </w:r>
          </w:hyperlink>
        </w:p>
        <w:p w14:paraId="1F880B45"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8" w:history="1">
            <w:r w:rsidRPr="00B05D32">
              <w:rPr>
                <w:rStyle w:val="Hyperlink"/>
                <w:noProof/>
              </w:rPr>
              <w:t>Warranty</w:t>
            </w:r>
            <w:r>
              <w:rPr>
                <w:noProof/>
                <w:webHidden/>
              </w:rPr>
              <w:tab/>
            </w:r>
            <w:r>
              <w:rPr>
                <w:noProof/>
                <w:webHidden/>
              </w:rPr>
              <w:fldChar w:fldCharType="begin"/>
            </w:r>
            <w:r>
              <w:rPr>
                <w:noProof/>
                <w:webHidden/>
              </w:rPr>
              <w:instrText xml:space="preserve"> PAGEREF _Toc22843588 \h </w:instrText>
            </w:r>
            <w:r>
              <w:rPr>
                <w:noProof/>
                <w:webHidden/>
              </w:rPr>
            </w:r>
            <w:r>
              <w:rPr>
                <w:noProof/>
                <w:webHidden/>
              </w:rPr>
              <w:fldChar w:fldCharType="separate"/>
            </w:r>
            <w:r>
              <w:rPr>
                <w:noProof/>
                <w:webHidden/>
              </w:rPr>
              <w:t>18</w:t>
            </w:r>
            <w:r>
              <w:rPr>
                <w:noProof/>
                <w:webHidden/>
              </w:rPr>
              <w:fldChar w:fldCharType="end"/>
            </w:r>
          </w:hyperlink>
        </w:p>
        <w:p w14:paraId="4125239E"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89" w:history="1">
            <w:r w:rsidRPr="00B05D32">
              <w:rPr>
                <w:rStyle w:val="Hyperlink"/>
                <w:noProof/>
              </w:rPr>
              <w:t>Intellectual Property Rights</w:t>
            </w:r>
            <w:r>
              <w:rPr>
                <w:noProof/>
                <w:webHidden/>
              </w:rPr>
              <w:tab/>
            </w:r>
            <w:r>
              <w:rPr>
                <w:noProof/>
                <w:webHidden/>
              </w:rPr>
              <w:fldChar w:fldCharType="begin"/>
            </w:r>
            <w:r>
              <w:rPr>
                <w:noProof/>
                <w:webHidden/>
              </w:rPr>
              <w:instrText xml:space="preserve"> PAGEREF _Toc22843589 \h </w:instrText>
            </w:r>
            <w:r>
              <w:rPr>
                <w:noProof/>
                <w:webHidden/>
              </w:rPr>
            </w:r>
            <w:r>
              <w:rPr>
                <w:noProof/>
                <w:webHidden/>
              </w:rPr>
              <w:fldChar w:fldCharType="separate"/>
            </w:r>
            <w:r>
              <w:rPr>
                <w:noProof/>
                <w:webHidden/>
              </w:rPr>
              <w:t>18</w:t>
            </w:r>
            <w:r>
              <w:rPr>
                <w:noProof/>
                <w:webHidden/>
              </w:rPr>
              <w:fldChar w:fldCharType="end"/>
            </w:r>
          </w:hyperlink>
        </w:p>
        <w:p w14:paraId="48D43E2A"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0" w:history="1">
            <w:r w:rsidRPr="00B05D32">
              <w:rPr>
                <w:rStyle w:val="Hyperlink"/>
                <w:noProof/>
              </w:rPr>
              <w:t>Testing</w:t>
            </w:r>
            <w:r>
              <w:rPr>
                <w:noProof/>
                <w:webHidden/>
              </w:rPr>
              <w:tab/>
            </w:r>
            <w:r>
              <w:rPr>
                <w:noProof/>
                <w:webHidden/>
              </w:rPr>
              <w:fldChar w:fldCharType="begin"/>
            </w:r>
            <w:r>
              <w:rPr>
                <w:noProof/>
                <w:webHidden/>
              </w:rPr>
              <w:instrText xml:space="preserve"> PAGEREF _Toc22843590 \h </w:instrText>
            </w:r>
            <w:r>
              <w:rPr>
                <w:noProof/>
                <w:webHidden/>
              </w:rPr>
            </w:r>
            <w:r>
              <w:rPr>
                <w:noProof/>
                <w:webHidden/>
              </w:rPr>
              <w:fldChar w:fldCharType="separate"/>
            </w:r>
            <w:r>
              <w:rPr>
                <w:noProof/>
                <w:webHidden/>
              </w:rPr>
              <w:t>18</w:t>
            </w:r>
            <w:r>
              <w:rPr>
                <w:noProof/>
                <w:webHidden/>
              </w:rPr>
              <w:fldChar w:fldCharType="end"/>
            </w:r>
          </w:hyperlink>
        </w:p>
        <w:p w14:paraId="11619BF7"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1" w:history="1">
            <w:r w:rsidRPr="00B05D32">
              <w:rPr>
                <w:rStyle w:val="Hyperlink"/>
                <w:noProof/>
              </w:rPr>
              <w:t>Environment</w:t>
            </w:r>
            <w:r>
              <w:rPr>
                <w:noProof/>
                <w:webHidden/>
              </w:rPr>
              <w:tab/>
            </w:r>
            <w:r>
              <w:rPr>
                <w:noProof/>
                <w:webHidden/>
              </w:rPr>
              <w:fldChar w:fldCharType="begin"/>
            </w:r>
            <w:r>
              <w:rPr>
                <w:noProof/>
                <w:webHidden/>
              </w:rPr>
              <w:instrText xml:space="preserve"> PAGEREF _Toc22843591 \h </w:instrText>
            </w:r>
            <w:r>
              <w:rPr>
                <w:noProof/>
                <w:webHidden/>
              </w:rPr>
            </w:r>
            <w:r>
              <w:rPr>
                <w:noProof/>
                <w:webHidden/>
              </w:rPr>
              <w:fldChar w:fldCharType="separate"/>
            </w:r>
            <w:r>
              <w:rPr>
                <w:noProof/>
                <w:webHidden/>
              </w:rPr>
              <w:t>19</w:t>
            </w:r>
            <w:r>
              <w:rPr>
                <w:noProof/>
                <w:webHidden/>
              </w:rPr>
              <w:fldChar w:fldCharType="end"/>
            </w:r>
          </w:hyperlink>
        </w:p>
        <w:p w14:paraId="68A909E0"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92" w:history="1">
            <w:r w:rsidRPr="00B05D32">
              <w:rPr>
                <w:rStyle w:val="Hyperlink"/>
                <w:noProof/>
              </w:rPr>
              <w:t>Additional Services</w:t>
            </w:r>
            <w:r>
              <w:rPr>
                <w:noProof/>
                <w:webHidden/>
              </w:rPr>
              <w:tab/>
            </w:r>
            <w:r>
              <w:rPr>
                <w:noProof/>
                <w:webHidden/>
              </w:rPr>
              <w:fldChar w:fldCharType="begin"/>
            </w:r>
            <w:r>
              <w:rPr>
                <w:noProof/>
                <w:webHidden/>
              </w:rPr>
              <w:instrText xml:space="preserve"> PAGEREF _Toc22843592 \h </w:instrText>
            </w:r>
            <w:r>
              <w:rPr>
                <w:noProof/>
                <w:webHidden/>
              </w:rPr>
            </w:r>
            <w:r>
              <w:rPr>
                <w:noProof/>
                <w:webHidden/>
              </w:rPr>
              <w:fldChar w:fldCharType="separate"/>
            </w:r>
            <w:r>
              <w:rPr>
                <w:noProof/>
                <w:webHidden/>
              </w:rPr>
              <w:t>19</w:t>
            </w:r>
            <w:r>
              <w:rPr>
                <w:noProof/>
                <w:webHidden/>
              </w:rPr>
              <w:fldChar w:fldCharType="end"/>
            </w:r>
          </w:hyperlink>
        </w:p>
        <w:p w14:paraId="37ECCA97"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3" w:history="1">
            <w:r w:rsidRPr="00B05D32">
              <w:rPr>
                <w:rStyle w:val="Hyperlink"/>
                <w:noProof/>
              </w:rPr>
              <w:t>Support</w:t>
            </w:r>
            <w:r>
              <w:rPr>
                <w:noProof/>
                <w:webHidden/>
              </w:rPr>
              <w:tab/>
            </w:r>
            <w:r>
              <w:rPr>
                <w:noProof/>
                <w:webHidden/>
              </w:rPr>
              <w:fldChar w:fldCharType="begin"/>
            </w:r>
            <w:r>
              <w:rPr>
                <w:noProof/>
                <w:webHidden/>
              </w:rPr>
              <w:instrText xml:space="preserve"> PAGEREF _Toc22843593 \h </w:instrText>
            </w:r>
            <w:r>
              <w:rPr>
                <w:noProof/>
                <w:webHidden/>
              </w:rPr>
            </w:r>
            <w:r>
              <w:rPr>
                <w:noProof/>
                <w:webHidden/>
              </w:rPr>
              <w:fldChar w:fldCharType="separate"/>
            </w:r>
            <w:r>
              <w:rPr>
                <w:noProof/>
                <w:webHidden/>
              </w:rPr>
              <w:t>20</w:t>
            </w:r>
            <w:r>
              <w:rPr>
                <w:noProof/>
                <w:webHidden/>
              </w:rPr>
              <w:fldChar w:fldCharType="end"/>
            </w:r>
          </w:hyperlink>
        </w:p>
        <w:p w14:paraId="1224D222"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4" w:history="1">
            <w:r w:rsidRPr="00B05D32">
              <w:rPr>
                <w:rStyle w:val="Hyperlink"/>
                <w:noProof/>
              </w:rPr>
              <w:t>Network Support</w:t>
            </w:r>
            <w:r>
              <w:rPr>
                <w:noProof/>
                <w:webHidden/>
              </w:rPr>
              <w:tab/>
            </w:r>
            <w:r>
              <w:rPr>
                <w:noProof/>
                <w:webHidden/>
              </w:rPr>
              <w:fldChar w:fldCharType="begin"/>
            </w:r>
            <w:r>
              <w:rPr>
                <w:noProof/>
                <w:webHidden/>
              </w:rPr>
              <w:instrText xml:space="preserve"> PAGEREF _Toc22843594 \h </w:instrText>
            </w:r>
            <w:r>
              <w:rPr>
                <w:noProof/>
                <w:webHidden/>
              </w:rPr>
            </w:r>
            <w:r>
              <w:rPr>
                <w:noProof/>
                <w:webHidden/>
              </w:rPr>
              <w:fldChar w:fldCharType="separate"/>
            </w:r>
            <w:r>
              <w:rPr>
                <w:noProof/>
                <w:webHidden/>
              </w:rPr>
              <w:t>20</w:t>
            </w:r>
            <w:r>
              <w:rPr>
                <w:noProof/>
                <w:webHidden/>
              </w:rPr>
              <w:fldChar w:fldCharType="end"/>
            </w:r>
          </w:hyperlink>
        </w:p>
        <w:p w14:paraId="299E1C93"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5" w:history="1">
            <w:r w:rsidRPr="00B05D32">
              <w:rPr>
                <w:rStyle w:val="Hyperlink"/>
                <w:noProof/>
              </w:rPr>
              <w:t>Digital Marketing</w:t>
            </w:r>
            <w:r>
              <w:rPr>
                <w:noProof/>
                <w:webHidden/>
              </w:rPr>
              <w:tab/>
            </w:r>
            <w:r>
              <w:rPr>
                <w:noProof/>
                <w:webHidden/>
              </w:rPr>
              <w:fldChar w:fldCharType="begin"/>
            </w:r>
            <w:r>
              <w:rPr>
                <w:noProof/>
                <w:webHidden/>
              </w:rPr>
              <w:instrText xml:space="preserve"> PAGEREF _Toc22843595 \h </w:instrText>
            </w:r>
            <w:r>
              <w:rPr>
                <w:noProof/>
                <w:webHidden/>
              </w:rPr>
            </w:r>
            <w:r>
              <w:rPr>
                <w:noProof/>
                <w:webHidden/>
              </w:rPr>
              <w:fldChar w:fldCharType="separate"/>
            </w:r>
            <w:r>
              <w:rPr>
                <w:noProof/>
                <w:webHidden/>
              </w:rPr>
              <w:t>20</w:t>
            </w:r>
            <w:r>
              <w:rPr>
                <w:noProof/>
                <w:webHidden/>
              </w:rPr>
              <w:fldChar w:fldCharType="end"/>
            </w:r>
          </w:hyperlink>
        </w:p>
        <w:p w14:paraId="31BAEC0D" w14:textId="77777777" w:rsidR="00324C14" w:rsidRDefault="00324C14">
          <w:pPr>
            <w:pStyle w:val="TOC1"/>
            <w:tabs>
              <w:tab w:val="right" w:leader="dot" w:pos="9770"/>
            </w:tabs>
            <w:rPr>
              <w:rFonts w:eastAsiaTheme="minorEastAsia" w:cstheme="minorBidi"/>
              <w:b w:val="0"/>
              <w:bCs w:val="0"/>
              <w:caps w:val="0"/>
              <w:noProof/>
              <w:sz w:val="22"/>
              <w:szCs w:val="22"/>
              <w:lang w:val="en-IN" w:eastAsia="en-IN"/>
            </w:rPr>
          </w:pPr>
          <w:hyperlink w:anchor="_Toc22843596" w:history="1">
            <w:r w:rsidRPr="00B05D32">
              <w:rPr>
                <w:rStyle w:val="Hyperlink"/>
                <w:noProof/>
              </w:rPr>
              <w:t>Why Dotsquares</w:t>
            </w:r>
            <w:r>
              <w:rPr>
                <w:noProof/>
                <w:webHidden/>
              </w:rPr>
              <w:tab/>
            </w:r>
            <w:r>
              <w:rPr>
                <w:noProof/>
                <w:webHidden/>
              </w:rPr>
              <w:fldChar w:fldCharType="begin"/>
            </w:r>
            <w:r>
              <w:rPr>
                <w:noProof/>
                <w:webHidden/>
              </w:rPr>
              <w:instrText xml:space="preserve"> PAGEREF _Toc22843596 \h </w:instrText>
            </w:r>
            <w:r>
              <w:rPr>
                <w:noProof/>
                <w:webHidden/>
              </w:rPr>
            </w:r>
            <w:r>
              <w:rPr>
                <w:noProof/>
                <w:webHidden/>
              </w:rPr>
              <w:fldChar w:fldCharType="separate"/>
            </w:r>
            <w:r>
              <w:rPr>
                <w:noProof/>
                <w:webHidden/>
              </w:rPr>
              <w:t>21</w:t>
            </w:r>
            <w:r>
              <w:rPr>
                <w:noProof/>
                <w:webHidden/>
              </w:rPr>
              <w:fldChar w:fldCharType="end"/>
            </w:r>
          </w:hyperlink>
        </w:p>
        <w:p w14:paraId="6AFE6E7C"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7" w:history="1">
            <w:r w:rsidRPr="00B05D32">
              <w:rPr>
                <w:rStyle w:val="Hyperlink"/>
                <w:noProof/>
              </w:rPr>
              <w:t>What we do…</w:t>
            </w:r>
            <w:r>
              <w:rPr>
                <w:noProof/>
                <w:webHidden/>
              </w:rPr>
              <w:tab/>
            </w:r>
            <w:r>
              <w:rPr>
                <w:noProof/>
                <w:webHidden/>
              </w:rPr>
              <w:fldChar w:fldCharType="begin"/>
            </w:r>
            <w:r>
              <w:rPr>
                <w:noProof/>
                <w:webHidden/>
              </w:rPr>
              <w:instrText xml:space="preserve"> PAGEREF _Toc22843597 \h </w:instrText>
            </w:r>
            <w:r>
              <w:rPr>
                <w:noProof/>
                <w:webHidden/>
              </w:rPr>
            </w:r>
            <w:r>
              <w:rPr>
                <w:noProof/>
                <w:webHidden/>
              </w:rPr>
              <w:fldChar w:fldCharType="separate"/>
            </w:r>
            <w:r>
              <w:rPr>
                <w:noProof/>
                <w:webHidden/>
              </w:rPr>
              <w:t>22</w:t>
            </w:r>
            <w:r>
              <w:rPr>
                <w:noProof/>
                <w:webHidden/>
              </w:rPr>
              <w:fldChar w:fldCharType="end"/>
            </w:r>
          </w:hyperlink>
        </w:p>
        <w:p w14:paraId="3DE17AFD"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8" w:history="1">
            <w:r w:rsidRPr="00B05D32">
              <w:rPr>
                <w:rStyle w:val="Hyperlink"/>
                <w:noProof/>
              </w:rPr>
              <w:t>Affiliations</w:t>
            </w:r>
            <w:r>
              <w:rPr>
                <w:noProof/>
                <w:webHidden/>
              </w:rPr>
              <w:tab/>
            </w:r>
            <w:r>
              <w:rPr>
                <w:noProof/>
                <w:webHidden/>
              </w:rPr>
              <w:fldChar w:fldCharType="begin"/>
            </w:r>
            <w:r>
              <w:rPr>
                <w:noProof/>
                <w:webHidden/>
              </w:rPr>
              <w:instrText xml:space="preserve"> PAGEREF _Toc22843598 \h </w:instrText>
            </w:r>
            <w:r>
              <w:rPr>
                <w:noProof/>
                <w:webHidden/>
              </w:rPr>
            </w:r>
            <w:r>
              <w:rPr>
                <w:noProof/>
                <w:webHidden/>
              </w:rPr>
              <w:fldChar w:fldCharType="separate"/>
            </w:r>
            <w:r>
              <w:rPr>
                <w:noProof/>
                <w:webHidden/>
              </w:rPr>
              <w:t>22</w:t>
            </w:r>
            <w:r>
              <w:rPr>
                <w:noProof/>
                <w:webHidden/>
              </w:rPr>
              <w:fldChar w:fldCharType="end"/>
            </w:r>
          </w:hyperlink>
        </w:p>
        <w:p w14:paraId="0E382424"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599" w:history="1">
            <w:r w:rsidRPr="00B05D32">
              <w:rPr>
                <w:rStyle w:val="Hyperlink"/>
                <w:noProof/>
              </w:rPr>
              <w:t>Portfolio</w:t>
            </w:r>
            <w:r>
              <w:rPr>
                <w:noProof/>
                <w:webHidden/>
              </w:rPr>
              <w:tab/>
            </w:r>
            <w:r>
              <w:rPr>
                <w:noProof/>
                <w:webHidden/>
              </w:rPr>
              <w:fldChar w:fldCharType="begin"/>
            </w:r>
            <w:r>
              <w:rPr>
                <w:noProof/>
                <w:webHidden/>
              </w:rPr>
              <w:instrText xml:space="preserve"> PAGEREF _Toc22843599 \h </w:instrText>
            </w:r>
            <w:r>
              <w:rPr>
                <w:noProof/>
                <w:webHidden/>
              </w:rPr>
            </w:r>
            <w:r>
              <w:rPr>
                <w:noProof/>
                <w:webHidden/>
              </w:rPr>
              <w:fldChar w:fldCharType="separate"/>
            </w:r>
            <w:r>
              <w:rPr>
                <w:noProof/>
                <w:webHidden/>
              </w:rPr>
              <w:t>23</w:t>
            </w:r>
            <w:r>
              <w:rPr>
                <w:noProof/>
                <w:webHidden/>
              </w:rPr>
              <w:fldChar w:fldCharType="end"/>
            </w:r>
          </w:hyperlink>
        </w:p>
        <w:p w14:paraId="1ACF1F98" w14:textId="77777777" w:rsidR="00324C14" w:rsidRDefault="00324C14">
          <w:pPr>
            <w:pStyle w:val="TOC2"/>
            <w:tabs>
              <w:tab w:val="right" w:leader="dot" w:pos="9770"/>
            </w:tabs>
            <w:rPr>
              <w:rFonts w:eastAsiaTheme="minorEastAsia" w:cstheme="minorBidi"/>
              <w:smallCaps w:val="0"/>
              <w:noProof/>
              <w:sz w:val="22"/>
              <w:szCs w:val="22"/>
              <w:lang w:val="en-IN" w:eastAsia="en-IN"/>
            </w:rPr>
          </w:pPr>
          <w:hyperlink w:anchor="_Toc22843600" w:history="1">
            <w:r w:rsidRPr="00B05D32">
              <w:rPr>
                <w:rStyle w:val="Hyperlink"/>
                <w:noProof/>
              </w:rPr>
              <w:t>What our clients say</w:t>
            </w:r>
            <w:r>
              <w:rPr>
                <w:noProof/>
                <w:webHidden/>
              </w:rPr>
              <w:tab/>
            </w:r>
            <w:r>
              <w:rPr>
                <w:noProof/>
                <w:webHidden/>
              </w:rPr>
              <w:fldChar w:fldCharType="begin"/>
            </w:r>
            <w:r>
              <w:rPr>
                <w:noProof/>
                <w:webHidden/>
              </w:rPr>
              <w:instrText xml:space="preserve"> PAGEREF _Toc22843600 \h </w:instrText>
            </w:r>
            <w:r>
              <w:rPr>
                <w:noProof/>
                <w:webHidden/>
              </w:rPr>
            </w:r>
            <w:r>
              <w:rPr>
                <w:noProof/>
                <w:webHidden/>
              </w:rPr>
              <w:fldChar w:fldCharType="separate"/>
            </w:r>
            <w:r>
              <w:rPr>
                <w:noProof/>
                <w:webHidden/>
              </w:rPr>
              <w:t>23</w:t>
            </w:r>
            <w:r>
              <w:rPr>
                <w:noProof/>
                <w:webHidden/>
              </w:rPr>
              <w:fldChar w:fldCharType="end"/>
            </w:r>
          </w:hyperlink>
        </w:p>
        <w:p w14:paraId="4BD0E5BF" w14:textId="77777777" w:rsidR="00823076" w:rsidRDefault="006D0054">
          <w:pPr>
            <w:rPr>
              <w:b/>
              <w:bCs/>
              <w:noProof/>
            </w:rPr>
          </w:pPr>
          <w:r>
            <w:rPr>
              <w:b/>
              <w:bCs/>
              <w:noProof/>
            </w:rPr>
            <w:fldChar w:fldCharType="end"/>
          </w:r>
        </w:p>
      </w:sdtContent>
    </w:sdt>
    <w:bookmarkStart w:id="3" w:name="_Toc533069515" w:displacedByCustomXml="prev"/>
    <w:p w14:paraId="58EFEF5D" w14:textId="7DDE14CD" w:rsidR="003944E1" w:rsidRPr="00823076" w:rsidRDefault="003944E1">
      <w:r>
        <w:br w:type="page"/>
      </w:r>
    </w:p>
    <w:p w14:paraId="07BE96A2" w14:textId="77777777" w:rsidR="00134415" w:rsidRDefault="00134415" w:rsidP="006F56FE">
      <w:pPr>
        <w:pStyle w:val="Heading1"/>
        <w:tabs>
          <w:tab w:val="left" w:pos="720"/>
          <w:tab w:val="left" w:pos="1440"/>
          <w:tab w:val="left" w:pos="2160"/>
          <w:tab w:val="left" w:pos="2880"/>
          <w:tab w:val="left" w:pos="3600"/>
          <w:tab w:val="left" w:pos="4320"/>
          <w:tab w:val="left" w:pos="5040"/>
          <w:tab w:val="left" w:pos="5760"/>
          <w:tab w:val="left" w:pos="6480"/>
          <w:tab w:val="left" w:pos="8775"/>
        </w:tabs>
      </w:pPr>
      <w:bookmarkStart w:id="4" w:name="_Toc22843544"/>
      <w:r w:rsidRPr="00594C60">
        <w:lastRenderedPageBreak/>
        <w:t>Purpose of the Document</w:t>
      </w:r>
      <w:bookmarkEnd w:id="4"/>
      <w:r>
        <w:tab/>
      </w:r>
      <w:r w:rsidR="006F56FE">
        <w:tab/>
      </w:r>
    </w:p>
    <w:p w14:paraId="35A58225" w14:textId="77777777" w:rsidR="00134415" w:rsidRDefault="006854B4" w:rsidP="0011199D">
      <w:pPr>
        <w:rPr>
          <w:rFonts w:cstheme="minorHAnsi"/>
          <w:color w:val="404040" w:themeColor="text1" w:themeTint="BF"/>
        </w:rPr>
      </w:pPr>
      <w:r>
        <w:rPr>
          <w:noProof/>
          <w:lang w:val="en-IN" w:eastAsia="en-IN"/>
        </w:rPr>
        <mc:AlternateContent>
          <mc:Choice Requires="wps">
            <w:drawing>
              <wp:anchor distT="45720" distB="45720" distL="114300" distR="114300" simplePos="0" relativeHeight="251660288" behindDoc="0" locked="0" layoutInCell="1" allowOverlap="1" wp14:anchorId="3F08FF3B" wp14:editId="573442E4">
                <wp:simplePos x="0" y="0"/>
                <wp:positionH relativeFrom="margin">
                  <wp:posOffset>-89535</wp:posOffset>
                </wp:positionH>
                <wp:positionV relativeFrom="paragraph">
                  <wp:posOffset>288925</wp:posOffset>
                </wp:positionV>
                <wp:extent cx="5669280" cy="30861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3086100"/>
                        </a:xfrm>
                        <a:prstGeom prst="rect">
                          <a:avLst/>
                        </a:prstGeom>
                        <a:noFill/>
                        <a:ln w="9525">
                          <a:noFill/>
                          <a:miter lim="800000"/>
                          <a:headEnd/>
                          <a:tailEnd/>
                        </a:ln>
                      </wps:spPr>
                      <wps:txbx>
                        <w:txbxContent>
                          <w:p w14:paraId="75B1F8E2" w14:textId="77777777" w:rsidR="00C720CA" w:rsidRDefault="00C720CA" w:rsidP="00134415">
                            <w:pPr>
                              <w:pStyle w:val="Body"/>
                              <w:spacing w:after="0" w:line="276" w:lineRule="auto"/>
                              <w:jc w:val="both"/>
                              <w:rPr>
                                <w:rFonts w:asciiTheme="minorHAnsi" w:hAnsiTheme="minorHAnsi" w:cstheme="minorHAnsi"/>
                                <w:color w:val="FFFFFF" w:themeColor="background1"/>
                              </w:rPr>
                            </w:pPr>
                          </w:p>
                          <w:p w14:paraId="47A5ECDD" w14:textId="77777777" w:rsidR="00C720CA" w:rsidRPr="00134415" w:rsidRDefault="00C720CA" w:rsidP="00134415">
                            <w:pPr>
                              <w:pStyle w:val="Body"/>
                              <w:spacing w:after="0" w:line="276" w:lineRule="auto"/>
                              <w:jc w:val="both"/>
                              <w:rPr>
                                <w:rFonts w:asciiTheme="minorHAnsi" w:hAnsiTheme="minorHAnsi" w:cstheme="minorHAnsi"/>
                                <w:color w:val="FFFFFF" w:themeColor="background1"/>
                                <w:sz w:val="24"/>
                                <w:szCs w:val="24"/>
                              </w:rPr>
                            </w:pPr>
                            <w:r w:rsidRPr="00134415">
                              <w:rPr>
                                <w:rFonts w:asciiTheme="minorHAnsi" w:hAnsiTheme="minorHAnsi" w:cstheme="minorHAnsi"/>
                                <w:color w:val="FFFFFF" w:themeColor="background1"/>
                                <w:sz w:val="24"/>
                                <w:szCs w:val="24"/>
                              </w:rPr>
                              <w:t>This document outlines the general scope of your project based on the requirement</w:t>
                            </w:r>
                            <w:r>
                              <w:rPr>
                                <w:rFonts w:asciiTheme="minorHAnsi" w:hAnsiTheme="minorHAnsi" w:cstheme="minorHAnsi"/>
                                <w:color w:val="FFFFFF" w:themeColor="background1"/>
                                <w:sz w:val="24"/>
                                <w:szCs w:val="24"/>
                              </w:rPr>
                              <w:t>s</w:t>
                            </w:r>
                            <w:r w:rsidRPr="00134415">
                              <w:rPr>
                                <w:rFonts w:asciiTheme="minorHAnsi" w:hAnsiTheme="minorHAnsi" w:cstheme="minorHAnsi"/>
                                <w:color w:val="FFFFFF" w:themeColor="background1"/>
                                <w:sz w:val="24"/>
                                <w:szCs w:val="24"/>
                              </w:rPr>
                              <w:t xml:space="preserve"> provided and discussions to date. The main objective at this stage is to ensure that all parties agree upon the general scope, budget and schedule of the project prior to commencing work on subsequent stages (which can include in-depth planning if needed).   </w:t>
                            </w:r>
                          </w:p>
                          <w:p w14:paraId="437CB061" w14:textId="77777777" w:rsidR="00C720CA" w:rsidRPr="00134415" w:rsidRDefault="00C720CA" w:rsidP="00134415">
                            <w:pPr>
                              <w:pStyle w:val="Body"/>
                              <w:spacing w:after="0" w:line="276" w:lineRule="auto"/>
                              <w:ind w:right="-310"/>
                              <w:jc w:val="both"/>
                              <w:rPr>
                                <w:rFonts w:asciiTheme="minorHAnsi" w:hAnsiTheme="minorHAnsi" w:cstheme="minorHAnsi"/>
                                <w:color w:val="FFFFFF" w:themeColor="background1"/>
                                <w:sz w:val="24"/>
                                <w:szCs w:val="24"/>
                              </w:rPr>
                            </w:pPr>
                          </w:p>
                          <w:p w14:paraId="218747C4" w14:textId="77777777" w:rsidR="00C720CA" w:rsidRDefault="00C720CA" w:rsidP="00134415">
                            <w:pPr>
                              <w:pStyle w:val="Body"/>
                              <w:spacing w:after="0" w:line="276" w:lineRule="auto"/>
                              <w:jc w:val="both"/>
                              <w:rPr>
                                <w:rFonts w:asciiTheme="minorHAnsi" w:hAnsiTheme="minorHAnsi" w:cstheme="minorHAnsi"/>
                                <w:color w:val="FFFFFF" w:themeColor="background1"/>
                                <w:sz w:val="24"/>
                                <w:szCs w:val="24"/>
                              </w:rPr>
                            </w:pPr>
                            <w:r w:rsidRPr="00134415">
                              <w:rPr>
                                <w:rFonts w:asciiTheme="minorHAnsi" w:hAnsiTheme="minorHAnsi" w:cstheme="minorHAnsi"/>
                                <w:color w:val="FFFFFF" w:themeColor="background1"/>
                                <w:sz w:val="24"/>
                                <w:szCs w:val="24"/>
                              </w:rPr>
                              <w:t xml:space="preserve">Clients are urged to ensure that all the details contained within this document are clear and fully meet their requirements before </w:t>
                            </w:r>
                            <w:r>
                              <w:rPr>
                                <w:rFonts w:asciiTheme="minorHAnsi" w:hAnsiTheme="minorHAnsi" w:cstheme="minorHAnsi"/>
                                <w:color w:val="FFFFFF" w:themeColor="background1"/>
                                <w:sz w:val="24"/>
                                <w:szCs w:val="24"/>
                              </w:rPr>
                              <w:t>any</w:t>
                            </w:r>
                            <w:r w:rsidRPr="00134415">
                              <w:rPr>
                                <w:rFonts w:asciiTheme="minorHAnsi" w:hAnsiTheme="minorHAnsi" w:cstheme="minorHAnsi"/>
                                <w:color w:val="FFFFFF" w:themeColor="background1"/>
                                <w:sz w:val="24"/>
                                <w:szCs w:val="24"/>
                              </w:rPr>
                              <w:t xml:space="preserve"> work commences. Timescales mentioned only cover the scope listed, if this changes, costs and timings will change accordingly.</w:t>
                            </w:r>
                          </w:p>
                          <w:p w14:paraId="5DD8EB77" w14:textId="77777777" w:rsidR="00C720CA" w:rsidRPr="00134415" w:rsidRDefault="00C720CA" w:rsidP="00134415">
                            <w:pPr>
                              <w:pStyle w:val="Body"/>
                              <w:spacing w:after="0" w:line="276" w:lineRule="auto"/>
                              <w:jc w:val="both"/>
                              <w:rPr>
                                <w:rFonts w:asciiTheme="minorHAnsi" w:hAnsiTheme="minorHAnsi" w:cstheme="minorHAnsi"/>
                                <w:color w:val="FFFFFF" w:themeColor="background1"/>
                                <w:sz w:val="24"/>
                                <w:szCs w:val="24"/>
                              </w:rPr>
                            </w:pPr>
                          </w:p>
                          <w:p w14:paraId="65CE1616" w14:textId="77777777" w:rsidR="00C720CA" w:rsidRPr="00134415" w:rsidRDefault="00C720CA" w:rsidP="00134415">
                            <w:pPr>
                              <w:pStyle w:val="Body"/>
                              <w:spacing w:after="0" w:line="276" w:lineRule="auto"/>
                              <w:jc w:val="both"/>
                              <w:rPr>
                                <w:rFonts w:asciiTheme="minorHAnsi" w:hAnsiTheme="minorHAnsi" w:cstheme="minorHAnsi"/>
                                <w:color w:val="404040" w:themeColor="text1" w:themeTint="BF"/>
                                <w:sz w:val="24"/>
                                <w:szCs w:val="24"/>
                              </w:rPr>
                            </w:pPr>
                            <w:r w:rsidRPr="00134415">
                              <w:rPr>
                                <w:rFonts w:asciiTheme="minorHAnsi" w:hAnsiTheme="minorHAnsi" w:cstheme="minorHAnsi"/>
                                <w:color w:val="FFFFFF" w:themeColor="background1"/>
                                <w:sz w:val="24"/>
                                <w:szCs w:val="24"/>
                              </w:rPr>
                              <w:t>Once you are happy contact us and we will progress into the next stages. This may include further detailing requirements and functionality or it may go straight into design. This will depend on the nature of the project</w:t>
                            </w:r>
                            <w:r w:rsidRPr="00134415">
                              <w:rPr>
                                <w:rFonts w:asciiTheme="minorHAnsi" w:hAnsiTheme="minorHAnsi" w:cstheme="minorHAnsi"/>
                                <w:color w:val="404040" w:themeColor="text1" w:themeTint="BF"/>
                                <w:sz w:val="24"/>
                                <w:szCs w:val="24"/>
                              </w:rPr>
                              <w:t xml:space="preserve">. </w:t>
                            </w:r>
                            <w:bookmarkStart w:id="5" w:name="__RefHeading__3142_1437505557"/>
                            <w:bookmarkEnd w:id="5"/>
                          </w:p>
                          <w:p w14:paraId="2E322C60" w14:textId="77777777" w:rsidR="00C720CA" w:rsidRDefault="00C720CA"/>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08FF3B" id="_x0000_s1032" type="#_x0000_t202" style="position:absolute;margin-left:-7.05pt;margin-top:22.75pt;width:446.4pt;height:24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" filled="f" stroked="f">
                <v:textbox>
                  <w:txbxContent>
                    <w:p w14:paraId="75B1F8E2" w14:textId="77777777" w:rsidR="00C720CA" w:rsidRDefault="00C720CA" w:rsidP="00134415">
                      <w:pPr>
                        <w:pStyle w:val="Body"/>
                        <w:spacing w:after="0" w:line="276" w:lineRule="auto"/>
                        <w:jc w:val="both"/>
                        <w:rPr>
                          <w:rFonts w:asciiTheme="minorHAnsi" w:hAnsiTheme="minorHAnsi" w:cstheme="minorHAnsi"/>
                          <w:color w:val="FFFFFF" w:themeColor="background1"/>
                        </w:rPr>
                      </w:pPr>
                    </w:p>
                    <w:p w14:paraId="47A5ECDD" w14:textId="77777777" w:rsidR="00C720CA" w:rsidRPr="00134415" w:rsidRDefault="00C720CA" w:rsidP="00134415">
                      <w:pPr>
                        <w:pStyle w:val="Body"/>
                        <w:spacing w:after="0" w:line="276" w:lineRule="auto"/>
                        <w:jc w:val="both"/>
                        <w:rPr>
                          <w:rFonts w:asciiTheme="minorHAnsi" w:hAnsiTheme="minorHAnsi" w:cstheme="minorHAnsi"/>
                          <w:color w:val="FFFFFF" w:themeColor="background1"/>
                          <w:sz w:val="24"/>
                          <w:szCs w:val="24"/>
                        </w:rPr>
                      </w:pPr>
                      <w:r w:rsidRPr="00134415">
                        <w:rPr>
                          <w:rFonts w:asciiTheme="minorHAnsi" w:hAnsiTheme="minorHAnsi" w:cstheme="minorHAnsi"/>
                          <w:color w:val="FFFFFF" w:themeColor="background1"/>
                          <w:sz w:val="24"/>
                          <w:szCs w:val="24"/>
                        </w:rPr>
                        <w:t>This document outlines the general scope of your project based on the requirement</w:t>
                      </w:r>
                      <w:r>
                        <w:rPr>
                          <w:rFonts w:asciiTheme="minorHAnsi" w:hAnsiTheme="minorHAnsi" w:cstheme="minorHAnsi"/>
                          <w:color w:val="FFFFFF" w:themeColor="background1"/>
                          <w:sz w:val="24"/>
                          <w:szCs w:val="24"/>
                        </w:rPr>
                        <w:t>s</w:t>
                      </w:r>
                      <w:r w:rsidRPr="00134415">
                        <w:rPr>
                          <w:rFonts w:asciiTheme="minorHAnsi" w:hAnsiTheme="minorHAnsi" w:cstheme="minorHAnsi"/>
                          <w:color w:val="FFFFFF" w:themeColor="background1"/>
                          <w:sz w:val="24"/>
                          <w:szCs w:val="24"/>
                        </w:rPr>
                        <w:t xml:space="preserve"> provided and discussions to date. The main objective at this stage is to ensure that all parties agree upon the general scope, budget and schedule of the project prior to commencing work on subsequent stages (which can include in-depth planning if needed).   </w:t>
                      </w:r>
                    </w:p>
                    <w:p w14:paraId="437CB061" w14:textId="77777777" w:rsidR="00C720CA" w:rsidRPr="00134415" w:rsidRDefault="00C720CA" w:rsidP="00134415">
                      <w:pPr>
                        <w:pStyle w:val="Body"/>
                        <w:spacing w:after="0" w:line="276" w:lineRule="auto"/>
                        <w:ind w:right="-310"/>
                        <w:jc w:val="both"/>
                        <w:rPr>
                          <w:rFonts w:asciiTheme="minorHAnsi" w:hAnsiTheme="minorHAnsi" w:cstheme="minorHAnsi"/>
                          <w:color w:val="FFFFFF" w:themeColor="background1"/>
                          <w:sz w:val="24"/>
                          <w:szCs w:val="24"/>
                        </w:rPr>
                      </w:pPr>
                    </w:p>
                    <w:p w14:paraId="218747C4" w14:textId="77777777" w:rsidR="00C720CA" w:rsidRDefault="00C720CA" w:rsidP="00134415">
                      <w:pPr>
                        <w:pStyle w:val="Body"/>
                        <w:spacing w:after="0" w:line="276" w:lineRule="auto"/>
                        <w:jc w:val="both"/>
                        <w:rPr>
                          <w:rFonts w:asciiTheme="minorHAnsi" w:hAnsiTheme="minorHAnsi" w:cstheme="minorHAnsi"/>
                          <w:color w:val="FFFFFF" w:themeColor="background1"/>
                          <w:sz w:val="24"/>
                          <w:szCs w:val="24"/>
                        </w:rPr>
                      </w:pPr>
                      <w:r w:rsidRPr="00134415">
                        <w:rPr>
                          <w:rFonts w:asciiTheme="minorHAnsi" w:hAnsiTheme="minorHAnsi" w:cstheme="minorHAnsi"/>
                          <w:color w:val="FFFFFF" w:themeColor="background1"/>
                          <w:sz w:val="24"/>
                          <w:szCs w:val="24"/>
                        </w:rPr>
                        <w:t xml:space="preserve">Clients are urged to ensure that all the details contained within this document are clear and fully meet their requirements before </w:t>
                      </w:r>
                      <w:r>
                        <w:rPr>
                          <w:rFonts w:asciiTheme="minorHAnsi" w:hAnsiTheme="minorHAnsi" w:cstheme="minorHAnsi"/>
                          <w:color w:val="FFFFFF" w:themeColor="background1"/>
                          <w:sz w:val="24"/>
                          <w:szCs w:val="24"/>
                        </w:rPr>
                        <w:t>any</w:t>
                      </w:r>
                      <w:r w:rsidRPr="00134415">
                        <w:rPr>
                          <w:rFonts w:asciiTheme="minorHAnsi" w:hAnsiTheme="minorHAnsi" w:cstheme="minorHAnsi"/>
                          <w:color w:val="FFFFFF" w:themeColor="background1"/>
                          <w:sz w:val="24"/>
                          <w:szCs w:val="24"/>
                        </w:rPr>
                        <w:t xml:space="preserve"> work commences. Timescales mentioned only cover the scope listed, if this changes, costs and timings will change accordingly.</w:t>
                      </w:r>
                    </w:p>
                    <w:p w14:paraId="5DD8EB77" w14:textId="77777777" w:rsidR="00C720CA" w:rsidRPr="00134415" w:rsidRDefault="00C720CA" w:rsidP="00134415">
                      <w:pPr>
                        <w:pStyle w:val="Body"/>
                        <w:spacing w:after="0" w:line="276" w:lineRule="auto"/>
                        <w:jc w:val="both"/>
                        <w:rPr>
                          <w:rFonts w:asciiTheme="minorHAnsi" w:hAnsiTheme="minorHAnsi" w:cstheme="minorHAnsi"/>
                          <w:color w:val="FFFFFF" w:themeColor="background1"/>
                          <w:sz w:val="24"/>
                          <w:szCs w:val="24"/>
                        </w:rPr>
                      </w:pPr>
                    </w:p>
                    <w:p w14:paraId="65CE1616" w14:textId="77777777" w:rsidR="00C720CA" w:rsidRPr="00134415" w:rsidRDefault="00C720CA" w:rsidP="00134415">
                      <w:pPr>
                        <w:pStyle w:val="Body"/>
                        <w:spacing w:after="0" w:line="276" w:lineRule="auto"/>
                        <w:jc w:val="both"/>
                        <w:rPr>
                          <w:rFonts w:asciiTheme="minorHAnsi" w:hAnsiTheme="minorHAnsi" w:cstheme="minorHAnsi"/>
                          <w:color w:val="404040" w:themeColor="text1" w:themeTint="BF"/>
                          <w:sz w:val="24"/>
                          <w:szCs w:val="24"/>
                        </w:rPr>
                      </w:pPr>
                      <w:r w:rsidRPr="00134415">
                        <w:rPr>
                          <w:rFonts w:asciiTheme="minorHAnsi" w:hAnsiTheme="minorHAnsi" w:cstheme="minorHAnsi"/>
                          <w:color w:val="FFFFFF" w:themeColor="background1"/>
                          <w:sz w:val="24"/>
                          <w:szCs w:val="24"/>
                        </w:rPr>
                        <w:t>Once you are happy contact us and we will progress into the next stages. This may include further detailing requirements and functionality or it may go straight into design. This will depend on the nature of the project</w:t>
                      </w:r>
                      <w:r w:rsidRPr="00134415">
                        <w:rPr>
                          <w:rFonts w:asciiTheme="minorHAnsi" w:hAnsiTheme="minorHAnsi" w:cstheme="minorHAnsi"/>
                          <w:color w:val="404040" w:themeColor="text1" w:themeTint="BF"/>
                          <w:sz w:val="24"/>
                          <w:szCs w:val="24"/>
                        </w:rPr>
                        <w:t xml:space="preserve">. </w:t>
                      </w:r>
                      <w:bookmarkStart w:id="6" w:name="__RefHeading__3142_1437505557"/>
                      <w:bookmarkEnd w:id="6"/>
                    </w:p>
                    <w:p w14:paraId="2E322C60" w14:textId="77777777" w:rsidR="00C720CA" w:rsidRDefault="00C720CA"/>
                  </w:txbxContent>
                </v:textbox>
                <w10:wrap type="square" anchorx="margin"/>
              </v:shape>
            </w:pict>
          </mc:Fallback>
        </mc:AlternateContent>
      </w:r>
      <w:r w:rsidR="008A27BD">
        <w:rPr>
          <w:noProof/>
          <w:lang w:val="en-IN" w:eastAsia="en-IN"/>
        </w:rPr>
        <mc:AlternateContent>
          <mc:Choice Requires="wps">
            <w:drawing>
              <wp:anchor distT="0" distB="0" distL="114300" distR="114300" simplePos="0" relativeHeight="251658239" behindDoc="0" locked="0" layoutInCell="1" allowOverlap="1" wp14:anchorId="0AF6FF7F" wp14:editId="40B4565F">
                <wp:simplePos x="0" y="0"/>
                <wp:positionH relativeFrom="margin">
                  <wp:align>right</wp:align>
                </wp:positionH>
                <wp:positionV relativeFrom="paragraph">
                  <wp:posOffset>236220</wp:posOffset>
                </wp:positionV>
                <wp:extent cx="6835140" cy="3124200"/>
                <wp:effectExtent l="0" t="0" r="381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3124200"/>
                        </a:xfrm>
                        <a:prstGeom prst="rect">
                          <a:avLst/>
                        </a:prstGeom>
                        <a:solidFill>
                          <a:srgbClr val="5791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B8B0E" id="Rectangle 58" o:spid="_x0000_s1026" style="position:absolute;margin-left:487pt;margin-top:18.6pt;width:538.2pt;height:246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" fillcolor="#579199" stroked="f" strokeweight="1pt">
                <v:path arrowok="t"/>
                <w10:wrap anchorx="margin"/>
              </v:rect>
            </w:pict>
          </mc:Fallback>
        </mc:AlternateContent>
      </w:r>
      <w:bookmarkStart w:id="7" w:name="_Toc533069516"/>
      <w:bookmarkEnd w:id="3"/>
    </w:p>
    <w:p w14:paraId="297E8F3F" w14:textId="77777777" w:rsidR="0011199D" w:rsidRDefault="0011199D" w:rsidP="0011199D">
      <w:pPr>
        <w:rPr>
          <w:rFonts w:cstheme="minorHAnsi"/>
          <w:color w:val="404040" w:themeColor="text1" w:themeTint="BF"/>
        </w:rPr>
      </w:pPr>
    </w:p>
    <w:p w14:paraId="774A3A80" w14:textId="77777777" w:rsidR="0011199D" w:rsidRDefault="0011199D" w:rsidP="00CA6E19">
      <w:pPr>
        <w:pStyle w:val="Heading1"/>
        <w:spacing w:after="240"/>
      </w:pPr>
      <w:bookmarkStart w:id="8" w:name="_Toc533069517"/>
      <w:bookmarkStart w:id="9" w:name="_Toc22843545"/>
      <w:bookmarkEnd w:id="7"/>
      <w:r>
        <w:t>Project Objective</w:t>
      </w:r>
      <w:bookmarkEnd w:id="9"/>
    </w:p>
    <w:bookmarkEnd w:id="8"/>
    <w:p w14:paraId="405E4DA1" w14:textId="0B3C94D3" w:rsidR="00563E9C" w:rsidRPr="00563E9C" w:rsidRDefault="00563E9C" w:rsidP="00563E9C">
      <w:pPr>
        <w:jc w:val="both"/>
      </w:pPr>
      <w:r w:rsidRPr="00563E9C">
        <w:t xml:space="preserve">The objective of the project is to create a platform for </w:t>
      </w:r>
      <w:r w:rsidR="00DD72E2">
        <w:t xml:space="preserve">staff </w:t>
      </w:r>
      <w:r w:rsidRPr="00563E9C">
        <w:t xml:space="preserve">and </w:t>
      </w:r>
      <w:r w:rsidR="00DD72E2">
        <w:t>client</w:t>
      </w:r>
      <w:r w:rsidRPr="00563E9C">
        <w:t xml:space="preserve">. </w:t>
      </w:r>
      <w:r w:rsidR="00DD72E2">
        <w:t>Staff</w:t>
      </w:r>
      <w:r w:rsidRPr="00563E9C">
        <w:t xml:space="preserve"> and </w:t>
      </w:r>
      <w:r w:rsidR="00DD72E2">
        <w:t>client</w:t>
      </w:r>
      <w:r w:rsidRPr="00563E9C">
        <w:t xml:space="preserve"> can create and edit their profiles and list/search for the jobs.</w:t>
      </w:r>
    </w:p>
    <w:p w14:paraId="7CD4DFEB" w14:textId="166B0013" w:rsidR="00563E9C" w:rsidRPr="00563E9C" w:rsidRDefault="00DD72E2" w:rsidP="00563E9C">
      <w:pPr>
        <w:jc w:val="both"/>
      </w:pPr>
      <w:r>
        <w:t xml:space="preserve">Clients </w:t>
      </w:r>
      <w:r w:rsidR="00563E9C" w:rsidRPr="00563E9C">
        <w:t>can post their job on the website. These listings will be manually approved and posted by the admin. Once a listing</w:t>
      </w:r>
      <w:r>
        <w:t xml:space="preserve"> has been posted by the client</w:t>
      </w:r>
      <w:r w:rsidR="00563E9C" w:rsidRPr="00563E9C">
        <w:t xml:space="preserve">, then it could be easily searched and accessible to </w:t>
      </w:r>
      <w:r>
        <w:t>staff</w:t>
      </w:r>
      <w:r w:rsidR="00563E9C" w:rsidRPr="00563E9C">
        <w:t xml:space="preserve"> </w:t>
      </w:r>
      <w:r>
        <w:t xml:space="preserve">member </w:t>
      </w:r>
      <w:r w:rsidR="00563E9C" w:rsidRPr="00563E9C">
        <w:t xml:space="preserve">who can further apply on it. A </w:t>
      </w:r>
      <w:r>
        <w:t>staff member</w:t>
      </w:r>
      <w:r w:rsidR="00563E9C" w:rsidRPr="00563E9C">
        <w:t xml:space="preserve"> can also browse various job categories and can view available jobs within that category. Website will have some information content pages.</w:t>
      </w:r>
    </w:p>
    <w:p w14:paraId="0D9F30B0" w14:textId="764B428A" w:rsidR="00563E9C" w:rsidRDefault="00DD72E2" w:rsidP="00563E9C">
      <w:pPr>
        <w:jc w:val="both"/>
      </w:pPr>
      <w:r>
        <w:t>Staff member</w:t>
      </w:r>
      <w:r w:rsidR="00563E9C" w:rsidRPr="00563E9C">
        <w:t xml:space="preserve"> will</w:t>
      </w:r>
      <w:r>
        <w:t xml:space="preserve"> search the jobs and raise the job request which will be approved by the admin</w:t>
      </w:r>
      <w:r w:rsidR="00563E9C" w:rsidRPr="00563E9C">
        <w:t xml:space="preserve">. </w:t>
      </w:r>
    </w:p>
    <w:p w14:paraId="1596663D" w14:textId="2ED1CDF9" w:rsidR="00DD72E2" w:rsidRDefault="00DD72E2" w:rsidP="00DD72E2">
      <w:pPr>
        <w:spacing w:before="100" w:beforeAutospacing="1" w:after="100" w:afterAutospacing="1" w:line="240" w:lineRule="auto"/>
        <w:rPr>
          <w:rFonts w:eastAsia="Times New Roman"/>
          <w:lang w:val="en-GB"/>
        </w:rPr>
      </w:pPr>
      <w:r>
        <w:t>Staff member</w:t>
      </w:r>
      <w:r>
        <w:rPr>
          <w:rFonts w:eastAsia="Times New Roman"/>
          <w:lang w:val="en-GB"/>
        </w:rPr>
        <w:t xml:space="preserve"> can propose themselves (put their names down) for any available work they are interested in after logging in. Admin too can propose any staff who have uploaded their </w:t>
      </w:r>
      <w:r>
        <w:rPr>
          <w:rFonts w:eastAsia="Times New Roman"/>
          <w:b/>
          <w:bCs/>
          <w:lang w:val="en-GB"/>
        </w:rPr>
        <w:t>availability</w:t>
      </w:r>
      <w:r>
        <w:rPr>
          <w:rFonts w:eastAsia="Times New Roman"/>
          <w:lang w:val="en-GB"/>
        </w:rPr>
        <w:t xml:space="preserve"> for work</w:t>
      </w:r>
      <w:r w:rsidR="00B215B3">
        <w:rPr>
          <w:rFonts w:eastAsia="Times New Roman"/>
          <w:lang w:val="en-GB"/>
        </w:rPr>
        <w:t>.</w:t>
      </w:r>
    </w:p>
    <w:p w14:paraId="726F9DFE" w14:textId="41D78327" w:rsidR="00C92CA2" w:rsidRDefault="00563E9C" w:rsidP="00563E9C">
      <w:r w:rsidRPr="00563E9C">
        <w:t xml:space="preserve">Further scope of the system includes an admin panel, through which the Website insight can be managed. </w:t>
      </w:r>
    </w:p>
    <w:p w14:paraId="3D997AD0" w14:textId="77777777" w:rsidR="00563E9C" w:rsidRDefault="00563E9C" w:rsidP="00563E9C"/>
    <w:p w14:paraId="3F0D03AC" w14:textId="77777777" w:rsidR="0027168A" w:rsidRDefault="00594C60" w:rsidP="00913D39">
      <w:pPr>
        <w:pStyle w:val="Heading1"/>
      </w:pPr>
      <w:bookmarkStart w:id="10" w:name="_Toc22843546"/>
      <w:r>
        <w:t>Scope of Work</w:t>
      </w:r>
      <w:bookmarkEnd w:id="10"/>
    </w:p>
    <w:p w14:paraId="7152B4A0" w14:textId="2BDF3C33" w:rsidR="007E541C" w:rsidRPr="007E541C" w:rsidRDefault="006854B4" w:rsidP="007E541C">
      <w:r>
        <w:t xml:space="preserve">The scope of work include the development of </w:t>
      </w:r>
      <w:r w:rsidR="00563E9C">
        <w:t xml:space="preserve">job portal for </w:t>
      </w:r>
      <w:r w:rsidR="00532B2E">
        <w:t xml:space="preserve">staff </w:t>
      </w:r>
      <w:r w:rsidR="00B215B3">
        <w:t>member</w:t>
      </w:r>
      <w:r w:rsidR="00563E9C">
        <w:t xml:space="preserve"> </w:t>
      </w:r>
      <w:r w:rsidR="00532B2E">
        <w:t xml:space="preserve">and clients </w:t>
      </w:r>
      <w:r w:rsidR="00563E9C">
        <w:t>in website.</w:t>
      </w:r>
    </w:p>
    <w:p w14:paraId="0CE8417C" w14:textId="77777777" w:rsidR="00AD72E9" w:rsidRDefault="00AD72E9" w:rsidP="009C76E5">
      <w:pPr>
        <w:pStyle w:val="Heading2"/>
      </w:pPr>
      <w:bookmarkStart w:id="11" w:name="_Toc22843547"/>
      <w:r w:rsidRPr="009C76E5">
        <w:lastRenderedPageBreak/>
        <w:t>Deliverables</w:t>
      </w:r>
      <w:bookmarkEnd w:id="11"/>
    </w:p>
    <w:tbl>
      <w:tblPr>
        <w:tblStyle w:val="TableGrid"/>
        <w:tblW w:w="9468"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33"/>
        <w:gridCol w:w="3644"/>
        <w:gridCol w:w="1847"/>
        <w:gridCol w:w="3544"/>
      </w:tblGrid>
      <w:tr w:rsidR="006A4C82" w14:paraId="12500888" w14:textId="77777777" w:rsidTr="00373300">
        <w:trPr>
          <w:trHeight w:val="417"/>
        </w:trPr>
        <w:tc>
          <w:tcPr>
            <w:tcW w:w="433" w:type="dxa"/>
            <w:shd w:val="clear" w:color="auto" w:fill="7F7F7F" w:themeFill="text1" w:themeFillTint="80"/>
            <w:vAlign w:val="center"/>
          </w:tcPr>
          <w:p w14:paraId="4524E021" w14:textId="77777777" w:rsidR="006A4C82" w:rsidRPr="009D6324" w:rsidRDefault="006A4C82" w:rsidP="00FF71F6">
            <w:pPr>
              <w:jc w:val="center"/>
              <w:rPr>
                <w:b/>
                <w:color w:val="FFFFFF" w:themeColor="background1"/>
                <w:sz w:val="24"/>
                <w:szCs w:val="24"/>
              </w:rPr>
            </w:pPr>
          </w:p>
        </w:tc>
        <w:tc>
          <w:tcPr>
            <w:tcW w:w="3644" w:type="dxa"/>
            <w:shd w:val="clear" w:color="auto" w:fill="7F7F7F" w:themeFill="text1" w:themeFillTint="80"/>
            <w:vAlign w:val="center"/>
          </w:tcPr>
          <w:p w14:paraId="32B720AA" w14:textId="77777777" w:rsidR="006A4C82" w:rsidRDefault="006A4C82" w:rsidP="00E745A9">
            <w:pPr>
              <w:jc w:val="center"/>
              <w:rPr>
                <w:b/>
                <w:color w:val="FFFFFF" w:themeColor="background1"/>
                <w:sz w:val="24"/>
                <w:szCs w:val="24"/>
              </w:rPr>
            </w:pPr>
            <w:r>
              <w:rPr>
                <w:b/>
                <w:color w:val="FFFFFF" w:themeColor="background1"/>
                <w:sz w:val="24"/>
                <w:szCs w:val="24"/>
              </w:rPr>
              <w:t>Item</w:t>
            </w:r>
          </w:p>
        </w:tc>
        <w:tc>
          <w:tcPr>
            <w:tcW w:w="1847" w:type="dxa"/>
            <w:shd w:val="clear" w:color="auto" w:fill="7F7F7F" w:themeFill="text1" w:themeFillTint="80"/>
            <w:vAlign w:val="center"/>
          </w:tcPr>
          <w:p w14:paraId="366CE8F5" w14:textId="77777777" w:rsidR="006A4C82" w:rsidRPr="009D6324" w:rsidRDefault="006A4C82" w:rsidP="00E745A9">
            <w:pPr>
              <w:jc w:val="center"/>
              <w:rPr>
                <w:b/>
                <w:color w:val="FFFFFF" w:themeColor="background1"/>
                <w:sz w:val="24"/>
                <w:szCs w:val="24"/>
              </w:rPr>
            </w:pPr>
            <w:r>
              <w:rPr>
                <w:b/>
                <w:color w:val="FFFFFF" w:themeColor="background1"/>
                <w:sz w:val="24"/>
                <w:szCs w:val="24"/>
              </w:rPr>
              <w:t>User</w:t>
            </w:r>
          </w:p>
        </w:tc>
        <w:tc>
          <w:tcPr>
            <w:tcW w:w="3544" w:type="dxa"/>
            <w:shd w:val="clear" w:color="auto" w:fill="7F7F7F" w:themeFill="text1" w:themeFillTint="80"/>
            <w:vAlign w:val="center"/>
          </w:tcPr>
          <w:p w14:paraId="0B31D89F" w14:textId="77777777" w:rsidR="006A4C82" w:rsidRDefault="006A4C82" w:rsidP="00E745A9">
            <w:pPr>
              <w:jc w:val="center"/>
              <w:rPr>
                <w:b/>
                <w:color w:val="FFFFFF" w:themeColor="background1"/>
                <w:sz w:val="24"/>
                <w:szCs w:val="24"/>
              </w:rPr>
            </w:pPr>
            <w:r>
              <w:rPr>
                <w:b/>
                <w:color w:val="FFFFFF" w:themeColor="background1"/>
                <w:sz w:val="24"/>
                <w:szCs w:val="24"/>
              </w:rPr>
              <w:t>Device/Platform</w:t>
            </w:r>
          </w:p>
        </w:tc>
      </w:tr>
      <w:tr w:rsidR="00BE6751" w14:paraId="1ADA74E1" w14:textId="77777777" w:rsidTr="00373300">
        <w:trPr>
          <w:trHeight w:val="434"/>
        </w:trPr>
        <w:tc>
          <w:tcPr>
            <w:tcW w:w="433" w:type="dxa"/>
            <w:shd w:val="clear" w:color="auto" w:fill="D9D9D9" w:themeFill="background1" w:themeFillShade="D9"/>
            <w:vAlign w:val="center"/>
          </w:tcPr>
          <w:p w14:paraId="236408CC" w14:textId="77777777" w:rsidR="00BE6751" w:rsidRDefault="00BE6751" w:rsidP="00BE6751">
            <w:pPr>
              <w:jc w:val="center"/>
            </w:pPr>
            <w:r>
              <w:t>1</w:t>
            </w:r>
          </w:p>
        </w:tc>
        <w:tc>
          <w:tcPr>
            <w:tcW w:w="3644" w:type="dxa"/>
            <w:shd w:val="clear" w:color="auto" w:fill="D9D9D9" w:themeFill="background1" w:themeFillShade="D9"/>
            <w:vAlign w:val="center"/>
          </w:tcPr>
          <w:p w14:paraId="4FB24736" w14:textId="48E0E3C6" w:rsidR="00BE6751" w:rsidRDefault="000802EB" w:rsidP="00BE6751">
            <w:pPr>
              <w:jc w:val="center"/>
            </w:pPr>
            <w:r>
              <w:t xml:space="preserve">Website </w:t>
            </w:r>
            <w:r w:rsidR="00BE6751">
              <w:t>Designing</w:t>
            </w:r>
          </w:p>
        </w:tc>
        <w:tc>
          <w:tcPr>
            <w:tcW w:w="1847" w:type="dxa"/>
            <w:shd w:val="clear" w:color="auto" w:fill="D9D9D9" w:themeFill="background1" w:themeFillShade="D9"/>
            <w:vAlign w:val="center"/>
          </w:tcPr>
          <w:p w14:paraId="0562B8F0" w14:textId="2433D381" w:rsidR="00BE6751" w:rsidRDefault="00B215B3" w:rsidP="00BE6751">
            <w:pPr>
              <w:jc w:val="center"/>
            </w:pPr>
            <w:r>
              <w:t>Client/Staff Member</w:t>
            </w:r>
          </w:p>
        </w:tc>
        <w:tc>
          <w:tcPr>
            <w:tcW w:w="3544" w:type="dxa"/>
            <w:shd w:val="clear" w:color="auto" w:fill="D9D9D9" w:themeFill="background1" w:themeFillShade="D9"/>
            <w:vAlign w:val="center"/>
          </w:tcPr>
          <w:p w14:paraId="375D8C41" w14:textId="77777777" w:rsidR="00BE6751" w:rsidRDefault="00BE6751" w:rsidP="00BE6751">
            <w:pPr>
              <w:jc w:val="center"/>
            </w:pPr>
            <w:r>
              <w:t>Adobe Photoshop</w:t>
            </w:r>
          </w:p>
        </w:tc>
      </w:tr>
      <w:tr w:rsidR="00BE6751" w14:paraId="0E655D48" w14:textId="77777777" w:rsidTr="00373300">
        <w:trPr>
          <w:trHeight w:val="434"/>
        </w:trPr>
        <w:tc>
          <w:tcPr>
            <w:tcW w:w="433" w:type="dxa"/>
            <w:shd w:val="clear" w:color="auto" w:fill="D9D9D9" w:themeFill="background1" w:themeFillShade="D9"/>
            <w:vAlign w:val="center"/>
          </w:tcPr>
          <w:p w14:paraId="701997E2" w14:textId="46C69163" w:rsidR="00BE6751" w:rsidRDefault="00C339AE" w:rsidP="00BE6751">
            <w:pPr>
              <w:jc w:val="center"/>
            </w:pPr>
            <w:r>
              <w:t>2</w:t>
            </w:r>
          </w:p>
        </w:tc>
        <w:tc>
          <w:tcPr>
            <w:tcW w:w="3644" w:type="dxa"/>
            <w:shd w:val="clear" w:color="auto" w:fill="D9D9D9" w:themeFill="background1" w:themeFillShade="D9"/>
            <w:vAlign w:val="center"/>
          </w:tcPr>
          <w:p w14:paraId="20E4AD78" w14:textId="4AC46EA3" w:rsidR="00BE6751" w:rsidRDefault="00BE6751" w:rsidP="00BE6751">
            <w:pPr>
              <w:jc w:val="center"/>
            </w:pPr>
            <w:r>
              <w:t xml:space="preserve">Complete backend </w:t>
            </w:r>
          </w:p>
          <w:p w14:paraId="7FDF8B83" w14:textId="77777777" w:rsidR="00BE6751" w:rsidRDefault="00BE6751" w:rsidP="00BE6751">
            <w:pPr>
              <w:jc w:val="center"/>
            </w:pPr>
            <w:r>
              <w:t>(source code)</w:t>
            </w:r>
          </w:p>
        </w:tc>
        <w:tc>
          <w:tcPr>
            <w:tcW w:w="1847" w:type="dxa"/>
            <w:shd w:val="clear" w:color="auto" w:fill="D9D9D9" w:themeFill="background1" w:themeFillShade="D9"/>
            <w:vAlign w:val="center"/>
          </w:tcPr>
          <w:p w14:paraId="3DF82643" w14:textId="647B9AA5" w:rsidR="00BE6751" w:rsidRDefault="000802EB" w:rsidP="00BE6751">
            <w:pPr>
              <w:jc w:val="center"/>
            </w:pPr>
            <w:r>
              <w:t xml:space="preserve">Web </w:t>
            </w:r>
            <w:r w:rsidR="00BE6751">
              <w:t>Application Admin</w:t>
            </w:r>
          </w:p>
        </w:tc>
        <w:tc>
          <w:tcPr>
            <w:tcW w:w="3544" w:type="dxa"/>
            <w:shd w:val="clear" w:color="auto" w:fill="D9D9D9" w:themeFill="background1" w:themeFillShade="D9"/>
            <w:vAlign w:val="center"/>
          </w:tcPr>
          <w:p w14:paraId="73E0B3F9" w14:textId="77777777" w:rsidR="00BE6751" w:rsidRDefault="00BE6751" w:rsidP="00BE6751">
            <w:pPr>
              <w:jc w:val="center"/>
            </w:pPr>
            <w:r>
              <w:t>Admin Panel</w:t>
            </w:r>
          </w:p>
        </w:tc>
      </w:tr>
      <w:tr w:rsidR="00BE6751" w14:paraId="5EA6610D" w14:textId="77777777" w:rsidTr="00373300">
        <w:trPr>
          <w:trHeight w:val="434"/>
        </w:trPr>
        <w:tc>
          <w:tcPr>
            <w:tcW w:w="433" w:type="dxa"/>
            <w:shd w:val="clear" w:color="auto" w:fill="D9D9D9" w:themeFill="background1" w:themeFillShade="D9"/>
            <w:vAlign w:val="center"/>
          </w:tcPr>
          <w:p w14:paraId="61B85684" w14:textId="784D50FF" w:rsidR="00BE6751" w:rsidRDefault="0039584A" w:rsidP="00BE6751">
            <w:pPr>
              <w:jc w:val="center"/>
            </w:pPr>
            <w:r>
              <w:t>3</w:t>
            </w:r>
          </w:p>
        </w:tc>
        <w:tc>
          <w:tcPr>
            <w:tcW w:w="3644" w:type="dxa"/>
            <w:shd w:val="clear" w:color="auto" w:fill="D9D9D9" w:themeFill="background1" w:themeFillShade="D9"/>
            <w:vAlign w:val="center"/>
          </w:tcPr>
          <w:p w14:paraId="77DBEB1A" w14:textId="77777777" w:rsidR="00BE6751" w:rsidRDefault="00BE6751" w:rsidP="00BE6751">
            <w:pPr>
              <w:jc w:val="center"/>
            </w:pPr>
            <w:r>
              <w:t>Database</w:t>
            </w:r>
          </w:p>
        </w:tc>
        <w:tc>
          <w:tcPr>
            <w:tcW w:w="1847" w:type="dxa"/>
            <w:shd w:val="clear" w:color="auto" w:fill="D9D9D9" w:themeFill="background1" w:themeFillShade="D9"/>
            <w:vAlign w:val="center"/>
          </w:tcPr>
          <w:p w14:paraId="4AD74CE4" w14:textId="77777777" w:rsidR="00BE6751" w:rsidRDefault="00BE6751" w:rsidP="00BE6751">
            <w:pPr>
              <w:jc w:val="center"/>
            </w:pPr>
            <w:r>
              <w:t>-</w:t>
            </w:r>
          </w:p>
        </w:tc>
        <w:tc>
          <w:tcPr>
            <w:tcW w:w="3544" w:type="dxa"/>
            <w:shd w:val="clear" w:color="auto" w:fill="D9D9D9" w:themeFill="background1" w:themeFillShade="D9"/>
            <w:vAlign w:val="center"/>
          </w:tcPr>
          <w:p w14:paraId="40AD97D3" w14:textId="6E2F8006" w:rsidR="00BE6751" w:rsidRDefault="00B215B3" w:rsidP="00B215B3">
            <w:pPr>
              <w:jc w:val="center"/>
            </w:pPr>
            <w:r>
              <w:t>MySQL</w:t>
            </w:r>
          </w:p>
        </w:tc>
      </w:tr>
    </w:tbl>
    <w:p w14:paraId="2FE6230A" w14:textId="77777777" w:rsidR="00892CD0" w:rsidRDefault="00892CD0" w:rsidP="00B13D5F"/>
    <w:p w14:paraId="2ADAFF04" w14:textId="77777777" w:rsidR="00892CD0" w:rsidRDefault="00892CD0" w:rsidP="00B13D5F"/>
    <w:p w14:paraId="2E7601C3" w14:textId="77777777" w:rsidR="00892CD0" w:rsidRDefault="00892CD0" w:rsidP="00892CD0">
      <w:pPr>
        <w:pStyle w:val="Heading2"/>
      </w:pPr>
      <w:bookmarkStart w:id="12" w:name="_Toc22843548"/>
      <w:r>
        <w:t>Receiv</w:t>
      </w:r>
      <w:r w:rsidRPr="009C76E5">
        <w:t>ables</w:t>
      </w:r>
      <w:bookmarkEnd w:id="12"/>
    </w:p>
    <w:tbl>
      <w:tblPr>
        <w:tblStyle w:val="TableGrid"/>
        <w:tblW w:w="7341"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33"/>
        <w:gridCol w:w="3644"/>
        <w:gridCol w:w="3264"/>
      </w:tblGrid>
      <w:tr w:rsidR="00892CD0" w14:paraId="706E3A30" w14:textId="77777777" w:rsidTr="00892CD0">
        <w:trPr>
          <w:trHeight w:val="417"/>
        </w:trPr>
        <w:tc>
          <w:tcPr>
            <w:tcW w:w="433" w:type="dxa"/>
            <w:shd w:val="clear" w:color="auto" w:fill="7F7F7F" w:themeFill="text1" w:themeFillTint="80"/>
            <w:vAlign w:val="center"/>
          </w:tcPr>
          <w:p w14:paraId="002E705C" w14:textId="77777777" w:rsidR="00892CD0" w:rsidRPr="009D6324" w:rsidRDefault="00892CD0" w:rsidP="00892CD0">
            <w:pPr>
              <w:jc w:val="center"/>
              <w:rPr>
                <w:b/>
                <w:color w:val="FFFFFF" w:themeColor="background1"/>
                <w:sz w:val="24"/>
                <w:szCs w:val="24"/>
              </w:rPr>
            </w:pPr>
          </w:p>
        </w:tc>
        <w:tc>
          <w:tcPr>
            <w:tcW w:w="3644" w:type="dxa"/>
            <w:shd w:val="clear" w:color="auto" w:fill="7F7F7F" w:themeFill="text1" w:themeFillTint="80"/>
            <w:vAlign w:val="center"/>
          </w:tcPr>
          <w:p w14:paraId="109916B9" w14:textId="77777777" w:rsidR="00892CD0" w:rsidRDefault="00892CD0" w:rsidP="00892CD0">
            <w:pPr>
              <w:jc w:val="center"/>
              <w:rPr>
                <w:b/>
                <w:color w:val="FFFFFF" w:themeColor="background1"/>
                <w:sz w:val="24"/>
                <w:szCs w:val="24"/>
              </w:rPr>
            </w:pPr>
            <w:r>
              <w:rPr>
                <w:b/>
                <w:color w:val="FFFFFF" w:themeColor="background1"/>
                <w:sz w:val="24"/>
                <w:szCs w:val="24"/>
              </w:rPr>
              <w:t>Item</w:t>
            </w:r>
          </w:p>
        </w:tc>
        <w:tc>
          <w:tcPr>
            <w:tcW w:w="3264" w:type="dxa"/>
            <w:shd w:val="clear" w:color="auto" w:fill="7F7F7F" w:themeFill="text1" w:themeFillTint="80"/>
            <w:vAlign w:val="center"/>
          </w:tcPr>
          <w:p w14:paraId="5C096B82" w14:textId="77777777" w:rsidR="00892CD0" w:rsidRPr="009D6324" w:rsidRDefault="00892CD0" w:rsidP="00892CD0">
            <w:pPr>
              <w:jc w:val="center"/>
              <w:rPr>
                <w:b/>
                <w:color w:val="FFFFFF" w:themeColor="background1"/>
                <w:sz w:val="24"/>
                <w:szCs w:val="24"/>
              </w:rPr>
            </w:pPr>
            <w:r>
              <w:rPr>
                <w:b/>
                <w:color w:val="FFFFFF" w:themeColor="background1"/>
                <w:sz w:val="24"/>
                <w:szCs w:val="24"/>
              </w:rPr>
              <w:t>User</w:t>
            </w:r>
          </w:p>
        </w:tc>
      </w:tr>
      <w:tr w:rsidR="00892CD0" w14:paraId="399005DA" w14:textId="77777777" w:rsidTr="00892CD0">
        <w:trPr>
          <w:trHeight w:val="335"/>
        </w:trPr>
        <w:tc>
          <w:tcPr>
            <w:tcW w:w="433" w:type="dxa"/>
            <w:shd w:val="clear" w:color="auto" w:fill="D9D9D9" w:themeFill="background1" w:themeFillShade="D9"/>
            <w:vAlign w:val="center"/>
          </w:tcPr>
          <w:p w14:paraId="39EA4B37" w14:textId="1470AB6B" w:rsidR="00892CD0" w:rsidRDefault="00B215B3" w:rsidP="00892CD0">
            <w:pPr>
              <w:jc w:val="center"/>
            </w:pPr>
            <w:r>
              <w:t>1</w:t>
            </w:r>
          </w:p>
        </w:tc>
        <w:tc>
          <w:tcPr>
            <w:tcW w:w="3644" w:type="dxa"/>
            <w:shd w:val="clear" w:color="auto" w:fill="D9D9D9" w:themeFill="background1" w:themeFillShade="D9"/>
            <w:vAlign w:val="center"/>
          </w:tcPr>
          <w:p w14:paraId="6C544DFA" w14:textId="416CDC2C" w:rsidR="00892CD0" w:rsidRPr="00E73CA6" w:rsidRDefault="00892CD0" w:rsidP="00F266F4">
            <w:pPr>
              <w:jc w:val="center"/>
              <w:rPr>
                <w:rFonts w:eastAsia="Times New Roman"/>
              </w:rPr>
            </w:pPr>
            <w:r w:rsidRPr="00E73CA6">
              <w:rPr>
                <w:rFonts w:eastAsia="Times New Roman"/>
              </w:rPr>
              <w:t>Hosting</w:t>
            </w:r>
            <w:r w:rsidR="00B215B3">
              <w:rPr>
                <w:rFonts w:eastAsia="Times New Roman"/>
              </w:rPr>
              <w:t>/Domain</w:t>
            </w:r>
            <w:r w:rsidRPr="00E73CA6">
              <w:rPr>
                <w:rFonts w:eastAsia="Times New Roman"/>
              </w:rPr>
              <w:t xml:space="preserve"> details</w:t>
            </w:r>
          </w:p>
          <w:p w14:paraId="79405738" w14:textId="77777777" w:rsidR="00892CD0" w:rsidRDefault="00892CD0" w:rsidP="00F266F4">
            <w:pPr>
              <w:jc w:val="center"/>
            </w:pPr>
          </w:p>
        </w:tc>
        <w:tc>
          <w:tcPr>
            <w:tcW w:w="3264" w:type="dxa"/>
            <w:shd w:val="clear" w:color="auto" w:fill="D9D9D9" w:themeFill="background1" w:themeFillShade="D9"/>
            <w:vAlign w:val="center"/>
          </w:tcPr>
          <w:p w14:paraId="345EF2A9" w14:textId="77777777" w:rsidR="00892CD0" w:rsidRDefault="00892CD0" w:rsidP="00892CD0">
            <w:pPr>
              <w:jc w:val="center"/>
            </w:pPr>
            <w:r>
              <w:t>Client</w:t>
            </w:r>
          </w:p>
        </w:tc>
      </w:tr>
      <w:tr w:rsidR="00892CD0" w14:paraId="5E02D47A" w14:textId="77777777" w:rsidTr="00892CD0">
        <w:trPr>
          <w:trHeight w:val="434"/>
        </w:trPr>
        <w:tc>
          <w:tcPr>
            <w:tcW w:w="433" w:type="dxa"/>
            <w:shd w:val="clear" w:color="auto" w:fill="D9D9D9" w:themeFill="background1" w:themeFillShade="D9"/>
            <w:vAlign w:val="center"/>
          </w:tcPr>
          <w:p w14:paraId="3523F4BC" w14:textId="5BF957DF" w:rsidR="00892CD0" w:rsidRDefault="00286CFA" w:rsidP="00892CD0">
            <w:pPr>
              <w:jc w:val="center"/>
            </w:pPr>
            <w:r>
              <w:t>2</w:t>
            </w:r>
          </w:p>
        </w:tc>
        <w:tc>
          <w:tcPr>
            <w:tcW w:w="3644" w:type="dxa"/>
            <w:shd w:val="clear" w:color="auto" w:fill="D9D9D9" w:themeFill="background1" w:themeFillShade="D9"/>
            <w:vAlign w:val="center"/>
          </w:tcPr>
          <w:p w14:paraId="3F70AF62" w14:textId="77777777" w:rsidR="00E73CA6" w:rsidRDefault="00E73CA6" w:rsidP="00F266F4">
            <w:pPr>
              <w:jc w:val="center"/>
              <w:rPr>
                <w:rFonts w:eastAsia="Times New Roman"/>
              </w:rPr>
            </w:pPr>
            <w:r>
              <w:rPr>
                <w:rFonts w:eastAsia="Times New Roman"/>
              </w:rPr>
              <w:t>Google Map Account</w:t>
            </w:r>
          </w:p>
          <w:p w14:paraId="61050955" w14:textId="77777777" w:rsidR="00892CD0" w:rsidRDefault="00892CD0" w:rsidP="00F266F4">
            <w:pPr>
              <w:jc w:val="center"/>
            </w:pPr>
          </w:p>
        </w:tc>
        <w:tc>
          <w:tcPr>
            <w:tcW w:w="3264" w:type="dxa"/>
            <w:shd w:val="clear" w:color="auto" w:fill="D9D9D9" w:themeFill="background1" w:themeFillShade="D9"/>
            <w:vAlign w:val="center"/>
          </w:tcPr>
          <w:p w14:paraId="1943EDB4" w14:textId="77777777" w:rsidR="00892CD0" w:rsidRDefault="00E73CA6" w:rsidP="00892CD0">
            <w:pPr>
              <w:jc w:val="center"/>
            </w:pPr>
            <w:r>
              <w:t>Client</w:t>
            </w:r>
          </w:p>
        </w:tc>
      </w:tr>
    </w:tbl>
    <w:p w14:paraId="2D9E2E1A" w14:textId="77777777" w:rsidR="00892CD0" w:rsidRDefault="00892CD0" w:rsidP="00B13D5F"/>
    <w:p w14:paraId="1001190C" w14:textId="77777777" w:rsidR="006666E8" w:rsidRDefault="006666E8" w:rsidP="00D919BB"/>
    <w:p w14:paraId="6705132C" w14:textId="77777777" w:rsidR="007C2A53" w:rsidRDefault="007C2A53" w:rsidP="00D919BB"/>
    <w:p w14:paraId="48BD69E8" w14:textId="77777777" w:rsidR="007C2A53" w:rsidRDefault="007C2A53" w:rsidP="00D919BB"/>
    <w:p w14:paraId="2594CAD7" w14:textId="77777777" w:rsidR="007C2A53" w:rsidRDefault="007C2A53" w:rsidP="00D919BB"/>
    <w:p w14:paraId="5836609D" w14:textId="77777777" w:rsidR="007C2A53" w:rsidRDefault="007C2A53" w:rsidP="00D919BB"/>
    <w:p w14:paraId="39253DF4" w14:textId="77777777" w:rsidR="007C2A53" w:rsidRDefault="007C2A53" w:rsidP="00D919BB"/>
    <w:p w14:paraId="64C68817" w14:textId="77777777" w:rsidR="007C2A53" w:rsidRDefault="007C2A53" w:rsidP="00D919BB"/>
    <w:p w14:paraId="2F5FBB04" w14:textId="77777777" w:rsidR="007C2A53" w:rsidRDefault="007C2A53" w:rsidP="00D919BB"/>
    <w:p w14:paraId="2C1B425F" w14:textId="77777777" w:rsidR="00B215B3" w:rsidRDefault="00B215B3" w:rsidP="00D919BB"/>
    <w:p w14:paraId="06964812" w14:textId="77777777" w:rsidR="007C2A53" w:rsidRDefault="007C2A53" w:rsidP="00D919BB"/>
    <w:p w14:paraId="4E57962E" w14:textId="77777777" w:rsidR="007C2A53" w:rsidRDefault="007C2A53" w:rsidP="00D919BB"/>
    <w:p w14:paraId="152AA2A0" w14:textId="57706C13" w:rsidR="00BA03FB" w:rsidRDefault="007C2A53" w:rsidP="00102969">
      <w:pPr>
        <w:pStyle w:val="Heading2"/>
      </w:pPr>
      <w:bookmarkStart w:id="13" w:name="_Toc22843549"/>
      <w:r>
        <w:lastRenderedPageBreak/>
        <w:t>User Journey</w:t>
      </w:r>
      <w:bookmarkEnd w:id="13"/>
    </w:p>
    <w:p w14:paraId="1FAD8F9F" w14:textId="5DF3FC0E" w:rsidR="00BA03FB" w:rsidRDefault="0028778B" w:rsidP="0028778B">
      <w:pPr>
        <w:jc w:val="center"/>
      </w:pPr>
      <w:r>
        <w:rPr>
          <w:noProof/>
          <w:lang w:val="en-IN" w:eastAsia="en-IN"/>
        </w:rPr>
        <w:drawing>
          <wp:inline distT="0" distB="0" distL="0" distR="0" wp14:anchorId="741986B7" wp14:editId="18A361F3">
            <wp:extent cx="5355797" cy="8288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b Portal Flow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59299" cy="8293542"/>
                    </a:xfrm>
                    <a:prstGeom prst="rect">
                      <a:avLst/>
                    </a:prstGeom>
                  </pic:spPr>
                </pic:pic>
              </a:graphicData>
            </a:graphic>
          </wp:inline>
        </w:drawing>
      </w:r>
    </w:p>
    <w:p w14:paraId="1784F917" w14:textId="77777777" w:rsidR="002047E1" w:rsidRDefault="00AD72E9" w:rsidP="003A6109">
      <w:pPr>
        <w:pStyle w:val="Heading2"/>
      </w:pPr>
      <w:bookmarkStart w:id="14" w:name="_Toc22843550"/>
      <w:r w:rsidRPr="00F41359">
        <w:lastRenderedPageBreak/>
        <w:t>System Features</w:t>
      </w:r>
      <w:bookmarkEnd w:id="14"/>
    </w:p>
    <w:p w14:paraId="6354B74D" w14:textId="77777777" w:rsidR="006C216E" w:rsidRDefault="006C216E" w:rsidP="006C216E"/>
    <w:p w14:paraId="28018D91" w14:textId="2B0ADBF8" w:rsidR="006C216E" w:rsidRDefault="00771502" w:rsidP="00771502">
      <w:pPr>
        <w:pStyle w:val="Heading3"/>
      </w:pPr>
      <w:bookmarkStart w:id="15" w:name="_Toc22843551"/>
      <w:r w:rsidRPr="00771502">
        <w:t>Website designing</w:t>
      </w:r>
      <w:bookmarkEnd w:id="15"/>
    </w:p>
    <w:p w14:paraId="2443825C" w14:textId="77777777" w:rsidR="00771502" w:rsidRPr="00771502" w:rsidRDefault="00771502" w:rsidP="00771502">
      <w:pPr>
        <w:jc w:val="both"/>
        <w:rPr>
          <w:lang w:val="en-GB"/>
        </w:rPr>
      </w:pPr>
      <w:r w:rsidRPr="00771502">
        <w:rPr>
          <w:lang w:val="en-GB"/>
        </w:rPr>
        <w:t>Design of website will be done as per market standards and consists of steps:</w:t>
      </w:r>
    </w:p>
    <w:p w14:paraId="33109FF0" w14:textId="7918B0A6" w:rsidR="00771502" w:rsidRPr="00771502" w:rsidRDefault="00771502" w:rsidP="00F00CCD">
      <w:pPr>
        <w:pStyle w:val="ListParagraph"/>
        <w:numPr>
          <w:ilvl w:val="0"/>
          <w:numId w:val="8"/>
        </w:numPr>
        <w:spacing w:after="0" w:line="240" w:lineRule="auto"/>
        <w:jc w:val="both"/>
      </w:pPr>
      <w:r w:rsidRPr="00771502">
        <w:t>PSD Designing of web pages</w:t>
      </w:r>
    </w:p>
    <w:p w14:paraId="303CE6B6" w14:textId="77777777" w:rsidR="00771502" w:rsidRPr="00771502" w:rsidRDefault="00771502" w:rsidP="00F00CCD">
      <w:pPr>
        <w:pStyle w:val="ListParagraph"/>
        <w:numPr>
          <w:ilvl w:val="0"/>
          <w:numId w:val="8"/>
        </w:numPr>
        <w:spacing w:after="0" w:line="240" w:lineRule="auto"/>
        <w:jc w:val="both"/>
      </w:pPr>
      <w:r w:rsidRPr="00771502">
        <w:t>Creating mobile responsive HTML</w:t>
      </w:r>
    </w:p>
    <w:p w14:paraId="2B6B9D06" w14:textId="77777777" w:rsidR="00771502" w:rsidRPr="00771502" w:rsidRDefault="00771502" w:rsidP="00771502">
      <w:pPr>
        <w:jc w:val="both"/>
        <w:rPr>
          <w:lang w:val="en-GB"/>
        </w:rPr>
      </w:pPr>
    </w:p>
    <w:p w14:paraId="5A73BEE7" w14:textId="77777777" w:rsidR="00771502" w:rsidRPr="00771502" w:rsidRDefault="00771502" w:rsidP="00771502">
      <w:pPr>
        <w:jc w:val="both"/>
        <w:rPr>
          <w:lang w:val="en-GB"/>
        </w:rPr>
      </w:pPr>
      <w:r w:rsidRPr="00771502">
        <w:rPr>
          <w:lang w:val="en-GB"/>
        </w:rPr>
        <w:t>Designing points:</w:t>
      </w:r>
    </w:p>
    <w:p w14:paraId="256F87F3" w14:textId="77777777" w:rsidR="00771502" w:rsidRPr="00771502" w:rsidRDefault="00771502" w:rsidP="00F00CCD">
      <w:pPr>
        <w:pStyle w:val="ListParagraph"/>
        <w:numPr>
          <w:ilvl w:val="0"/>
          <w:numId w:val="9"/>
        </w:numPr>
        <w:spacing w:after="0" w:line="240" w:lineRule="auto"/>
        <w:jc w:val="both"/>
      </w:pPr>
      <w:r w:rsidRPr="00771502">
        <w:t>The website should be very clean and clear for customers to be able to read and browser through it easily.</w:t>
      </w:r>
    </w:p>
    <w:p w14:paraId="6A781A06" w14:textId="77777777" w:rsidR="00A5277B" w:rsidRDefault="00771502" w:rsidP="00F00CCD">
      <w:pPr>
        <w:pStyle w:val="ListParagraph"/>
        <w:numPr>
          <w:ilvl w:val="0"/>
          <w:numId w:val="9"/>
        </w:numPr>
        <w:spacing w:after="0" w:line="240" w:lineRule="auto"/>
        <w:jc w:val="both"/>
      </w:pPr>
      <w:r w:rsidRPr="00771502">
        <w:t xml:space="preserve">The homepage should not be too busy with loads of information and buttons to click makes the website very difficult to browse. </w:t>
      </w:r>
    </w:p>
    <w:p w14:paraId="6E5093D0" w14:textId="1C8B4C05" w:rsidR="00771502" w:rsidRPr="00A5277B" w:rsidRDefault="00771502" w:rsidP="00F00CCD">
      <w:pPr>
        <w:pStyle w:val="ListParagraph"/>
        <w:numPr>
          <w:ilvl w:val="0"/>
          <w:numId w:val="9"/>
        </w:numPr>
        <w:spacing w:after="0" w:line="240" w:lineRule="auto"/>
        <w:jc w:val="both"/>
      </w:pPr>
      <w:r w:rsidRPr="00A5277B">
        <w:t>Website designs, fonts will be high resolution with better look and feel.</w:t>
      </w:r>
    </w:p>
    <w:p w14:paraId="71D97DA0" w14:textId="77777777" w:rsidR="00C40051" w:rsidRDefault="00C40051" w:rsidP="00C40051">
      <w:pPr>
        <w:pStyle w:val="ListParagraph"/>
        <w:spacing w:after="0" w:line="276" w:lineRule="auto"/>
        <w:rPr>
          <w:rFonts w:asciiTheme="majorHAnsi" w:hAnsiTheme="majorHAnsi" w:cstheme="majorHAnsi"/>
          <w:color w:val="767171" w:themeColor="background2" w:themeShade="80"/>
        </w:rPr>
      </w:pPr>
    </w:p>
    <w:p w14:paraId="181D64E3" w14:textId="77777777" w:rsidR="00771502" w:rsidRPr="004D315A" w:rsidRDefault="00771502" w:rsidP="004D315A">
      <w:pPr>
        <w:spacing w:after="0" w:line="276" w:lineRule="auto"/>
        <w:rPr>
          <w:rFonts w:asciiTheme="majorHAnsi" w:hAnsiTheme="majorHAnsi" w:cstheme="majorHAnsi"/>
          <w:color w:val="767171" w:themeColor="background2" w:themeShade="80"/>
        </w:rPr>
      </w:pPr>
    </w:p>
    <w:p w14:paraId="3AE9FEAB" w14:textId="77777777" w:rsidR="00A34626" w:rsidRDefault="00A34626" w:rsidP="004D315A">
      <w:pPr>
        <w:pStyle w:val="Heading2"/>
      </w:pPr>
      <w:bookmarkStart w:id="16" w:name="_Toc22843552"/>
      <w:r>
        <w:t>Staff Panel</w:t>
      </w:r>
      <w:bookmarkEnd w:id="16"/>
    </w:p>
    <w:p w14:paraId="3FB5510C" w14:textId="3DDBAAD5" w:rsidR="00930218" w:rsidRPr="002B2CD2" w:rsidRDefault="00771502" w:rsidP="00991959">
      <w:pPr>
        <w:pStyle w:val="Heading3"/>
      </w:pPr>
      <w:bookmarkStart w:id="17" w:name="_Toc22843553"/>
      <w:r>
        <w:t>Homepage</w:t>
      </w:r>
      <w:bookmarkEnd w:id="17"/>
    </w:p>
    <w:p w14:paraId="2EB75136" w14:textId="77777777" w:rsidR="00771502" w:rsidRPr="00771502" w:rsidRDefault="00771502" w:rsidP="00F00CCD">
      <w:pPr>
        <w:pStyle w:val="ListParagraph"/>
        <w:numPr>
          <w:ilvl w:val="0"/>
          <w:numId w:val="8"/>
        </w:numPr>
        <w:spacing w:after="0" w:line="240" w:lineRule="auto"/>
        <w:jc w:val="both"/>
      </w:pPr>
      <w:r w:rsidRPr="00771502">
        <w:t>Home page will be the main page of the website</w:t>
      </w:r>
    </w:p>
    <w:p w14:paraId="49B35CF5" w14:textId="31103DDB" w:rsidR="00771502" w:rsidRPr="00771502" w:rsidRDefault="00771502" w:rsidP="00F00CCD">
      <w:pPr>
        <w:pStyle w:val="ListParagraph"/>
        <w:numPr>
          <w:ilvl w:val="0"/>
          <w:numId w:val="8"/>
        </w:numPr>
        <w:spacing w:after="0" w:line="240" w:lineRule="auto"/>
        <w:jc w:val="both"/>
      </w:pPr>
      <w:r w:rsidRPr="00771502">
        <w:t xml:space="preserve">A </w:t>
      </w:r>
      <w:r w:rsidR="00A34626">
        <w:t>staff</w:t>
      </w:r>
      <w:r w:rsidRPr="00771502">
        <w:t xml:space="preserve"> will be able to see all the inner webpage links. </w:t>
      </w:r>
    </w:p>
    <w:p w14:paraId="010202C4" w14:textId="7032FBB6" w:rsidR="00771502" w:rsidRPr="00771502" w:rsidRDefault="00771502" w:rsidP="00F00CCD">
      <w:pPr>
        <w:pStyle w:val="ListParagraph"/>
        <w:numPr>
          <w:ilvl w:val="0"/>
          <w:numId w:val="8"/>
        </w:numPr>
        <w:spacing w:after="0" w:line="240" w:lineRule="auto"/>
        <w:jc w:val="both"/>
      </w:pPr>
      <w:r w:rsidRPr="00771502">
        <w:t xml:space="preserve">A </w:t>
      </w:r>
      <w:r w:rsidR="00A34626">
        <w:t>staff</w:t>
      </w:r>
      <w:r w:rsidRPr="00771502">
        <w:t xml:space="preserve"> will be able to search for jobs by using the search panel where </w:t>
      </w:r>
      <w:r w:rsidR="00A34626">
        <w:t>staff</w:t>
      </w:r>
      <w:r w:rsidRPr="00771502">
        <w:t xml:space="preserve"> can enter the location where they want to search jobs.</w:t>
      </w:r>
    </w:p>
    <w:p w14:paraId="4530D1ED" w14:textId="77777777" w:rsidR="00771502" w:rsidRPr="00771502" w:rsidRDefault="00771502" w:rsidP="00771502">
      <w:pPr>
        <w:pStyle w:val="NormalWeb"/>
        <w:spacing w:beforeAutospacing="0" w:after="0" w:afterAutospacing="0"/>
        <w:rPr>
          <w:rFonts w:asciiTheme="minorHAnsi" w:eastAsiaTheme="minorHAnsi" w:hAnsiTheme="minorHAnsi" w:cstheme="minorBidi"/>
          <w:sz w:val="22"/>
          <w:szCs w:val="22"/>
          <w:lang w:val="en-GB" w:eastAsia="en-US"/>
        </w:rPr>
      </w:pPr>
      <w:r w:rsidRPr="00771502">
        <w:rPr>
          <w:rFonts w:asciiTheme="minorHAnsi" w:eastAsiaTheme="minorHAnsi" w:hAnsiTheme="minorHAnsi" w:cstheme="minorBidi"/>
          <w:sz w:val="22"/>
          <w:szCs w:val="22"/>
          <w:lang w:val="en-GB" w:eastAsia="en-US"/>
        </w:rPr>
        <w:t>Home page will be showcasing the following items:</w:t>
      </w:r>
    </w:p>
    <w:p w14:paraId="7CF237D4"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Top menu</w:t>
      </w:r>
    </w:p>
    <w:p w14:paraId="7354B74C"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Home</w:t>
      </w:r>
    </w:p>
    <w:p w14:paraId="1408E569"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Jobs</w:t>
      </w:r>
    </w:p>
    <w:p w14:paraId="345597EE"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Contact us</w:t>
      </w:r>
    </w:p>
    <w:p w14:paraId="52B2546F"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How it works</w:t>
      </w:r>
    </w:p>
    <w:p w14:paraId="19CE3F30"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Banner with search bar</w:t>
      </w:r>
    </w:p>
    <w:p w14:paraId="185AD2B5"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Jobs Category Section</w:t>
      </w:r>
    </w:p>
    <w:p w14:paraId="3BE4D5DB"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Information content</w:t>
      </w:r>
    </w:p>
    <w:p w14:paraId="54ED1071"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Testimonials section</w:t>
      </w:r>
    </w:p>
    <w:p w14:paraId="259CAFBF" w14:textId="77777777" w:rsidR="00771502" w:rsidRPr="00771502" w:rsidRDefault="00771502" w:rsidP="00F00CCD">
      <w:pPr>
        <w:numPr>
          <w:ilvl w:val="0"/>
          <w:numId w:val="10"/>
        </w:numPr>
        <w:spacing w:after="0" w:line="240" w:lineRule="auto"/>
        <w:jc w:val="both"/>
        <w:textAlignment w:val="baseline"/>
        <w:rPr>
          <w:lang w:val="en-GB"/>
        </w:rPr>
      </w:pPr>
      <w:r w:rsidRPr="00771502">
        <w:rPr>
          <w:lang w:val="en-GB"/>
        </w:rPr>
        <w:t>Footer</w:t>
      </w:r>
    </w:p>
    <w:p w14:paraId="070EED0F"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FAQ</w:t>
      </w:r>
    </w:p>
    <w:p w14:paraId="62A9148A"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Terms and conditions</w:t>
      </w:r>
    </w:p>
    <w:p w14:paraId="0B85E5E7"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Testimonials</w:t>
      </w:r>
    </w:p>
    <w:p w14:paraId="2AD17462"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Contact us</w:t>
      </w:r>
    </w:p>
    <w:p w14:paraId="406AA68C" w14:textId="77777777" w:rsidR="00771502" w:rsidRPr="00771502" w:rsidRDefault="00771502" w:rsidP="00F00CCD">
      <w:pPr>
        <w:numPr>
          <w:ilvl w:val="1"/>
          <w:numId w:val="10"/>
        </w:numPr>
        <w:spacing w:after="0" w:line="240" w:lineRule="auto"/>
        <w:jc w:val="both"/>
        <w:textAlignment w:val="baseline"/>
        <w:rPr>
          <w:lang w:val="en-GB"/>
        </w:rPr>
      </w:pPr>
      <w:r w:rsidRPr="00771502">
        <w:rPr>
          <w:lang w:val="en-GB"/>
        </w:rPr>
        <w:t>Privacy policy</w:t>
      </w:r>
    </w:p>
    <w:p w14:paraId="3499EB3A" w14:textId="798F14D9" w:rsidR="00771502" w:rsidRDefault="00771502" w:rsidP="00771502">
      <w:pPr>
        <w:spacing w:after="0" w:line="276" w:lineRule="auto"/>
        <w:rPr>
          <w:lang w:val="en-GB"/>
        </w:rPr>
      </w:pPr>
      <w:r w:rsidRPr="00771502">
        <w:rPr>
          <w:lang w:val="en-GB"/>
        </w:rPr>
        <w:t>Social media l</w:t>
      </w:r>
      <w:r>
        <w:rPr>
          <w:lang w:val="en-GB"/>
        </w:rPr>
        <w:t xml:space="preserve">inks (Facebook, Twitter, </w:t>
      </w:r>
      <w:r w:rsidR="00B13064">
        <w:rPr>
          <w:lang w:val="en-GB"/>
        </w:rPr>
        <w:t>and Google</w:t>
      </w:r>
      <w:r w:rsidRPr="00771502">
        <w:rPr>
          <w:lang w:val="en-GB"/>
        </w:rPr>
        <w:t>)</w:t>
      </w:r>
    </w:p>
    <w:p w14:paraId="6338E55F" w14:textId="77777777" w:rsidR="00771502" w:rsidRPr="00771502" w:rsidRDefault="00771502" w:rsidP="00771502">
      <w:pPr>
        <w:spacing w:after="0" w:line="276" w:lineRule="auto"/>
        <w:rPr>
          <w:lang w:val="en-GB"/>
        </w:rPr>
      </w:pPr>
    </w:p>
    <w:p w14:paraId="396F216B" w14:textId="0131EDD7" w:rsidR="00930218" w:rsidRPr="002B2CD2" w:rsidRDefault="00771502" w:rsidP="00991959">
      <w:pPr>
        <w:pStyle w:val="Heading3"/>
      </w:pPr>
      <w:bookmarkStart w:id="18" w:name="_Toc22843554"/>
      <w:r w:rsidRPr="00771502">
        <w:t>Register</w:t>
      </w:r>
      <w:bookmarkEnd w:id="18"/>
    </w:p>
    <w:p w14:paraId="72E0672E" w14:textId="77777777" w:rsidR="00771502" w:rsidRPr="00771502" w:rsidRDefault="00771502" w:rsidP="00F00CCD">
      <w:pPr>
        <w:pStyle w:val="ListParagraph"/>
        <w:numPr>
          <w:ilvl w:val="0"/>
          <w:numId w:val="11"/>
        </w:numPr>
        <w:spacing w:after="0" w:line="240" w:lineRule="auto"/>
      </w:pPr>
      <w:r w:rsidRPr="00771502">
        <w:t>Enter email address</w:t>
      </w:r>
    </w:p>
    <w:p w14:paraId="25E33384" w14:textId="77777777" w:rsidR="00771502" w:rsidRPr="00771502" w:rsidRDefault="00771502" w:rsidP="00F00CCD">
      <w:pPr>
        <w:pStyle w:val="ListParagraph"/>
        <w:numPr>
          <w:ilvl w:val="0"/>
          <w:numId w:val="11"/>
        </w:numPr>
        <w:spacing w:after="0" w:line="240" w:lineRule="auto"/>
      </w:pPr>
      <w:r w:rsidRPr="00771502">
        <w:t>Enter password</w:t>
      </w:r>
    </w:p>
    <w:p w14:paraId="183C26B2" w14:textId="77777777" w:rsidR="00771502" w:rsidRPr="00771502" w:rsidRDefault="00771502" w:rsidP="00F00CCD">
      <w:pPr>
        <w:pStyle w:val="ListParagraph"/>
        <w:numPr>
          <w:ilvl w:val="0"/>
          <w:numId w:val="11"/>
        </w:numPr>
        <w:spacing w:after="0" w:line="240" w:lineRule="auto"/>
      </w:pPr>
      <w:r w:rsidRPr="00771502">
        <w:t>Send automated email for verification</w:t>
      </w:r>
    </w:p>
    <w:p w14:paraId="56A5490A" w14:textId="77777777" w:rsidR="00771502" w:rsidRPr="00771502" w:rsidRDefault="00771502" w:rsidP="00771502">
      <w:pPr>
        <w:rPr>
          <w:lang w:val="en-GB"/>
        </w:rPr>
      </w:pPr>
    </w:p>
    <w:p w14:paraId="1DEFDE53" w14:textId="6F66EB4B" w:rsidR="00771502" w:rsidRPr="00771502" w:rsidRDefault="00771502" w:rsidP="00771502">
      <w:pPr>
        <w:rPr>
          <w:lang w:val="en-GB"/>
        </w:rPr>
      </w:pPr>
      <w:r w:rsidRPr="00771502">
        <w:rPr>
          <w:lang w:val="en-GB"/>
        </w:rPr>
        <w:t xml:space="preserve">Upon verifying the email, a </w:t>
      </w:r>
      <w:r w:rsidR="00A34626">
        <w:rPr>
          <w:lang w:val="en-GB"/>
        </w:rPr>
        <w:t>staff</w:t>
      </w:r>
      <w:r w:rsidRPr="00771502">
        <w:rPr>
          <w:lang w:val="en-GB"/>
        </w:rPr>
        <w:t xml:space="preserve"> can login to the website.</w:t>
      </w:r>
    </w:p>
    <w:p w14:paraId="1630D9E4" w14:textId="77777777" w:rsidR="00771502" w:rsidRPr="00771502" w:rsidRDefault="00771502" w:rsidP="00771502">
      <w:pPr>
        <w:rPr>
          <w:lang w:val="en-GB"/>
        </w:rPr>
      </w:pPr>
      <w:r w:rsidRPr="00771502">
        <w:rPr>
          <w:lang w:val="en-GB"/>
        </w:rPr>
        <w:t>Signing in and signing up should be made easy like on this website</w:t>
      </w:r>
    </w:p>
    <w:p w14:paraId="4EE57902" w14:textId="6B23BB18" w:rsidR="00930218" w:rsidRPr="00771502" w:rsidRDefault="00771502" w:rsidP="00771502">
      <w:pPr>
        <w:spacing w:after="0" w:line="276" w:lineRule="auto"/>
        <w:rPr>
          <w:lang w:val="en-GB"/>
        </w:rPr>
      </w:pPr>
      <w:r w:rsidRPr="00771502">
        <w:rPr>
          <w:lang w:val="en-GB"/>
        </w:rPr>
        <w:t>*Note: We will provide standard registration process but if you require registration through Gmail, Yahoo mail, AOL mail and Hotmail then it will take additional amount of time for this module.</w:t>
      </w:r>
    </w:p>
    <w:p w14:paraId="546017D1" w14:textId="77777777" w:rsidR="00930218" w:rsidRDefault="00930218" w:rsidP="00930218">
      <w:pPr>
        <w:pStyle w:val="ListParagraph"/>
        <w:spacing w:after="0" w:line="276" w:lineRule="auto"/>
        <w:rPr>
          <w:rFonts w:asciiTheme="majorHAnsi" w:hAnsiTheme="majorHAnsi" w:cstheme="majorHAnsi"/>
          <w:color w:val="767171" w:themeColor="background2" w:themeShade="80"/>
        </w:rPr>
      </w:pPr>
    </w:p>
    <w:p w14:paraId="348521D2" w14:textId="56B8DFA8" w:rsidR="00DE67FB" w:rsidRDefault="00771502" w:rsidP="00771502">
      <w:pPr>
        <w:pStyle w:val="Heading3"/>
      </w:pPr>
      <w:bookmarkStart w:id="19" w:name="_Toc22843555"/>
      <w:r w:rsidRPr="00771502">
        <w:t>Login and forgot password</w:t>
      </w:r>
      <w:bookmarkEnd w:id="19"/>
    </w:p>
    <w:p w14:paraId="12A0D6B2" w14:textId="77777777" w:rsidR="00771502" w:rsidRPr="00771502" w:rsidRDefault="00771502" w:rsidP="00011934">
      <w:pPr>
        <w:pStyle w:val="NoSpacing"/>
        <w:rPr>
          <w:lang w:val="en-GB"/>
        </w:rPr>
      </w:pPr>
      <w:r w:rsidRPr="00771502">
        <w:rPr>
          <w:lang w:val="en-GB"/>
        </w:rPr>
        <w:t>Login</w:t>
      </w:r>
    </w:p>
    <w:p w14:paraId="3F5918AC" w14:textId="77777777" w:rsidR="00771502" w:rsidRPr="00771502" w:rsidRDefault="00771502" w:rsidP="00F00CCD">
      <w:pPr>
        <w:pStyle w:val="NoSpacing"/>
        <w:numPr>
          <w:ilvl w:val="0"/>
          <w:numId w:val="11"/>
        </w:numPr>
        <w:rPr>
          <w:lang w:val="en-GB"/>
        </w:rPr>
      </w:pPr>
      <w:r w:rsidRPr="00771502">
        <w:rPr>
          <w:lang w:val="en-GB"/>
        </w:rPr>
        <w:t>Login using email address and password</w:t>
      </w:r>
    </w:p>
    <w:p w14:paraId="58144631" w14:textId="77777777" w:rsidR="00771502" w:rsidRPr="00771502" w:rsidRDefault="00771502" w:rsidP="00011934">
      <w:pPr>
        <w:pStyle w:val="NoSpacing"/>
        <w:rPr>
          <w:lang w:val="en-GB"/>
        </w:rPr>
      </w:pPr>
    </w:p>
    <w:p w14:paraId="1CD59920" w14:textId="77777777" w:rsidR="00771502" w:rsidRPr="00771502" w:rsidRDefault="00771502" w:rsidP="00011934">
      <w:pPr>
        <w:pStyle w:val="NoSpacing"/>
        <w:rPr>
          <w:lang w:val="en-GB"/>
        </w:rPr>
      </w:pPr>
      <w:r w:rsidRPr="00771502">
        <w:rPr>
          <w:lang w:val="en-GB"/>
        </w:rPr>
        <w:t>Forgot Password:</w:t>
      </w:r>
    </w:p>
    <w:p w14:paraId="49601380" w14:textId="77777777" w:rsidR="00771502" w:rsidRPr="00771502" w:rsidRDefault="00771502" w:rsidP="00F00CCD">
      <w:pPr>
        <w:pStyle w:val="NoSpacing"/>
        <w:numPr>
          <w:ilvl w:val="0"/>
          <w:numId w:val="11"/>
        </w:numPr>
        <w:rPr>
          <w:lang w:val="en-GB"/>
        </w:rPr>
      </w:pPr>
      <w:r w:rsidRPr="00771502">
        <w:rPr>
          <w:lang w:val="en-GB"/>
        </w:rPr>
        <w:t>Remember Password using registered email address</w:t>
      </w:r>
    </w:p>
    <w:p w14:paraId="05D8FC28" w14:textId="77777777" w:rsidR="00771502" w:rsidRPr="00771502" w:rsidRDefault="00771502" w:rsidP="00F00CCD">
      <w:pPr>
        <w:pStyle w:val="NoSpacing"/>
        <w:numPr>
          <w:ilvl w:val="0"/>
          <w:numId w:val="11"/>
        </w:numPr>
        <w:rPr>
          <w:lang w:val="en-GB"/>
        </w:rPr>
      </w:pPr>
      <w:r w:rsidRPr="00771502">
        <w:rPr>
          <w:lang w:val="en-GB"/>
        </w:rPr>
        <w:t>Reset Password Email</w:t>
      </w:r>
    </w:p>
    <w:p w14:paraId="704E3829" w14:textId="77777777" w:rsidR="00771502" w:rsidRPr="00771502" w:rsidRDefault="00771502" w:rsidP="00F00CCD">
      <w:pPr>
        <w:pStyle w:val="NoSpacing"/>
        <w:numPr>
          <w:ilvl w:val="0"/>
          <w:numId w:val="11"/>
        </w:numPr>
        <w:rPr>
          <w:lang w:val="en-GB"/>
        </w:rPr>
      </w:pPr>
      <w:r w:rsidRPr="00771502">
        <w:rPr>
          <w:lang w:val="en-GB"/>
        </w:rPr>
        <w:t>Reset Password Screen</w:t>
      </w:r>
    </w:p>
    <w:p w14:paraId="2CEA8604" w14:textId="7400ECC7" w:rsidR="00DE67FB" w:rsidRPr="00771502" w:rsidRDefault="00771502" w:rsidP="00771502">
      <w:pPr>
        <w:rPr>
          <w:lang w:val="en-GB"/>
        </w:rPr>
      </w:pPr>
      <w:r w:rsidRPr="00771502">
        <w:rPr>
          <w:lang w:val="en-GB"/>
        </w:rPr>
        <w:t>Redirect/ navigate to Login Screen</w:t>
      </w:r>
    </w:p>
    <w:p w14:paraId="37F9ADA4" w14:textId="77777777" w:rsidR="00771502" w:rsidRPr="00771502" w:rsidRDefault="00771502" w:rsidP="00771502">
      <w:pPr>
        <w:pStyle w:val="Heading3"/>
      </w:pPr>
      <w:bookmarkStart w:id="20" w:name="_Toc22843556"/>
      <w:r w:rsidRPr="00771502">
        <w:t>Search Panel</w:t>
      </w:r>
      <w:bookmarkEnd w:id="20"/>
      <w:r w:rsidRPr="00771502">
        <w:t xml:space="preserve"> </w:t>
      </w:r>
    </w:p>
    <w:p w14:paraId="0C51F422" w14:textId="29594A9B" w:rsidR="008A6E49" w:rsidRPr="00771502" w:rsidRDefault="00A34626" w:rsidP="00771502">
      <w:pPr>
        <w:spacing w:after="0" w:line="276" w:lineRule="auto"/>
        <w:rPr>
          <w:lang w:val="en-GB"/>
        </w:rPr>
      </w:pPr>
      <w:r>
        <w:rPr>
          <w:lang w:val="en-GB"/>
        </w:rPr>
        <w:t>Staff</w:t>
      </w:r>
      <w:r w:rsidR="00771502" w:rsidRPr="00771502">
        <w:rPr>
          <w:lang w:val="en-GB"/>
        </w:rPr>
        <w:t xml:space="preserve"> can search the available jobs by entering the post code. We will integrate the 3rd Party API to manage the post code and locations.</w:t>
      </w:r>
    </w:p>
    <w:p w14:paraId="421B61EC" w14:textId="77777777" w:rsidR="001A70F3" w:rsidRDefault="001A70F3" w:rsidP="001A70F3">
      <w:pPr>
        <w:spacing w:after="0" w:line="276" w:lineRule="auto"/>
        <w:rPr>
          <w:rFonts w:asciiTheme="majorHAnsi" w:hAnsiTheme="majorHAnsi" w:cstheme="majorHAnsi"/>
          <w:color w:val="767171" w:themeColor="background2" w:themeShade="80"/>
        </w:rPr>
      </w:pPr>
    </w:p>
    <w:p w14:paraId="2F886C68" w14:textId="17077639" w:rsidR="008A6E49" w:rsidRPr="0055233A" w:rsidRDefault="00771502" w:rsidP="0055233A">
      <w:pPr>
        <w:pStyle w:val="Heading3"/>
      </w:pPr>
      <w:bookmarkStart w:id="21" w:name="_Toc22843557"/>
      <w:r w:rsidRPr="00771502">
        <w:t>Search Result Page</w:t>
      </w:r>
      <w:bookmarkEnd w:id="21"/>
    </w:p>
    <w:p w14:paraId="2636D972" w14:textId="0FDEDC7B" w:rsidR="00891814" w:rsidRPr="00891814" w:rsidRDefault="00891814" w:rsidP="00EC243C">
      <w:pPr>
        <w:rPr>
          <w:lang w:val="en-GB"/>
        </w:rPr>
      </w:pPr>
      <w:r w:rsidRPr="00891814">
        <w:rPr>
          <w:lang w:val="en-GB"/>
        </w:rPr>
        <w:t xml:space="preserve">Website will list entire Jobs under this section that matches with </w:t>
      </w:r>
      <w:r w:rsidR="00A34626">
        <w:rPr>
          <w:lang w:val="en-GB"/>
        </w:rPr>
        <w:t>Staff</w:t>
      </w:r>
      <w:r w:rsidRPr="00891814">
        <w:rPr>
          <w:lang w:val="en-GB"/>
        </w:rPr>
        <w:t xml:space="preserve"> search preferences. Below would be the required information we will be showing:</w:t>
      </w:r>
    </w:p>
    <w:p w14:paraId="2140C322" w14:textId="77777777" w:rsidR="00891814" w:rsidRPr="00891814" w:rsidRDefault="00891814" w:rsidP="00F00CCD">
      <w:pPr>
        <w:pStyle w:val="ListParagraph"/>
        <w:numPr>
          <w:ilvl w:val="0"/>
          <w:numId w:val="12"/>
        </w:numPr>
        <w:spacing w:after="0" w:line="240" w:lineRule="auto"/>
      </w:pPr>
      <w:r w:rsidRPr="00891814">
        <w:t>Views</w:t>
      </w:r>
    </w:p>
    <w:p w14:paraId="4C8AA539" w14:textId="36A42EC4" w:rsidR="00891814" w:rsidRPr="00891814" w:rsidRDefault="00891814" w:rsidP="00F00CCD">
      <w:pPr>
        <w:pStyle w:val="ListParagraph"/>
        <w:numPr>
          <w:ilvl w:val="1"/>
          <w:numId w:val="12"/>
        </w:numPr>
        <w:spacing w:after="0" w:line="240" w:lineRule="auto"/>
      </w:pPr>
      <w:r w:rsidRPr="00891814">
        <w:t xml:space="preserve">List (listing of </w:t>
      </w:r>
      <w:r w:rsidR="00A34626">
        <w:t xml:space="preserve">Available </w:t>
      </w:r>
      <w:r w:rsidRPr="00891814">
        <w:t>Jobs)</w:t>
      </w:r>
    </w:p>
    <w:p w14:paraId="7DF16C8C" w14:textId="77777777" w:rsidR="00891814" w:rsidRPr="00891814" w:rsidRDefault="00891814" w:rsidP="00F00CCD">
      <w:pPr>
        <w:pStyle w:val="ListParagraph"/>
        <w:numPr>
          <w:ilvl w:val="0"/>
          <w:numId w:val="12"/>
        </w:numPr>
        <w:spacing w:after="0" w:line="240" w:lineRule="auto"/>
      </w:pPr>
      <w:r w:rsidRPr="00891814">
        <w:t>Jobs</w:t>
      </w:r>
    </w:p>
    <w:p w14:paraId="31DE25D4" w14:textId="77777777" w:rsidR="00891814" w:rsidRPr="00891814" w:rsidRDefault="00891814" w:rsidP="00F00CCD">
      <w:pPr>
        <w:pStyle w:val="ListParagraph"/>
        <w:numPr>
          <w:ilvl w:val="1"/>
          <w:numId w:val="12"/>
        </w:numPr>
        <w:spacing w:after="0" w:line="240" w:lineRule="auto"/>
      </w:pPr>
      <w:r w:rsidRPr="00891814">
        <w:t>Postcode</w:t>
      </w:r>
    </w:p>
    <w:p w14:paraId="325E104E" w14:textId="77777777" w:rsidR="00891814" w:rsidRPr="00891814" w:rsidRDefault="00891814" w:rsidP="00F00CCD">
      <w:pPr>
        <w:pStyle w:val="ListParagraph"/>
        <w:numPr>
          <w:ilvl w:val="1"/>
          <w:numId w:val="12"/>
        </w:numPr>
        <w:spacing w:after="0" w:line="240" w:lineRule="auto"/>
      </w:pPr>
      <w:r w:rsidRPr="00891814">
        <w:t>Miles Away from your location</w:t>
      </w:r>
    </w:p>
    <w:p w14:paraId="5DA45574" w14:textId="77777777" w:rsidR="00891814" w:rsidRPr="00891814" w:rsidRDefault="00891814" w:rsidP="00F00CCD">
      <w:pPr>
        <w:pStyle w:val="ListParagraph"/>
        <w:numPr>
          <w:ilvl w:val="1"/>
          <w:numId w:val="12"/>
        </w:numPr>
        <w:spacing w:after="0" w:line="240" w:lineRule="auto"/>
      </w:pPr>
      <w:r w:rsidRPr="00891814">
        <w:t>Job code</w:t>
      </w:r>
    </w:p>
    <w:p w14:paraId="046F2A2C" w14:textId="77777777" w:rsidR="00891814" w:rsidRPr="00891814" w:rsidRDefault="00891814" w:rsidP="00F00CCD">
      <w:pPr>
        <w:pStyle w:val="ListParagraph"/>
        <w:numPr>
          <w:ilvl w:val="1"/>
          <w:numId w:val="12"/>
        </w:numPr>
        <w:spacing w:after="0" w:line="240" w:lineRule="auto"/>
      </w:pPr>
      <w:r w:rsidRPr="00891814">
        <w:t>Job title and small description</w:t>
      </w:r>
    </w:p>
    <w:p w14:paraId="27F6AAD4" w14:textId="03BD8545" w:rsidR="009F4C35" w:rsidRDefault="00891814" w:rsidP="00A34626">
      <w:pPr>
        <w:pStyle w:val="ListParagraph"/>
        <w:numPr>
          <w:ilvl w:val="1"/>
          <w:numId w:val="12"/>
        </w:numPr>
        <w:spacing w:after="0" w:line="240" w:lineRule="auto"/>
      </w:pPr>
      <w:r w:rsidRPr="00891814">
        <w:t>Job Location</w:t>
      </w:r>
    </w:p>
    <w:p w14:paraId="4ABA8536" w14:textId="3D0457DD" w:rsidR="0055233A" w:rsidRPr="009F4C35" w:rsidRDefault="00891814" w:rsidP="009F4C35">
      <w:pPr>
        <w:pStyle w:val="ListParagraph"/>
        <w:numPr>
          <w:ilvl w:val="1"/>
          <w:numId w:val="12"/>
        </w:numPr>
        <w:spacing w:after="0" w:line="240" w:lineRule="auto"/>
      </w:pPr>
      <w:r w:rsidRPr="009F4C35">
        <w:t>Option to view Job details</w:t>
      </w:r>
    </w:p>
    <w:p w14:paraId="412C3A6A" w14:textId="77777777" w:rsidR="00EC243C" w:rsidRPr="00891814" w:rsidRDefault="00EC243C" w:rsidP="00891814">
      <w:pPr>
        <w:spacing w:after="0" w:line="276" w:lineRule="auto"/>
        <w:rPr>
          <w:lang w:val="en-GB"/>
        </w:rPr>
      </w:pPr>
    </w:p>
    <w:p w14:paraId="7095345E" w14:textId="61A6D792" w:rsidR="0055233A" w:rsidRPr="0055233A" w:rsidRDefault="00EC243C" w:rsidP="0055233A">
      <w:pPr>
        <w:pStyle w:val="Heading3"/>
      </w:pPr>
      <w:bookmarkStart w:id="22" w:name="_Toc22843558"/>
      <w:r w:rsidRPr="00EC243C">
        <w:t>Filter Options</w:t>
      </w:r>
      <w:bookmarkEnd w:id="22"/>
    </w:p>
    <w:p w14:paraId="567A617F" w14:textId="7F3110D7" w:rsidR="00EC243C" w:rsidRPr="00EC243C" w:rsidRDefault="00EC243C" w:rsidP="00EC243C">
      <w:pPr>
        <w:rPr>
          <w:lang w:val="en-GB"/>
        </w:rPr>
      </w:pPr>
      <w:r w:rsidRPr="00EC243C">
        <w:rPr>
          <w:lang w:val="en-GB"/>
        </w:rPr>
        <w:t xml:space="preserve">A </w:t>
      </w:r>
      <w:r w:rsidR="00C720CA">
        <w:rPr>
          <w:lang w:val="en-GB"/>
        </w:rPr>
        <w:t>staff</w:t>
      </w:r>
      <w:r w:rsidRPr="00EC243C">
        <w:rPr>
          <w:lang w:val="en-GB"/>
        </w:rPr>
        <w:t xml:space="preserve"> can filter the results through these below criteria:</w:t>
      </w:r>
    </w:p>
    <w:p w14:paraId="2FFB1F20" w14:textId="77777777" w:rsidR="00EC243C" w:rsidRPr="00EC243C" w:rsidRDefault="00EC243C" w:rsidP="00F00CCD">
      <w:pPr>
        <w:pStyle w:val="ListParagraph"/>
        <w:numPr>
          <w:ilvl w:val="0"/>
          <w:numId w:val="12"/>
        </w:numPr>
        <w:spacing w:after="0" w:line="240" w:lineRule="auto"/>
      </w:pPr>
      <w:r w:rsidRPr="00EC243C">
        <w:t>Miles</w:t>
      </w:r>
    </w:p>
    <w:p w14:paraId="4FE5EE3C" w14:textId="77777777" w:rsidR="00EC243C" w:rsidRPr="00EC243C" w:rsidRDefault="00EC243C" w:rsidP="00F00CCD">
      <w:pPr>
        <w:pStyle w:val="ListParagraph"/>
        <w:numPr>
          <w:ilvl w:val="0"/>
          <w:numId w:val="12"/>
        </w:numPr>
        <w:spacing w:after="0" w:line="240" w:lineRule="auto"/>
      </w:pPr>
      <w:r w:rsidRPr="00EC243C">
        <w:t>Location</w:t>
      </w:r>
    </w:p>
    <w:p w14:paraId="42F144F2" w14:textId="77777777" w:rsidR="00EC243C" w:rsidRPr="00EC243C" w:rsidRDefault="00EC243C" w:rsidP="00F00CCD">
      <w:pPr>
        <w:pStyle w:val="ListParagraph"/>
        <w:numPr>
          <w:ilvl w:val="0"/>
          <w:numId w:val="12"/>
        </w:numPr>
        <w:spacing w:after="0" w:line="240" w:lineRule="auto"/>
      </w:pPr>
      <w:r w:rsidRPr="00EC243C">
        <w:t>Job Category</w:t>
      </w:r>
    </w:p>
    <w:p w14:paraId="3CEEC6E4" w14:textId="77777777" w:rsidR="00EC243C" w:rsidRPr="00EC243C" w:rsidRDefault="00EC243C" w:rsidP="00F00CCD">
      <w:pPr>
        <w:pStyle w:val="ListParagraph"/>
        <w:numPr>
          <w:ilvl w:val="0"/>
          <w:numId w:val="12"/>
        </w:numPr>
        <w:spacing w:after="0" w:line="240" w:lineRule="auto"/>
      </w:pPr>
      <w:r w:rsidRPr="00EC243C">
        <w:t>Total Experience</w:t>
      </w:r>
    </w:p>
    <w:p w14:paraId="575AAF0C" w14:textId="77777777" w:rsidR="00EC243C" w:rsidRDefault="00EC243C" w:rsidP="00F00CCD">
      <w:pPr>
        <w:pStyle w:val="ListParagraph"/>
        <w:numPr>
          <w:ilvl w:val="0"/>
          <w:numId w:val="12"/>
        </w:numPr>
        <w:spacing w:after="0" w:line="240" w:lineRule="auto"/>
      </w:pPr>
      <w:r w:rsidRPr="00EC243C">
        <w:t>Job Type i.e. Full Time, Part Time</w:t>
      </w:r>
      <w:r>
        <w:t xml:space="preserve"> </w:t>
      </w:r>
    </w:p>
    <w:p w14:paraId="20F273A2" w14:textId="77777777" w:rsidR="00EC243C" w:rsidRPr="00EC243C" w:rsidRDefault="00EC243C" w:rsidP="00EC243C">
      <w:pPr>
        <w:spacing w:after="0" w:line="240" w:lineRule="auto"/>
      </w:pPr>
    </w:p>
    <w:p w14:paraId="7B6CC981" w14:textId="5EE38A87" w:rsidR="0055233A" w:rsidRPr="00280E51" w:rsidRDefault="00EC243C" w:rsidP="00280E51">
      <w:pPr>
        <w:pStyle w:val="Heading3"/>
      </w:pPr>
      <w:bookmarkStart w:id="23" w:name="_Toc22843559"/>
      <w:r w:rsidRPr="00EC243C">
        <w:t>Job details</w:t>
      </w:r>
      <w:bookmarkEnd w:id="23"/>
    </w:p>
    <w:p w14:paraId="194D6DCE" w14:textId="77777777" w:rsidR="00EC243C" w:rsidRPr="00EC243C" w:rsidRDefault="00EC243C" w:rsidP="00EC243C">
      <w:pPr>
        <w:rPr>
          <w:lang w:val="en-GB"/>
        </w:rPr>
      </w:pPr>
      <w:r w:rsidRPr="00EC243C">
        <w:rPr>
          <w:lang w:val="en-GB"/>
        </w:rPr>
        <w:t>This section will represent job details with various options as listed below:</w:t>
      </w:r>
    </w:p>
    <w:p w14:paraId="4A7A33A1" w14:textId="77777777" w:rsidR="00EC243C" w:rsidRPr="00EC243C" w:rsidRDefault="00EC243C" w:rsidP="00F00CCD">
      <w:pPr>
        <w:pStyle w:val="ListParagraph"/>
        <w:numPr>
          <w:ilvl w:val="0"/>
          <w:numId w:val="12"/>
        </w:numPr>
        <w:spacing w:after="0" w:line="240" w:lineRule="auto"/>
      </w:pPr>
      <w:r w:rsidRPr="00EC243C">
        <w:lastRenderedPageBreak/>
        <w:t>Job code</w:t>
      </w:r>
    </w:p>
    <w:p w14:paraId="32F2888D" w14:textId="77777777" w:rsidR="00EC243C" w:rsidRDefault="00EC243C" w:rsidP="00F00CCD">
      <w:pPr>
        <w:pStyle w:val="ListParagraph"/>
        <w:numPr>
          <w:ilvl w:val="0"/>
          <w:numId w:val="12"/>
        </w:numPr>
        <w:spacing w:after="0" w:line="240" w:lineRule="auto"/>
      </w:pPr>
      <w:r w:rsidRPr="00EC243C">
        <w:t>Job title and long description</w:t>
      </w:r>
    </w:p>
    <w:p w14:paraId="7EF813CB" w14:textId="3D06D3F9" w:rsidR="00703014" w:rsidRPr="00EC243C" w:rsidRDefault="00703014" w:rsidP="00F00CCD">
      <w:pPr>
        <w:pStyle w:val="ListParagraph"/>
        <w:numPr>
          <w:ilvl w:val="0"/>
          <w:numId w:val="12"/>
        </w:numPr>
        <w:spacing w:after="0" w:line="240" w:lineRule="auto"/>
      </w:pPr>
      <w:r>
        <w:t>Job Starts and End Time</w:t>
      </w:r>
    </w:p>
    <w:p w14:paraId="1D6D5AAC" w14:textId="77777777" w:rsidR="00EC243C" w:rsidRPr="00EC243C" w:rsidRDefault="00EC243C" w:rsidP="00F00CCD">
      <w:pPr>
        <w:pStyle w:val="ListParagraph"/>
        <w:numPr>
          <w:ilvl w:val="0"/>
          <w:numId w:val="12"/>
        </w:numPr>
        <w:spacing w:after="0" w:line="240" w:lineRule="auto"/>
      </w:pPr>
      <w:r w:rsidRPr="00EC243C">
        <w:t>Location</w:t>
      </w:r>
    </w:p>
    <w:p w14:paraId="073C3CF9" w14:textId="77777777" w:rsidR="00EC243C" w:rsidRPr="00EC243C" w:rsidRDefault="00EC243C" w:rsidP="00F00CCD">
      <w:pPr>
        <w:pStyle w:val="ListParagraph"/>
        <w:numPr>
          <w:ilvl w:val="0"/>
          <w:numId w:val="12"/>
        </w:numPr>
        <w:spacing w:after="0" w:line="240" w:lineRule="auto"/>
      </w:pPr>
      <w:r w:rsidRPr="00EC243C">
        <w:t>Job Category</w:t>
      </w:r>
    </w:p>
    <w:p w14:paraId="2CFBD0AF" w14:textId="77777777" w:rsidR="00EC243C" w:rsidRPr="00EC243C" w:rsidRDefault="00EC243C" w:rsidP="00F00CCD">
      <w:pPr>
        <w:pStyle w:val="ListParagraph"/>
        <w:numPr>
          <w:ilvl w:val="0"/>
          <w:numId w:val="12"/>
        </w:numPr>
        <w:spacing w:after="0" w:line="240" w:lineRule="auto"/>
      </w:pPr>
      <w:r w:rsidRPr="00EC243C">
        <w:t>Job Type</w:t>
      </w:r>
    </w:p>
    <w:p w14:paraId="2883254C" w14:textId="77777777" w:rsidR="00EC243C" w:rsidRPr="00EC243C" w:rsidRDefault="00EC243C" w:rsidP="00F00CCD">
      <w:pPr>
        <w:pStyle w:val="ListParagraph"/>
        <w:numPr>
          <w:ilvl w:val="0"/>
          <w:numId w:val="12"/>
        </w:numPr>
        <w:spacing w:after="0" w:line="240" w:lineRule="auto"/>
      </w:pPr>
      <w:r w:rsidRPr="00EC243C">
        <w:t>Location on map</w:t>
      </w:r>
    </w:p>
    <w:p w14:paraId="2AF10C15" w14:textId="1AE7D6D0" w:rsidR="00E967FE" w:rsidRPr="00403DEA" w:rsidRDefault="00EC243C" w:rsidP="00A5466B">
      <w:pPr>
        <w:pStyle w:val="ListParagraph"/>
        <w:numPr>
          <w:ilvl w:val="0"/>
          <w:numId w:val="12"/>
        </w:numPr>
        <w:spacing w:after="0" w:line="240" w:lineRule="auto"/>
      </w:pPr>
      <w:r w:rsidRPr="00EC243C">
        <w:t xml:space="preserve">Option to </w:t>
      </w:r>
      <w:r w:rsidR="00A5466B">
        <w:t>Apply For Job</w:t>
      </w:r>
    </w:p>
    <w:p w14:paraId="32034AE4" w14:textId="77777777" w:rsidR="00512A42" w:rsidRPr="001A70F3" w:rsidRDefault="00512A42" w:rsidP="001A70F3">
      <w:pPr>
        <w:spacing w:after="0" w:line="276" w:lineRule="auto"/>
        <w:rPr>
          <w:rFonts w:asciiTheme="majorHAnsi" w:hAnsiTheme="majorHAnsi" w:cstheme="majorHAnsi"/>
          <w:color w:val="767171" w:themeColor="background2" w:themeShade="80"/>
        </w:rPr>
      </w:pPr>
    </w:p>
    <w:p w14:paraId="7C694476" w14:textId="6D9CBF38" w:rsidR="00930218" w:rsidRPr="002B2CD2" w:rsidRDefault="00A5466B" w:rsidP="00991959">
      <w:pPr>
        <w:pStyle w:val="Heading3"/>
      </w:pPr>
      <w:bookmarkStart w:id="24" w:name="_Toc22843560"/>
      <w:r>
        <w:t>Staff</w:t>
      </w:r>
      <w:r w:rsidR="00EE66B8" w:rsidRPr="00EE66B8">
        <w:t xml:space="preserve"> Dashboard</w:t>
      </w:r>
      <w:bookmarkEnd w:id="24"/>
    </w:p>
    <w:p w14:paraId="633F7FD7" w14:textId="4786E9CA" w:rsidR="00EE66B8" w:rsidRPr="00EE66B8" w:rsidRDefault="00EE66B8" w:rsidP="00EE66B8">
      <w:pPr>
        <w:rPr>
          <w:lang w:val="en-GB"/>
        </w:rPr>
      </w:pPr>
      <w:r w:rsidRPr="00EE66B8">
        <w:rPr>
          <w:lang w:val="en-GB"/>
        </w:rPr>
        <w:t xml:space="preserve">We will show the </w:t>
      </w:r>
      <w:r w:rsidR="00A5466B">
        <w:rPr>
          <w:lang w:val="en-GB"/>
        </w:rPr>
        <w:t>staff</w:t>
      </w:r>
      <w:r w:rsidRPr="00EE66B8">
        <w:rPr>
          <w:lang w:val="en-GB"/>
        </w:rPr>
        <w:t xml:space="preserve"> content in this section. </w:t>
      </w:r>
    </w:p>
    <w:p w14:paraId="161842A9" w14:textId="77777777" w:rsidR="00EE66B8" w:rsidRPr="00EE66B8" w:rsidRDefault="00EE66B8" w:rsidP="00F00CCD">
      <w:pPr>
        <w:pStyle w:val="ListParagraph"/>
        <w:numPr>
          <w:ilvl w:val="0"/>
          <w:numId w:val="13"/>
        </w:numPr>
        <w:spacing w:after="0" w:line="240" w:lineRule="auto"/>
      </w:pPr>
      <w:r w:rsidRPr="00EE66B8">
        <w:t>View Profile</w:t>
      </w:r>
    </w:p>
    <w:p w14:paraId="3BC201EB" w14:textId="77777777" w:rsidR="00EE66B8" w:rsidRPr="00EE66B8" w:rsidRDefault="00EE66B8" w:rsidP="00F00CCD">
      <w:pPr>
        <w:pStyle w:val="ListParagraph"/>
        <w:numPr>
          <w:ilvl w:val="0"/>
          <w:numId w:val="13"/>
        </w:numPr>
        <w:spacing w:after="0" w:line="240" w:lineRule="auto"/>
      </w:pPr>
      <w:r w:rsidRPr="00EE66B8">
        <w:t>Edit Profile</w:t>
      </w:r>
    </w:p>
    <w:p w14:paraId="6B9EDACB" w14:textId="77777777" w:rsidR="00EE66B8" w:rsidRPr="00EE66B8" w:rsidRDefault="00EE66B8" w:rsidP="00F00CCD">
      <w:pPr>
        <w:pStyle w:val="ListParagraph"/>
        <w:numPr>
          <w:ilvl w:val="0"/>
          <w:numId w:val="13"/>
        </w:numPr>
        <w:spacing w:after="0" w:line="240" w:lineRule="auto"/>
      </w:pPr>
      <w:r w:rsidRPr="00EE66B8">
        <w:t>View Listing of Applied Jobs</w:t>
      </w:r>
    </w:p>
    <w:p w14:paraId="483C84EC" w14:textId="77777777" w:rsidR="00EE66B8" w:rsidRPr="00EE66B8" w:rsidRDefault="00EE66B8" w:rsidP="00F00CCD">
      <w:pPr>
        <w:pStyle w:val="ListParagraph"/>
        <w:numPr>
          <w:ilvl w:val="0"/>
          <w:numId w:val="13"/>
        </w:numPr>
        <w:spacing w:after="0" w:line="240" w:lineRule="auto"/>
      </w:pPr>
      <w:r w:rsidRPr="00EE66B8">
        <w:t>View My Employer List i.e. Past and Current</w:t>
      </w:r>
    </w:p>
    <w:p w14:paraId="148A4581" w14:textId="77777777" w:rsidR="00EE66B8" w:rsidRDefault="00EE66B8" w:rsidP="00F00CCD">
      <w:pPr>
        <w:pStyle w:val="ListParagraph"/>
        <w:numPr>
          <w:ilvl w:val="0"/>
          <w:numId w:val="13"/>
        </w:numPr>
        <w:spacing w:after="0" w:line="240" w:lineRule="auto"/>
      </w:pPr>
      <w:r w:rsidRPr="00EE66B8">
        <w:t>Change Password</w:t>
      </w:r>
    </w:p>
    <w:p w14:paraId="4F126C68" w14:textId="17991153" w:rsidR="00512A42" w:rsidRDefault="00EE66B8" w:rsidP="00F00CCD">
      <w:pPr>
        <w:pStyle w:val="ListParagraph"/>
        <w:numPr>
          <w:ilvl w:val="0"/>
          <w:numId w:val="13"/>
        </w:numPr>
        <w:spacing w:after="0" w:line="240" w:lineRule="auto"/>
      </w:pPr>
      <w:r w:rsidRPr="00EE66B8">
        <w:t>Logout</w:t>
      </w:r>
    </w:p>
    <w:p w14:paraId="663A5E1D" w14:textId="77777777" w:rsidR="00EE66B8" w:rsidRPr="00EE66B8" w:rsidRDefault="00EE66B8" w:rsidP="00EE66B8">
      <w:pPr>
        <w:spacing w:after="0" w:line="240" w:lineRule="auto"/>
      </w:pPr>
    </w:p>
    <w:p w14:paraId="252BF9BC" w14:textId="1FEAEA28" w:rsidR="00930218" w:rsidRDefault="00C70510" w:rsidP="00991959">
      <w:pPr>
        <w:pStyle w:val="Heading3"/>
      </w:pPr>
      <w:bookmarkStart w:id="25" w:name="_Toc22843561"/>
      <w:r w:rsidRPr="00C70510">
        <w:t>Manage Profile</w:t>
      </w:r>
      <w:bookmarkEnd w:id="25"/>
    </w:p>
    <w:p w14:paraId="7E5379BA" w14:textId="512BD44F" w:rsidR="00C70510" w:rsidRPr="00C70510" w:rsidRDefault="00A5466B" w:rsidP="00C70510">
      <w:pPr>
        <w:rPr>
          <w:lang w:val="en-GB"/>
        </w:rPr>
      </w:pPr>
      <w:r>
        <w:rPr>
          <w:lang w:val="en-GB"/>
        </w:rPr>
        <w:t>Staff</w:t>
      </w:r>
      <w:r w:rsidR="00C70510" w:rsidRPr="00C70510">
        <w:rPr>
          <w:lang w:val="en-GB"/>
        </w:rPr>
        <w:t xml:space="preserve"> will manage these below items from this profile page.</w:t>
      </w:r>
    </w:p>
    <w:p w14:paraId="6371D7C5" w14:textId="77777777" w:rsidR="00C70510" w:rsidRPr="00C70510" w:rsidRDefault="00C70510" w:rsidP="00F00CCD">
      <w:pPr>
        <w:pStyle w:val="ListParagraph"/>
        <w:numPr>
          <w:ilvl w:val="0"/>
          <w:numId w:val="14"/>
        </w:numPr>
      </w:pPr>
      <w:r w:rsidRPr="00C70510">
        <w:t>Name</w:t>
      </w:r>
    </w:p>
    <w:p w14:paraId="216F7C81" w14:textId="77777777" w:rsidR="00C70510" w:rsidRPr="00C70510" w:rsidRDefault="00C70510" w:rsidP="00F00CCD">
      <w:pPr>
        <w:pStyle w:val="ListParagraph"/>
        <w:numPr>
          <w:ilvl w:val="0"/>
          <w:numId w:val="14"/>
        </w:numPr>
      </w:pPr>
      <w:r w:rsidRPr="00C70510">
        <w:t>Email Address</w:t>
      </w:r>
    </w:p>
    <w:p w14:paraId="4D0835D5" w14:textId="77777777" w:rsidR="00C70510" w:rsidRPr="00C70510" w:rsidRDefault="00C70510" w:rsidP="00F00CCD">
      <w:pPr>
        <w:pStyle w:val="ListParagraph"/>
        <w:numPr>
          <w:ilvl w:val="0"/>
          <w:numId w:val="14"/>
        </w:numPr>
      </w:pPr>
      <w:r w:rsidRPr="00C70510">
        <w:t>Postal Address</w:t>
      </w:r>
    </w:p>
    <w:p w14:paraId="4F060578" w14:textId="77777777" w:rsidR="00C70510" w:rsidRPr="00C70510" w:rsidRDefault="00C70510" w:rsidP="00F00CCD">
      <w:pPr>
        <w:pStyle w:val="ListParagraph"/>
        <w:numPr>
          <w:ilvl w:val="0"/>
          <w:numId w:val="14"/>
        </w:numPr>
      </w:pPr>
      <w:r w:rsidRPr="00C70510">
        <w:t>Contact Details</w:t>
      </w:r>
    </w:p>
    <w:p w14:paraId="350CA54F" w14:textId="77777777" w:rsidR="00C70510" w:rsidRPr="00C70510" w:rsidRDefault="00C70510" w:rsidP="00F00CCD">
      <w:pPr>
        <w:pStyle w:val="ListParagraph"/>
        <w:numPr>
          <w:ilvl w:val="0"/>
          <w:numId w:val="14"/>
        </w:numPr>
      </w:pPr>
      <w:r w:rsidRPr="00C70510">
        <w:t>Job Category</w:t>
      </w:r>
    </w:p>
    <w:p w14:paraId="412EA3F0" w14:textId="77777777" w:rsidR="00C70510" w:rsidRPr="00C70510" w:rsidRDefault="00C70510" w:rsidP="00F00CCD">
      <w:pPr>
        <w:pStyle w:val="ListParagraph"/>
        <w:numPr>
          <w:ilvl w:val="0"/>
          <w:numId w:val="14"/>
        </w:numPr>
      </w:pPr>
      <w:r w:rsidRPr="00C70510">
        <w:t>Job Type</w:t>
      </w:r>
    </w:p>
    <w:p w14:paraId="3553F8AB" w14:textId="77777777" w:rsidR="00C70510" w:rsidRPr="00C70510" w:rsidRDefault="00C70510" w:rsidP="00F00CCD">
      <w:pPr>
        <w:pStyle w:val="ListParagraph"/>
        <w:numPr>
          <w:ilvl w:val="0"/>
          <w:numId w:val="14"/>
        </w:numPr>
      </w:pPr>
      <w:r w:rsidRPr="00C70510">
        <w:t>Total Experience</w:t>
      </w:r>
    </w:p>
    <w:p w14:paraId="717780B9" w14:textId="77777777" w:rsidR="00C70510" w:rsidRPr="00C70510" w:rsidRDefault="00C70510" w:rsidP="00F00CCD">
      <w:pPr>
        <w:pStyle w:val="ListParagraph"/>
        <w:numPr>
          <w:ilvl w:val="0"/>
          <w:numId w:val="14"/>
        </w:numPr>
      </w:pPr>
      <w:r w:rsidRPr="00C70510">
        <w:t>Past Employer</w:t>
      </w:r>
    </w:p>
    <w:p w14:paraId="7CCF22A9" w14:textId="1886C1EA" w:rsidR="00C70510" w:rsidRDefault="00C70510" w:rsidP="00C70510">
      <w:pPr>
        <w:pStyle w:val="ListParagraph"/>
        <w:numPr>
          <w:ilvl w:val="0"/>
          <w:numId w:val="14"/>
        </w:numPr>
      </w:pPr>
      <w:r w:rsidRPr="00C70510">
        <w:t>Current Employer</w:t>
      </w:r>
    </w:p>
    <w:p w14:paraId="343ECDD8" w14:textId="420D83DC" w:rsidR="00933CA5" w:rsidRDefault="00933CA5" w:rsidP="00C70510">
      <w:pPr>
        <w:pStyle w:val="ListParagraph"/>
        <w:numPr>
          <w:ilvl w:val="0"/>
          <w:numId w:val="14"/>
        </w:numPr>
      </w:pPr>
      <w:r>
        <w:t>Manage Availability</w:t>
      </w:r>
    </w:p>
    <w:p w14:paraId="449FA94C" w14:textId="471DD543" w:rsidR="00933CA5" w:rsidRDefault="00933CA5" w:rsidP="00933CA5">
      <w:pPr>
        <w:pStyle w:val="ListParagraph"/>
        <w:numPr>
          <w:ilvl w:val="1"/>
          <w:numId w:val="14"/>
        </w:numPr>
      </w:pPr>
      <w:r>
        <w:t>Available</w:t>
      </w:r>
    </w:p>
    <w:p w14:paraId="5B898E1D" w14:textId="5B54388A" w:rsidR="00933CA5" w:rsidRDefault="00933CA5" w:rsidP="00933CA5">
      <w:pPr>
        <w:pStyle w:val="ListParagraph"/>
        <w:numPr>
          <w:ilvl w:val="1"/>
          <w:numId w:val="14"/>
        </w:numPr>
      </w:pPr>
      <w:r>
        <w:t>Not Available</w:t>
      </w:r>
    </w:p>
    <w:p w14:paraId="2F531BBC" w14:textId="2FB57EA5" w:rsidR="009C57ED" w:rsidRDefault="00986A9A" w:rsidP="00986A9A">
      <w:pPr>
        <w:pStyle w:val="Heading3"/>
      </w:pPr>
      <w:bookmarkStart w:id="26" w:name="_Toc22843562"/>
      <w:r w:rsidRPr="00986A9A">
        <w:t>Applied Jobs Listing</w:t>
      </w:r>
      <w:bookmarkEnd w:id="26"/>
    </w:p>
    <w:p w14:paraId="72C5EBE5" w14:textId="4E7B5CC3" w:rsidR="00071026" w:rsidRPr="00986A9A" w:rsidRDefault="007252BE" w:rsidP="00855CD9">
      <w:pPr>
        <w:rPr>
          <w:lang w:val="en-GB"/>
        </w:rPr>
      </w:pPr>
      <w:r>
        <w:rPr>
          <w:lang w:val="en-GB"/>
        </w:rPr>
        <w:t>Staff</w:t>
      </w:r>
      <w:r w:rsidR="00986A9A" w:rsidRPr="00986A9A">
        <w:rPr>
          <w:lang w:val="en-GB"/>
        </w:rPr>
        <w:t xml:space="preserve"> will view the listing of jobs from who are applied.</w:t>
      </w:r>
    </w:p>
    <w:p w14:paraId="4A62C06D" w14:textId="497CE027" w:rsidR="00986A9A" w:rsidRDefault="00986A9A" w:rsidP="00986A9A">
      <w:pPr>
        <w:pStyle w:val="Heading3"/>
      </w:pPr>
      <w:bookmarkStart w:id="27" w:name="_Toc22843563"/>
      <w:r w:rsidRPr="00986A9A">
        <w:t>Employer Listing</w:t>
      </w:r>
      <w:bookmarkEnd w:id="27"/>
    </w:p>
    <w:p w14:paraId="691344D5" w14:textId="4C00B3B4" w:rsidR="00E81B90" w:rsidRPr="00742716" w:rsidRDefault="007252BE" w:rsidP="00930218">
      <w:pPr>
        <w:rPr>
          <w:lang w:val="en-GB"/>
        </w:rPr>
      </w:pPr>
      <w:r>
        <w:rPr>
          <w:lang w:val="en-GB"/>
        </w:rPr>
        <w:t>Staff</w:t>
      </w:r>
      <w:r w:rsidR="00986A9A" w:rsidRPr="00986A9A">
        <w:rPr>
          <w:lang w:val="en-GB"/>
        </w:rPr>
        <w:t xml:space="preserve"> will view the pas</w:t>
      </w:r>
      <w:r w:rsidR="00A5466B">
        <w:rPr>
          <w:lang w:val="en-GB"/>
        </w:rPr>
        <w:t>t and current employer listing.</w:t>
      </w:r>
    </w:p>
    <w:p w14:paraId="19B3BF8B" w14:textId="1A4824DC" w:rsidR="009D659E" w:rsidRPr="002A64FB" w:rsidRDefault="002A64FB" w:rsidP="009D659E">
      <w:pPr>
        <w:pStyle w:val="Heading3"/>
      </w:pPr>
      <w:bookmarkStart w:id="28" w:name="_Toc22843564"/>
      <w:r w:rsidRPr="002A64FB">
        <w:t>Change Password</w:t>
      </w:r>
      <w:bookmarkEnd w:id="28"/>
    </w:p>
    <w:p w14:paraId="5503D351" w14:textId="36290A41" w:rsidR="009D659E" w:rsidRDefault="007252BE" w:rsidP="00930218">
      <w:pPr>
        <w:rPr>
          <w:lang w:val="en-GB"/>
        </w:rPr>
      </w:pPr>
      <w:r>
        <w:rPr>
          <w:lang w:val="en-GB"/>
        </w:rPr>
        <w:t>Staff</w:t>
      </w:r>
      <w:r w:rsidR="002E68ED" w:rsidRPr="002E68ED">
        <w:rPr>
          <w:lang w:val="en-GB"/>
        </w:rPr>
        <w:t xml:space="preserve"> will manage their account password from this section.</w:t>
      </w:r>
    </w:p>
    <w:p w14:paraId="27924DFF" w14:textId="0CEB01AC" w:rsidR="00E81B90" w:rsidRPr="00E81B90" w:rsidRDefault="00E81B90" w:rsidP="00E81B90">
      <w:pPr>
        <w:pStyle w:val="Heading3"/>
      </w:pPr>
      <w:bookmarkStart w:id="29" w:name="_Toc22843565"/>
      <w:r w:rsidRPr="00E81B90">
        <w:t>FAQ / Help</w:t>
      </w:r>
      <w:bookmarkEnd w:id="29"/>
    </w:p>
    <w:p w14:paraId="32A657ED" w14:textId="39708E23" w:rsidR="00E81B90" w:rsidRDefault="007252BE" w:rsidP="00930218">
      <w:pPr>
        <w:rPr>
          <w:lang w:val="en-GB"/>
        </w:rPr>
      </w:pPr>
      <w:r>
        <w:rPr>
          <w:lang w:val="en-GB"/>
        </w:rPr>
        <w:t>Staff</w:t>
      </w:r>
      <w:r w:rsidR="00E81B90" w:rsidRPr="00E81B90">
        <w:rPr>
          <w:lang w:val="en-GB"/>
        </w:rPr>
        <w:t xml:space="preserve"> can see the FAQ section where we can list all the questions and answers that are added by the site administrator.</w:t>
      </w:r>
    </w:p>
    <w:p w14:paraId="545FCA9A" w14:textId="6F7B7958" w:rsidR="00E81B90" w:rsidRPr="00E81B90" w:rsidRDefault="00E81B90" w:rsidP="00E81B90">
      <w:pPr>
        <w:pStyle w:val="Heading3"/>
      </w:pPr>
      <w:bookmarkStart w:id="30" w:name="_Toc22843566"/>
      <w:r w:rsidRPr="00E81B90">
        <w:lastRenderedPageBreak/>
        <w:t>Informative pages / screens</w:t>
      </w:r>
      <w:bookmarkEnd w:id="30"/>
    </w:p>
    <w:p w14:paraId="0CDF4EEA" w14:textId="77777777" w:rsidR="00E81B90" w:rsidRPr="00E81B90" w:rsidRDefault="00E81B90" w:rsidP="00F00CCD">
      <w:pPr>
        <w:pStyle w:val="ListParagraph"/>
        <w:numPr>
          <w:ilvl w:val="0"/>
          <w:numId w:val="16"/>
        </w:numPr>
        <w:spacing w:after="0" w:line="240" w:lineRule="auto"/>
      </w:pPr>
      <w:r w:rsidRPr="00E81B90">
        <w:t>About us</w:t>
      </w:r>
    </w:p>
    <w:p w14:paraId="6DE33036" w14:textId="77777777" w:rsidR="00E81B90" w:rsidRPr="00E81B90" w:rsidRDefault="00E81B90" w:rsidP="00F00CCD">
      <w:pPr>
        <w:pStyle w:val="ListParagraph"/>
        <w:numPr>
          <w:ilvl w:val="0"/>
          <w:numId w:val="16"/>
        </w:numPr>
        <w:spacing w:after="0" w:line="240" w:lineRule="auto"/>
      </w:pPr>
      <w:r w:rsidRPr="00E81B90">
        <w:t>Disclaimer</w:t>
      </w:r>
    </w:p>
    <w:p w14:paraId="3FBD7337" w14:textId="77777777" w:rsidR="00E81B90" w:rsidRPr="00E81B90" w:rsidRDefault="00E81B90" w:rsidP="00F00CCD">
      <w:pPr>
        <w:pStyle w:val="ListParagraph"/>
        <w:numPr>
          <w:ilvl w:val="0"/>
          <w:numId w:val="16"/>
        </w:numPr>
        <w:spacing w:after="0" w:line="240" w:lineRule="auto"/>
      </w:pPr>
      <w:r w:rsidRPr="00E81B90">
        <w:t>Privacy policy</w:t>
      </w:r>
    </w:p>
    <w:p w14:paraId="61F9D886" w14:textId="77777777" w:rsidR="00E81B90" w:rsidRPr="00E81B90" w:rsidRDefault="00E81B90" w:rsidP="00F00CCD">
      <w:pPr>
        <w:pStyle w:val="ListParagraph"/>
        <w:numPr>
          <w:ilvl w:val="0"/>
          <w:numId w:val="16"/>
        </w:numPr>
        <w:spacing w:after="0" w:line="240" w:lineRule="auto"/>
      </w:pPr>
      <w:r w:rsidRPr="00E81B90">
        <w:t>Contact us Page- We will be going to display the contact number for enquiries, contact form, email address, postal address and location on map.</w:t>
      </w:r>
    </w:p>
    <w:p w14:paraId="18FC0154" w14:textId="77777777" w:rsidR="005C15A3" w:rsidRDefault="00E81B90" w:rsidP="00E81B90">
      <w:pPr>
        <w:pStyle w:val="ListParagraph"/>
        <w:numPr>
          <w:ilvl w:val="0"/>
          <w:numId w:val="16"/>
        </w:numPr>
        <w:spacing w:after="0" w:line="240" w:lineRule="auto"/>
      </w:pPr>
      <w:r w:rsidRPr="00E81B90">
        <w:t xml:space="preserve">Terms and conditions </w:t>
      </w:r>
    </w:p>
    <w:p w14:paraId="469065AC" w14:textId="16CBAD23" w:rsidR="00E81B90" w:rsidRPr="005C15A3" w:rsidRDefault="00E81B90" w:rsidP="00E81B90">
      <w:pPr>
        <w:pStyle w:val="ListParagraph"/>
        <w:numPr>
          <w:ilvl w:val="0"/>
          <w:numId w:val="16"/>
        </w:numPr>
        <w:spacing w:after="0" w:line="240" w:lineRule="auto"/>
      </w:pPr>
      <w:r w:rsidRPr="005C15A3">
        <w:t>Any other custom page developed by admin in backend under CMS module</w:t>
      </w:r>
    </w:p>
    <w:p w14:paraId="2C994B55" w14:textId="77777777" w:rsidR="00E81B90" w:rsidRDefault="00E81B90" w:rsidP="00930218">
      <w:pPr>
        <w:rPr>
          <w:lang w:val="en-GB"/>
        </w:rPr>
      </w:pPr>
    </w:p>
    <w:p w14:paraId="38BC510A" w14:textId="63660788" w:rsidR="00247293" w:rsidRDefault="00B1232F" w:rsidP="00C66EDE">
      <w:pPr>
        <w:pStyle w:val="Heading2"/>
      </w:pPr>
      <w:bookmarkStart w:id="31" w:name="_Toc22843567"/>
      <w:r>
        <w:t>Client</w:t>
      </w:r>
      <w:r w:rsidR="00247293" w:rsidRPr="00247293">
        <w:t xml:space="preserve"> Panel</w:t>
      </w:r>
      <w:bookmarkEnd w:id="31"/>
    </w:p>
    <w:p w14:paraId="4D677C51" w14:textId="3BFB499F" w:rsidR="00C66EDE" w:rsidRDefault="00C66EDE" w:rsidP="00C66EDE">
      <w:pPr>
        <w:pStyle w:val="Heading3"/>
      </w:pPr>
      <w:bookmarkStart w:id="32" w:name="_Toc22843568"/>
      <w:r w:rsidRPr="00C66EDE">
        <w:t>Register</w:t>
      </w:r>
      <w:bookmarkEnd w:id="32"/>
    </w:p>
    <w:p w14:paraId="5D2AB39F" w14:textId="013EB65E" w:rsidR="00C91324" w:rsidRPr="00C91324" w:rsidRDefault="00C91324" w:rsidP="00011934">
      <w:pPr>
        <w:spacing w:after="0" w:line="240" w:lineRule="auto"/>
        <w:rPr>
          <w:lang w:val="en-GB"/>
        </w:rPr>
      </w:pPr>
      <w:r w:rsidRPr="00C91324">
        <w:rPr>
          <w:lang w:val="en-GB"/>
        </w:rPr>
        <w:t xml:space="preserve">The </w:t>
      </w:r>
      <w:r w:rsidR="00B1232F">
        <w:rPr>
          <w:lang w:val="en-GB"/>
        </w:rPr>
        <w:t>client</w:t>
      </w:r>
      <w:r w:rsidRPr="00C91324">
        <w:rPr>
          <w:lang w:val="en-GB"/>
        </w:rPr>
        <w:t xml:space="preserve"> can register on the website by:</w:t>
      </w:r>
    </w:p>
    <w:p w14:paraId="4A39B01B" w14:textId="77777777" w:rsidR="00C91324" w:rsidRPr="00C91324" w:rsidRDefault="00C91324" w:rsidP="00011934">
      <w:pPr>
        <w:spacing w:after="0" w:line="240" w:lineRule="auto"/>
        <w:rPr>
          <w:lang w:val="en-GB"/>
        </w:rPr>
      </w:pPr>
    </w:p>
    <w:p w14:paraId="2225D161" w14:textId="77777777" w:rsidR="00C91324" w:rsidRPr="00C91324" w:rsidRDefault="00C91324" w:rsidP="00F00CCD">
      <w:pPr>
        <w:pStyle w:val="ListParagraph"/>
        <w:numPr>
          <w:ilvl w:val="0"/>
          <w:numId w:val="11"/>
        </w:numPr>
        <w:spacing w:after="0" w:line="240" w:lineRule="auto"/>
      </w:pPr>
      <w:r w:rsidRPr="00C91324">
        <w:t>Enter email address</w:t>
      </w:r>
    </w:p>
    <w:p w14:paraId="1FDE3A5A" w14:textId="77777777" w:rsidR="00C91324" w:rsidRPr="00C91324" w:rsidRDefault="00C91324" w:rsidP="00F00CCD">
      <w:pPr>
        <w:pStyle w:val="ListParagraph"/>
        <w:numPr>
          <w:ilvl w:val="0"/>
          <w:numId w:val="11"/>
        </w:numPr>
        <w:spacing w:after="0" w:line="240" w:lineRule="auto"/>
      </w:pPr>
      <w:r w:rsidRPr="00C91324">
        <w:t>Enter password</w:t>
      </w:r>
    </w:p>
    <w:p w14:paraId="2B714672" w14:textId="77777777" w:rsidR="00C91324" w:rsidRPr="00C91324" w:rsidRDefault="00C91324" w:rsidP="00F00CCD">
      <w:pPr>
        <w:pStyle w:val="ListParagraph"/>
        <w:numPr>
          <w:ilvl w:val="0"/>
          <w:numId w:val="11"/>
        </w:numPr>
        <w:spacing w:after="0" w:line="240" w:lineRule="auto"/>
      </w:pPr>
      <w:r w:rsidRPr="00C91324">
        <w:t>Send automated email for verification</w:t>
      </w:r>
    </w:p>
    <w:p w14:paraId="33A83C49" w14:textId="77777777" w:rsidR="00C91324" w:rsidRPr="00C91324" w:rsidRDefault="00C91324" w:rsidP="00011934">
      <w:pPr>
        <w:rPr>
          <w:lang w:val="en-GB"/>
        </w:rPr>
      </w:pPr>
    </w:p>
    <w:p w14:paraId="581D9130" w14:textId="7C4B4E13" w:rsidR="00C91324" w:rsidRPr="00C91324" w:rsidRDefault="00C91324" w:rsidP="00011934">
      <w:pPr>
        <w:rPr>
          <w:lang w:val="en-GB"/>
        </w:rPr>
      </w:pPr>
      <w:r w:rsidRPr="00C91324">
        <w:rPr>
          <w:lang w:val="en-GB"/>
        </w:rPr>
        <w:t xml:space="preserve">Upon verifying the email, a </w:t>
      </w:r>
      <w:r w:rsidR="00B1232F">
        <w:rPr>
          <w:lang w:val="en-GB"/>
        </w:rPr>
        <w:t>client</w:t>
      </w:r>
      <w:r w:rsidRPr="00C91324">
        <w:rPr>
          <w:lang w:val="en-GB"/>
        </w:rPr>
        <w:t xml:space="preserve"> can login to the website.</w:t>
      </w:r>
    </w:p>
    <w:p w14:paraId="0157C205" w14:textId="77777777" w:rsidR="00C91324" w:rsidRPr="00C91324" w:rsidRDefault="00C91324" w:rsidP="00011934">
      <w:pPr>
        <w:rPr>
          <w:lang w:val="en-GB"/>
        </w:rPr>
      </w:pPr>
      <w:r w:rsidRPr="00C91324">
        <w:rPr>
          <w:lang w:val="en-GB"/>
        </w:rPr>
        <w:t>Signing in and signing up should be made easy like on this website</w:t>
      </w:r>
    </w:p>
    <w:p w14:paraId="2B7DD1F0" w14:textId="1EBAFCA8" w:rsidR="00247293" w:rsidRPr="00C91324" w:rsidRDefault="00C91324" w:rsidP="00C91324">
      <w:pPr>
        <w:rPr>
          <w:lang w:val="en-GB"/>
        </w:rPr>
      </w:pPr>
      <w:r w:rsidRPr="00C91324">
        <w:rPr>
          <w:lang w:val="en-GB"/>
        </w:rPr>
        <w:t>*Note: We will provide standard registration process but if you require registration through Gmail, Yahoo mail, AOL mail and Hotmail then it will take additional amount of time for this module.</w:t>
      </w:r>
    </w:p>
    <w:p w14:paraId="42F11635" w14:textId="72091257" w:rsidR="00C644EF" w:rsidRDefault="00C644EF" w:rsidP="00C644EF">
      <w:pPr>
        <w:pStyle w:val="Heading3"/>
      </w:pPr>
      <w:bookmarkStart w:id="33" w:name="_Toc22843569"/>
      <w:r w:rsidRPr="00C644EF">
        <w:t>Login and forgot password</w:t>
      </w:r>
      <w:bookmarkEnd w:id="33"/>
    </w:p>
    <w:p w14:paraId="5793E5ED" w14:textId="77777777" w:rsidR="00C644EF" w:rsidRPr="00C644EF" w:rsidRDefault="00C644EF" w:rsidP="00011934">
      <w:pPr>
        <w:pStyle w:val="NoSpacing"/>
        <w:rPr>
          <w:lang w:val="en-GB"/>
        </w:rPr>
      </w:pPr>
      <w:r w:rsidRPr="00C644EF">
        <w:rPr>
          <w:lang w:val="en-GB"/>
        </w:rPr>
        <w:t>Login</w:t>
      </w:r>
    </w:p>
    <w:p w14:paraId="5FE88DD0" w14:textId="77777777" w:rsidR="00C644EF" w:rsidRPr="00C644EF" w:rsidRDefault="00C644EF" w:rsidP="00F00CCD">
      <w:pPr>
        <w:pStyle w:val="NoSpacing"/>
        <w:numPr>
          <w:ilvl w:val="0"/>
          <w:numId w:val="11"/>
        </w:numPr>
        <w:rPr>
          <w:lang w:val="en-GB"/>
        </w:rPr>
      </w:pPr>
      <w:r w:rsidRPr="00C644EF">
        <w:rPr>
          <w:lang w:val="en-GB"/>
        </w:rPr>
        <w:t>Login using email address and password</w:t>
      </w:r>
    </w:p>
    <w:p w14:paraId="779540CC" w14:textId="77777777" w:rsidR="00C644EF" w:rsidRPr="00C644EF" w:rsidRDefault="00C644EF" w:rsidP="00011934">
      <w:pPr>
        <w:pStyle w:val="NoSpacing"/>
        <w:rPr>
          <w:lang w:val="en-GB"/>
        </w:rPr>
      </w:pPr>
    </w:p>
    <w:p w14:paraId="33E3C2F4" w14:textId="77777777" w:rsidR="00C644EF" w:rsidRPr="00C644EF" w:rsidRDefault="00C644EF" w:rsidP="00011934">
      <w:pPr>
        <w:pStyle w:val="NoSpacing"/>
        <w:rPr>
          <w:lang w:val="en-GB"/>
        </w:rPr>
      </w:pPr>
      <w:r w:rsidRPr="00C644EF">
        <w:rPr>
          <w:lang w:val="en-GB"/>
        </w:rPr>
        <w:t>Forgot Password:</w:t>
      </w:r>
    </w:p>
    <w:p w14:paraId="43BAD365" w14:textId="77777777" w:rsidR="00C644EF" w:rsidRPr="00C644EF" w:rsidRDefault="00C644EF" w:rsidP="00F00CCD">
      <w:pPr>
        <w:pStyle w:val="NoSpacing"/>
        <w:numPr>
          <w:ilvl w:val="0"/>
          <w:numId w:val="11"/>
        </w:numPr>
        <w:rPr>
          <w:lang w:val="en-GB"/>
        </w:rPr>
      </w:pPr>
      <w:r w:rsidRPr="00C644EF">
        <w:rPr>
          <w:lang w:val="en-GB"/>
        </w:rPr>
        <w:t>Remember Password using registered email address</w:t>
      </w:r>
    </w:p>
    <w:p w14:paraId="714CB1D7" w14:textId="77777777" w:rsidR="00C644EF" w:rsidRPr="00C644EF" w:rsidRDefault="00C644EF" w:rsidP="00F00CCD">
      <w:pPr>
        <w:pStyle w:val="NoSpacing"/>
        <w:numPr>
          <w:ilvl w:val="0"/>
          <w:numId w:val="11"/>
        </w:numPr>
        <w:rPr>
          <w:lang w:val="en-GB"/>
        </w:rPr>
      </w:pPr>
      <w:r w:rsidRPr="00C644EF">
        <w:rPr>
          <w:lang w:val="en-GB"/>
        </w:rPr>
        <w:t>Reset Password Email</w:t>
      </w:r>
    </w:p>
    <w:p w14:paraId="264F7161" w14:textId="77777777" w:rsidR="00C644EF" w:rsidRPr="00C644EF" w:rsidRDefault="00C644EF" w:rsidP="00F00CCD">
      <w:pPr>
        <w:pStyle w:val="NoSpacing"/>
        <w:numPr>
          <w:ilvl w:val="0"/>
          <w:numId w:val="11"/>
        </w:numPr>
        <w:rPr>
          <w:lang w:val="en-GB"/>
        </w:rPr>
      </w:pPr>
      <w:r w:rsidRPr="00C644EF">
        <w:rPr>
          <w:lang w:val="en-GB"/>
        </w:rPr>
        <w:t>Reset Password Screen</w:t>
      </w:r>
    </w:p>
    <w:p w14:paraId="35EDD409" w14:textId="50BD5BD9" w:rsidR="00C644EF" w:rsidRPr="00C644EF" w:rsidRDefault="00C644EF" w:rsidP="00C644EF">
      <w:pPr>
        <w:rPr>
          <w:lang w:val="en-GB"/>
        </w:rPr>
      </w:pPr>
      <w:r w:rsidRPr="00C644EF">
        <w:rPr>
          <w:lang w:val="en-GB"/>
        </w:rPr>
        <w:t>Redirect/ navigate to Login Screen</w:t>
      </w:r>
    </w:p>
    <w:p w14:paraId="479889C4" w14:textId="300FE040" w:rsidR="001D4A04" w:rsidRPr="00B1232F" w:rsidRDefault="001D4A04" w:rsidP="001D4A04">
      <w:pPr>
        <w:rPr>
          <w:rFonts w:eastAsiaTheme="majorEastAsia" w:cstheme="majorBidi"/>
          <w:color w:val="579199"/>
          <w:sz w:val="28"/>
          <w:szCs w:val="24"/>
        </w:rPr>
      </w:pPr>
      <w:r w:rsidRPr="001D4A04">
        <w:rPr>
          <w:rFonts w:eastAsiaTheme="majorEastAsia" w:cstheme="majorBidi"/>
          <w:color w:val="579199"/>
          <w:sz w:val="28"/>
          <w:szCs w:val="24"/>
        </w:rPr>
        <w:t>Employer Dashboard</w:t>
      </w:r>
      <w:r w:rsidR="00B1232F">
        <w:rPr>
          <w:rFonts w:eastAsiaTheme="majorEastAsia" w:cstheme="majorBidi"/>
          <w:color w:val="579199"/>
          <w:sz w:val="28"/>
          <w:szCs w:val="24"/>
        </w:rPr>
        <w:br/>
      </w:r>
      <w:r w:rsidR="00F61735" w:rsidRPr="001D4A04">
        <w:rPr>
          <w:lang w:val="en-GB"/>
        </w:rPr>
        <w:t>we</w:t>
      </w:r>
      <w:r w:rsidRPr="001D4A04">
        <w:rPr>
          <w:lang w:val="en-GB"/>
        </w:rPr>
        <w:t xml:space="preserve"> will show the </w:t>
      </w:r>
      <w:r w:rsidR="00B1232F">
        <w:rPr>
          <w:lang w:val="en-GB"/>
        </w:rPr>
        <w:t>client</w:t>
      </w:r>
      <w:r w:rsidRPr="001D4A04">
        <w:rPr>
          <w:lang w:val="en-GB"/>
        </w:rPr>
        <w:t xml:space="preserve"> content in this section. </w:t>
      </w:r>
    </w:p>
    <w:p w14:paraId="41EA05D6" w14:textId="77777777" w:rsidR="001D4A04" w:rsidRPr="001D4A04" w:rsidRDefault="001D4A04" w:rsidP="00F00CCD">
      <w:pPr>
        <w:pStyle w:val="ListParagraph"/>
        <w:numPr>
          <w:ilvl w:val="0"/>
          <w:numId w:val="13"/>
        </w:numPr>
        <w:spacing w:after="0" w:line="240" w:lineRule="auto"/>
      </w:pPr>
      <w:r w:rsidRPr="001D4A04">
        <w:t>View Profile</w:t>
      </w:r>
    </w:p>
    <w:p w14:paraId="49EEB038" w14:textId="77777777" w:rsidR="001D4A04" w:rsidRPr="001D4A04" w:rsidRDefault="001D4A04" w:rsidP="00F00CCD">
      <w:pPr>
        <w:pStyle w:val="ListParagraph"/>
        <w:numPr>
          <w:ilvl w:val="0"/>
          <w:numId w:val="13"/>
        </w:numPr>
        <w:spacing w:after="0" w:line="240" w:lineRule="auto"/>
      </w:pPr>
      <w:r w:rsidRPr="001D4A04">
        <w:t>Edit Profile</w:t>
      </w:r>
    </w:p>
    <w:p w14:paraId="64EB2723" w14:textId="77777777" w:rsidR="001D4A04" w:rsidRPr="001D4A04" w:rsidRDefault="001D4A04" w:rsidP="00F00CCD">
      <w:pPr>
        <w:pStyle w:val="ListParagraph"/>
        <w:numPr>
          <w:ilvl w:val="0"/>
          <w:numId w:val="13"/>
        </w:numPr>
        <w:spacing w:after="0" w:line="240" w:lineRule="auto"/>
      </w:pPr>
      <w:r w:rsidRPr="001D4A04">
        <w:t>Manage Jobs</w:t>
      </w:r>
    </w:p>
    <w:p w14:paraId="2779DA1A" w14:textId="77777777" w:rsidR="001D4A04" w:rsidRDefault="001D4A04" w:rsidP="00F00CCD">
      <w:pPr>
        <w:pStyle w:val="ListParagraph"/>
        <w:numPr>
          <w:ilvl w:val="0"/>
          <w:numId w:val="13"/>
        </w:numPr>
        <w:spacing w:after="0" w:line="240" w:lineRule="auto"/>
      </w:pPr>
      <w:r w:rsidRPr="001D4A04">
        <w:t>Change Password</w:t>
      </w:r>
    </w:p>
    <w:p w14:paraId="51DC0220" w14:textId="08B0DAE2" w:rsidR="002F5398" w:rsidRPr="001D4A04" w:rsidRDefault="001D4A04" w:rsidP="00F00CCD">
      <w:pPr>
        <w:pStyle w:val="ListParagraph"/>
        <w:numPr>
          <w:ilvl w:val="0"/>
          <w:numId w:val="13"/>
        </w:numPr>
        <w:spacing w:after="0" w:line="240" w:lineRule="auto"/>
      </w:pPr>
      <w:r w:rsidRPr="001D4A04">
        <w:t>Logout</w:t>
      </w:r>
    </w:p>
    <w:p w14:paraId="4DAAC6CB" w14:textId="05D4076E" w:rsidR="00C00052" w:rsidRPr="00B1232F" w:rsidRDefault="00B1232F" w:rsidP="00C00052">
      <w:pPr>
        <w:rPr>
          <w:rFonts w:eastAsiaTheme="majorEastAsia" w:cstheme="majorBidi"/>
          <w:color w:val="579199"/>
          <w:sz w:val="28"/>
          <w:szCs w:val="24"/>
        </w:rPr>
      </w:pPr>
      <w:r>
        <w:rPr>
          <w:rFonts w:eastAsiaTheme="majorEastAsia" w:cstheme="majorBidi"/>
          <w:color w:val="579199"/>
          <w:sz w:val="28"/>
          <w:szCs w:val="24"/>
        </w:rPr>
        <w:br/>
      </w:r>
      <w:r w:rsidR="00C00052" w:rsidRPr="00C00052">
        <w:rPr>
          <w:rFonts w:eastAsiaTheme="majorEastAsia" w:cstheme="majorBidi"/>
          <w:color w:val="579199"/>
          <w:sz w:val="28"/>
          <w:szCs w:val="24"/>
        </w:rPr>
        <w:t>Manage Profile</w:t>
      </w:r>
      <w:r>
        <w:rPr>
          <w:rFonts w:eastAsiaTheme="majorEastAsia" w:cstheme="majorBidi"/>
          <w:color w:val="579199"/>
          <w:sz w:val="28"/>
          <w:szCs w:val="24"/>
        </w:rPr>
        <w:br/>
      </w:r>
      <w:r>
        <w:rPr>
          <w:lang w:val="en-GB"/>
        </w:rPr>
        <w:t>Client</w:t>
      </w:r>
      <w:r w:rsidR="00C00052" w:rsidRPr="00C00052">
        <w:rPr>
          <w:lang w:val="en-GB"/>
        </w:rPr>
        <w:t xml:space="preserve"> will manage their profile.</w:t>
      </w:r>
    </w:p>
    <w:p w14:paraId="2B992952" w14:textId="77777777" w:rsidR="00C00052" w:rsidRPr="00C00052" w:rsidRDefault="00C00052" w:rsidP="00F00CCD">
      <w:pPr>
        <w:pStyle w:val="ListParagraph"/>
        <w:numPr>
          <w:ilvl w:val="0"/>
          <w:numId w:val="14"/>
        </w:numPr>
      </w:pPr>
      <w:r w:rsidRPr="00C00052">
        <w:t>Name</w:t>
      </w:r>
    </w:p>
    <w:p w14:paraId="2DD304E2" w14:textId="77777777" w:rsidR="00C00052" w:rsidRPr="00C00052" w:rsidRDefault="00C00052" w:rsidP="00F00CCD">
      <w:pPr>
        <w:pStyle w:val="ListParagraph"/>
        <w:numPr>
          <w:ilvl w:val="0"/>
          <w:numId w:val="14"/>
        </w:numPr>
      </w:pPr>
      <w:r w:rsidRPr="00C00052">
        <w:lastRenderedPageBreak/>
        <w:t>Email Address</w:t>
      </w:r>
    </w:p>
    <w:p w14:paraId="136F20A1" w14:textId="77777777" w:rsidR="00C00052" w:rsidRPr="00C00052" w:rsidRDefault="00C00052" w:rsidP="00F00CCD">
      <w:pPr>
        <w:pStyle w:val="ListParagraph"/>
        <w:numPr>
          <w:ilvl w:val="0"/>
          <w:numId w:val="14"/>
        </w:numPr>
      </w:pPr>
      <w:r w:rsidRPr="00C00052">
        <w:t>Postal Address</w:t>
      </w:r>
    </w:p>
    <w:p w14:paraId="3021D115" w14:textId="52F847F7" w:rsidR="00337B95" w:rsidRDefault="00C00052" w:rsidP="00337B95">
      <w:pPr>
        <w:pStyle w:val="ListParagraph"/>
        <w:numPr>
          <w:ilvl w:val="0"/>
          <w:numId w:val="14"/>
        </w:numPr>
      </w:pPr>
      <w:r w:rsidRPr="00C00052">
        <w:t>Contact Details</w:t>
      </w:r>
    </w:p>
    <w:p w14:paraId="3E57064E" w14:textId="23D38F7A" w:rsidR="00DA0537" w:rsidRPr="00C646B7" w:rsidRDefault="00DA0537" w:rsidP="00DA0537">
      <w:pPr>
        <w:rPr>
          <w:rFonts w:eastAsiaTheme="majorEastAsia" w:cstheme="majorBidi"/>
          <w:color w:val="579199"/>
          <w:sz w:val="28"/>
          <w:szCs w:val="24"/>
        </w:rPr>
      </w:pPr>
      <w:r w:rsidRPr="00DA0537">
        <w:rPr>
          <w:rFonts w:eastAsiaTheme="majorEastAsia" w:cstheme="majorBidi"/>
          <w:color w:val="579199"/>
          <w:sz w:val="28"/>
          <w:szCs w:val="24"/>
        </w:rPr>
        <w:t>Manage Jobs</w:t>
      </w:r>
      <w:r w:rsidR="00C646B7">
        <w:rPr>
          <w:rFonts w:eastAsiaTheme="majorEastAsia" w:cstheme="majorBidi"/>
          <w:color w:val="579199"/>
          <w:sz w:val="28"/>
          <w:szCs w:val="24"/>
        </w:rPr>
        <w:br/>
      </w:r>
      <w:r w:rsidR="00C646B7">
        <w:rPr>
          <w:lang w:val="en-GB"/>
        </w:rPr>
        <w:t>Client</w:t>
      </w:r>
      <w:r w:rsidRPr="00DA0537">
        <w:rPr>
          <w:lang w:val="en-GB"/>
        </w:rPr>
        <w:t xml:space="preserve"> will manage the jobs from this section.</w:t>
      </w:r>
    </w:p>
    <w:p w14:paraId="2B99BC86" w14:textId="77777777" w:rsidR="00DA0537" w:rsidRPr="00DA0537" w:rsidRDefault="00DA0537" w:rsidP="00F00CCD">
      <w:pPr>
        <w:pStyle w:val="ListParagraph"/>
        <w:numPr>
          <w:ilvl w:val="0"/>
          <w:numId w:val="20"/>
        </w:numPr>
      </w:pPr>
      <w:r w:rsidRPr="00DA0537">
        <w:t>Job Title</w:t>
      </w:r>
    </w:p>
    <w:p w14:paraId="43E22085" w14:textId="77777777" w:rsidR="00DA0537" w:rsidRDefault="00DA0537" w:rsidP="00F00CCD">
      <w:pPr>
        <w:pStyle w:val="ListParagraph"/>
        <w:numPr>
          <w:ilvl w:val="0"/>
          <w:numId w:val="20"/>
        </w:numPr>
      </w:pPr>
      <w:r w:rsidRPr="00DA0537">
        <w:t>Job Description</w:t>
      </w:r>
    </w:p>
    <w:p w14:paraId="39A1B9CE" w14:textId="0D6DC806" w:rsidR="009F5FDC" w:rsidRPr="00DA0537" w:rsidRDefault="009F5FDC" w:rsidP="00F00CCD">
      <w:pPr>
        <w:pStyle w:val="ListParagraph"/>
        <w:numPr>
          <w:ilvl w:val="0"/>
          <w:numId w:val="20"/>
        </w:numPr>
      </w:pPr>
      <w:r>
        <w:t>Job Starts and End Time</w:t>
      </w:r>
    </w:p>
    <w:p w14:paraId="55065EDD" w14:textId="77777777" w:rsidR="00DA0537" w:rsidRPr="00DA0537" w:rsidRDefault="00DA0537" w:rsidP="00F00CCD">
      <w:pPr>
        <w:pStyle w:val="ListParagraph"/>
        <w:numPr>
          <w:ilvl w:val="0"/>
          <w:numId w:val="20"/>
        </w:numPr>
      </w:pPr>
      <w:r w:rsidRPr="00DA0537">
        <w:t>Job Category</w:t>
      </w:r>
    </w:p>
    <w:p w14:paraId="7072283D" w14:textId="77777777" w:rsidR="00DA0537" w:rsidRPr="00DA0537" w:rsidRDefault="00DA0537" w:rsidP="00F00CCD">
      <w:pPr>
        <w:pStyle w:val="ListParagraph"/>
        <w:numPr>
          <w:ilvl w:val="0"/>
          <w:numId w:val="20"/>
        </w:numPr>
      </w:pPr>
      <w:r w:rsidRPr="00DA0537">
        <w:t>Job Type</w:t>
      </w:r>
    </w:p>
    <w:p w14:paraId="667E91D6" w14:textId="77777777" w:rsidR="00DA0537" w:rsidRPr="00DA0537" w:rsidRDefault="00DA0537" w:rsidP="00F00CCD">
      <w:pPr>
        <w:pStyle w:val="ListParagraph"/>
        <w:numPr>
          <w:ilvl w:val="0"/>
          <w:numId w:val="20"/>
        </w:numPr>
      </w:pPr>
      <w:r w:rsidRPr="00DA0537">
        <w:t>Minimum and Maximum Experience Required</w:t>
      </w:r>
    </w:p>
    <w:p w14:paraId="4191FD78" w14:textId="77777777" w:rsidR="00DA0537" w:rsidRPr="00DA0537" w:rsidRDefault="00DA0537" w:rsidP="00F00CCD">
      <w:pPr>
        <w:pStyle w:val="ListParagraph"/>
        <w:numPr>
          <w:ilvl w:val="0"/>
          <w:numId w:val="20"/>
        </w:numPr>
      </w:pPr>
      <w:r w:rsidRPr="00DA0537">
        <w:t>Postcode</w:t>
      </w:r>
    </w:p>
    <w:p w14:paraId="0057C0DF" w14:textId="67ED9470" w:rsidR="002F5398" w:rsidRDefault="00DA0537" w:rsidP="00703014">
      <w:pPr>
        <w:pStyle w:val="ListParagraph"/>
        <w:numPr>
          <w:ilvl w:val="0"/>
          <w:numId w:val="20"/>
        </w:numPr>
      </w:pPr>
      <w:r w:rsidRPr="00DA0537">
        <w:t>Location</w:t>
      </w:r>
    </w:p>
    <w:p w14:paraId="0CD968FD" w14:textId="60A497CE" w:rsidR="005D09AA" w:rsidRDefault="00587925">
      <w:pPr>
        <w:rPr>
          <w:rFonts w:ascii="Lato" w:eastAsiaTheme="majorEastAsia" w:hAnsi="Lato" w:cstheme="majorBidi"/>
          <w:color w:val="579199"/>
          <w:sz w:val="40"/>
          <w:szCs w:val="26"/>
        </w:rPr>
      </w:pPr>
      <w:r w:rsidRPr="00587925">
        <w:rPr>
          <w:rFonts w:eastAsiaTheme="majorEastAsia" w:cstheme="majorBidi"/>
          <w:color w:val="579199"/>
          <w:sz w:val="28"/>
          <w:szCs w:val="24"/>
        </w:rPr>
        <w:t>Change Password</w:t>
      </w:r>
      <w:r w:rsidR="005D09AA">
        <w:rPr>
          <w:rFonts w:eastAsiaTheme="majorEastAsia" w:cstheme="majorBidi"/>
          <w:color w:val="579199"/>
          <w:sz w:val="28"/>
          <w:szCs w:val="24"/>
        </w:rPr>
        <w:br/>
      </w:r>
      <w:r w:rsidR="005D09AA">
        <w:rPr>
          <w:lang w:val="en-GB"/>
        </w:rPr>
        <w:t>Client</w:t>
      </w:r>
      <w:r w:rsidRPr="00587925">
        <w:rPr>
          <w:lang w:val="en-GB"/>
        </w:rPr>
        <w:t xml:space="preserve"> will manage their account password from this section.</w:t>
      </w:r>
      <w:bookmarkStart w:id="34" w:name="_Toc473743259"/>
      <w:r w:rsidR="00C77713">
        <w:rPr>
          <w:lang w:val="en-GB"/>
        </w:rPr>
        <w:br/>
      </w:r>
    </w:p>
    <w:p w14:paraId="3AF696D1" w14:textId="558C9267" w:rsidR="00A30270" w:rsidRDefault="00A30270" w:rsidP="00A30270">
      <w:pPr>
        <w:pStyle w:val="Heading2"/>
      </w:pPr>
      <w:bookmarkStart w:id="35" w:name="_Toc22843570"/>
      <w:r w:rsidRPr="00A30270">
        <w:t>Admin Panel</w:t>
      </w:r>
      <w:r w:rsidR="00135491" w:rsidRPr="0065228C">
        <w:t>:</w:t>
      </w:r>
      <w:bookmarkEnd w:id="34"/>
      <w:bookmarkEnd w:id="35"/>
    </w:p>
    <w:p w14:paraId="28A314D3" w14:textId="77777777" w:rsidR="00135491" w:rsidRPr="008F126C" w:rsidRDefault="00135491" w:rsidP="00135491">
      <w:pPr>
        <w:rPr>
          <w:lang w:val="en-GB"/>
        </w:rPr>
      </w:pPr>
      <w:r w:rsidRPr="008F126C">
        <w:rPr>
          <w:lang w:val="en-GB"/>
        </w:rPr>
        <w:t>The Admin Panel (Backend) will be a restricted access area. Following section/modules will be there in it:</w:t>
      </w:r>
    </w:p>
    <w:p w14:paraId="1362B0F5" w14:textId="4C76CF02" w:rsidR="00135491" w:rsidRPr="00A30270" w:rsidRDefault="00A30270" w:rsidP="00135491">
      <w:pPr>
        <w:pStyle w:val="Heading3"/>
        <w:rPr>
          <w:rFonts w:eastAsiaTheme="minorHAnsi"/>
        </w:rPr>
      </w:pPr>
      <w:bookmarkStart w:id="36" w:name="_Toc22843571"/>
      <w:r w:rsidRPr="00A30270">
        <w:rPr>
          <w:rFonts w:eastAsiaTheme="minorHAnsi"/>
        </w:rPr>
        <w:t>Login and forget password</w:t>
      </w:r>
      <w:bookmarkEnd w:id="36"/>
    </w:p>
    <w:p w14:paraId="60758D8C" w14:textId="77777777" w:rsidR="00A30270" w:rsidRPr="00A30270" w:rsidRDefault="00A30270" w:rsidP="00F00CCD">
      <w:pPr>
        <w:pStyle w:val="ListParagraph"/>
        <w:numPr>
          <w:ilvl w:val="0"/>
          <w:numId w:val="16"/>
        </w:numPr>
        <w:spacing w:after="0" w:line="240" w:lineRule="auto"/>
      </w:pPr>
      <w:r w:rsidRPr="00A30270">
        <w:t>Admin will login using Email ID/username and password.</w:t>
      </w:r>
    </w:p>
    <w:p w14:paraId="75A5A5BB" w14:textId="77777777" w:rsidR="00A30270" w:rsidRPr="00A30270" w:rsidRDefault="00A30270" w:rsidP="00F00CCD">
      <w:pPr>
        <w:pStyle w:val="ListParagraph"/>
        <w:numPr>
          <w:ilvl w:val="0"/>
          <w:numId w:val="16"/>
        </w:numPr>
        <w:spacing w:after="0" w:line="240" w:lineRule="auto"/>
      </w:pPr>
      <w:r w:rsidRPr="00A30270">
        <w:t>Allow admin to retrieve password if forgotten</w:t>
      </w:r>
    </w:p>
    <w:p w14:paraId="24A3F554" w14:textId="6ED3FB41" w:rsidR="00421286" w:rsidRDefault="00A30270" w:rsidP="00F00CCD">
      <w:pPr>
        <w:pStyle w:val="ListParagraph"/>
        <w:numPr>
          <w:ilvl w:val="0"/>
          <w:numId w:val="16"/>
        </w:numPr>
        <w:spacing w:after="0" w:line="240" w:lineRule="auto"/>
      </w:pPr>
      <w:r w:rsidRPr="00A30270">
        <w:t>Change Password</w:t>
      </w:r>
    </w:p>
    <w:p w14:paraId="01325618" w14:textId="77777777" w:rsidR="00A30270" w:rsidRPr="00A30270" w:rsidRDefault="00A30270" w:rsidP="00A30270">
      <w:pPr>
        <w:spacing w:after="0" w:line="240" w:lineRule="auto"/>
      </w:pPr>
    </w:p>
    <w:p w14:paraId="3529DEA4" w14:textId="1602ABE2" w:rsidR="00135491" w:rsidRPr="0065228C" w:rsidRDefault="00A30270" w:rsidP="00135491">
      <w:pPr>
        <w:pStyle w:val="Heading3"/>
        <w:rPr>
          <w:rFonts w:eastAsiaTheme="minorHAnsi"/>
        </w:rPr>
      </w:pPr>
      <w:bookmarkStart w:id="37" w:name="_Toc22843572"/>
      <w:r w:rsidRPr="00A30270">
        <w:rPr>
          <w:rFonts w:eastAsiaTheme="minorHAnsi"/>
        </w:rPr>
        <w:t>Dashboard</w:t>
      </w:r>
      <w:bookmarkEnd w:id="37"/>
    </w:p>
    <w:p w14:paraId="797E4587" w14:textId="1E40C698" w:rsidR="00A30270" w:rsidRPr="00A30270" w:rsidRDefault="00A30270" w:rsidP="00F00CCD">
      <w:pPr>
        <w:pStyle w:val="ListParagraph"/>
        <w:numPr>
          <w:ilvl w:val="0"/>
          <w:numId w:val="16"/>
        </w:numPr>
        <w:spacing w:after="0" w:line="240" w:lineRule="auto"/>
      </w:pPr>
      <w:r w:rsidRPr="00A30270">
        <w:t xml:space="preserve">Total number of </w:t>
      </w:r>
      <w:r w:rsidR="00671F70">
        <w:t>Staff</w:t>
      </w:r>
    </w:p>
    <w:p w14:paraId="7C3E4CD7" w14:textId="348BCD75" w:rsidR="00A30270" w:rsidRPr="00A30270" w:rsidRDefault="00A30270" w:rsidP="00F00CCD">
      <w:pPr>
        <w:pStyle w:val="ListParagraph"/>
        <w:numPr>
          <w:ilvl w:val="0"/>
          <w:numId w:val="16"/>
        </w:numPr>
        <w:spacing w:after="0" w:line="240" w:lineRule="auto"/>
      </w:pPr>
      <w:r w:rsidRPr="00A30270">
        <w:t xml:space="preserve">Total number of </w:t>
      </w:r>
      <w:r w:rsidR="00671F70">
        <w:t>Clients</w:t>
      </w:r>
    </w:p>
    <w:p w14:paraId="7D16DD98" w14:textId="77777777" w:rsidR="00A30270" w:rsidRPr="00A30270" w:rsidRDefault="00A30270" w:rsidP="00F00CCD">
      <w:pPr>
        <w:pStyle w:val="ListParagraph"/>
        <w:numPr>
          <w:ilvl w:val="0"/>
          <w:numId w:val="16"/>
        </w:numPr>
        <w:spacing w:after="0" w:line="240" w:lineRule="auto"/>
      </w:pPr>
      <w:r w:rsidRPr="00A30270">
        <w:t>Total active Jobs</w:t>
      </w:r>
    </w:p>
    <w:p w14:paraId="66906F34" w14:textId="77777777" w:rsidR="00A30270" w:rsidRPr="00A30270" w:rsidRDefault="00A30270" w:rsidP="00F00CCD">
      <w:pPr>
        <w:pStyle w:val="ListParagraph"/>
        <w:numPr>
          <w:ilvl w:val="0"/>
          <w:numId w:val="16"/>
        </w:numPr>
        <w:spacing w:after="0" w:line="240" w:lineRule="auto"/>
      </w:pPr>
      <w:r w:rsidRPr="00A30270">
        <w:t>Total Job Applicant</w:t>
      </w:r>
    </w:p>
    <w:p w14:paraId="266D700B" w14:textId="77777777" w:rsidR="00A30270" w:rsidRPr="00A30270" w:rsidRDefault="00A30270" w:rsidP="00A30270">
      <w:pPr>
        <w:spacing w:after="0" w:line="240" w:lineRule="auto"/>
      </w:pPr>
    </w:p>
    <w:p w14:paraId="4FC554BD" w14:textId="1C81F813" w:rsidR="00135491" w:rsidRPr="0065228C" w:rsidRDefault="00C0081A" w:rsidP="00135491">
      <w:pPr>
        <w:pStyle w:val="Heading3"/>
        <w:rPr>
          <w:rFonts w:eastAsiaTheme="minorHAnsi"/>
        </w:rPr>
      </w:pPr>
      <w:bookmarkStart w:id="38" w:name="_Toc22843573"/>
      <w:r w:rsidRPr="00C0081A">
        <w:rPr>
          <w:rFonts w:eastAsiaTheme="minorHAnsi"/>
        </w:rPr>
        <w:t>Admin settings</w:t>
      </w:r>
      <w:bookmarkEnd w:id="38"/>
    </w:p>
    <w:p w14:paraId="202B8A76" w14:textId="77777777" w:rsidR="00C0081A" w:rsidRPr="00C0081A" w:rsidRDefault="00C0081A" w:rsidP="00F00CCD">
      <w:pPr>
        <w:pStyle w:val="ListParagraph"/>
        <w:numPr>
          <w:ilvl w:val="0"/>
          <w:numId w:val="16"/>
        </w:numPr>
        <w:spacing w:after="0" w:line="240" w:lineRule="auto"/>
      </w:pPr>
      <w:r w:rsidRPr="00C0081A">
        <w:t>Change password</w:t>
      </w:r>
    </w:p>
    <w:p w14:paraId="2F3D2D55" w14:textId="416BA4A3" w:rsidR="003D4CBE" w:rsidRPr="00C0081A" w:rsidRDefault="00C0081A" w:rsidP="00F00CCD">
      <w:pPr>
        <w:pStyle w:val="ListParagraph"/>
        <w:numPr>
          <w:ilvl w:val="0"/>
          <w:numId w:val="16"/>
        </w:numPr>
        <w:spacing w:after="0" w:line="240" w:lineRule="auto"/>
      </w:pPr>
      <w:r w:rsidRPr="00C0081A">
        <w:t>Manage general site settings</w:t>
      </w:r>
    </w:p>
    <w:p w14:paraId="5900E66D" w14:textId="0839F8A9" w:rsidR="003D4CBE" w:rsidRDefault="007C759C" w:rsidP="003D4CBE">
      <w:pPr>
        <w:pStyle w:val="Heading3"/>
        <w:rPr>
          <w:rFonts w:eastAsiaTheme="minorHAnsi"/>
        </w:rPr>
      </w:pPr>
      <w:r>
        <w:rPr>
          <w:rFonts w:eastAsiaTheme="minorHAnsi"/>
        </w:rPr>
        <w:br/>
      </w:r>
      <w:bookmarkStart w:id="39" w:name="_Toc22843574"/>
      <w:r w:rsidR="00E54B40" w:rsidRPr="00E54B40">
        <w:rPr>
          <w:rFonts w:eastAsiaTheme="minorHAnsi"/>
        </w:rPr>
        <w:t xml:space="preserve">View </w:t>
      </w:r>
      <w:r w:rsidR="00671F70">
        <w:rPr>
          <w:rFonts w:eastAsiaTheme="minorHAnsi"/>
        </w:rPr>
        <w:t>Staff</w:t>
      </w:r>
      <w:bookmarkEnd w:id="39"/>
    </w:p>
    <w:p w14:paraId="1294C78E" w14:textId="7DD3818D" w:rsidR="008F126C" w:rsidRDefault="00E54B40" w:rsidP="007C759C">
      <w:pPr>
        <w:pStyle w:val="ListParagraph"/>
        <w:numPr>
          <w:ilvl w:val="0"/>
          <w:numId w:val="27"/>
        </w:numPr>
      </w:pPr>
      <w:r w:rsidRPr="007C759C">
        <w:t xml:space="preserve">Admin will be able to view the listing of the already registered </w:t>
      </w:r>
      <w:r w:rsidR="00671F70" w:rsidRPr="007C759C">
        <w:t>staff</w:t>
      </w:r>
      <w:r w:rsidRPr="007C759C">
        <w:t>.</w:t>
      </w:r>
    </w:p>
    <w:p w14:paraId="717A5A0D" w14:textId="6CB0610F" w:rsidR="007C759C" w:rsidRPr="007C759C" w:rsidRDefault="007C759C" w:rsidP="007C759C">
      <w:pPr>
        <w:pStyle w:val="ListParagraph"/>
        <w:numPr>
          <w:ilvl w:val="0"/>
          <w:numId w:val="27"/>
        </w:numPr>
      </w:pPr>
      <w:r>
        <w:t xml:space="preserve">Admin will </w:t>
      </w:r>
      <w:r>
        <w:t>assign</w:t>
      </w:r>
      <w:r>
        <w:t xml:space="preserve"> the jobs </w:t>
      </w:r>
      <w:r>
        <w:t>to</w:t>
      </w:r>
      <w:r>
        <w:t xml:space="preserve"> the Available Staff</w:t>
      </w:r>
    </w:p>
    <w:p w14:paraId="6F959222" w14:textId="49BD1779" w:rsidR="004D188F" w:rsidRDefault="004B4C17" w:rsidP="004D188F">
      <w:pPr>
        <w:pStyle w:val="Heading3"/>
        <w:rPr>
          <w:rFonts w:eastAsiaTheme="minorHAnsi"/>
        </w:rPr>
      </w:pPr>
      <w:bookmarkStart w:id="40" w:name="_Toc22843575"/>
      <w:r w:rsidRPr="004B4C17">
        <w:rPr>
          <w:rFonts w:eastAsiaTheme="minorHAnsi"/>
        </w:rPr>
        <w:t xml:space="preserve">View </w:t>
      </w:r>
      <w:r w:rsidR="00671F70">
        <w:rPr>
          <w:rFonts w:eastAsiaTheme="minorHAnsi"/>
        </w:rPr>
        <w:t>Clients</w:t>
      </w:r>
      <w:bookmarkEnd w:id="40"/>
    </w:p>
    <w:p w14:paraId="08CC99F4" w14:textId="391A8B05" w:rsidR="003D4CBE" w:rsidRPr="004B4C17" w:rsidRDefault="004B4C17" w:rsidP="00613B34">
      <w:pPr>
        <w:rPr>
          <w:lang w:val="en-GB"/>
        </w:rPr>
      </w:pPr>
      <w:r w:rsidRPr="004B4C17">
        <w:rPr>
          <w:lang w:val="en-GB"/>
        </w:rPr>
        <w:t xml:space="preserve">Admin will be able to view the listing of the already registered </w:t>
      </w:r>
      <w:r w:rsidR="00671F70">
        <w:rPr>
          <w:lang w:val="en-GB"/>
        </w:rPr>
        <w:t>clients</w:t>
      </w:r>
      <w:r w:rsidRPr="004B4C17">
        <w:rPr>
          <w:lang w:val="en-GB"/>
        </w:rPr>
        <w:t>.</w:t>
      </w:r>
    </w:p>
    <w:p w14:paraId="2C3ADE10" w14:textId="7FC9C6C7" w:rsidR="00135491" w:rsidRPr="0065228C" w:rsidRDefault="00806DEE" w:rsidP="00135491">
      <w:pPr>
        <w:pStyle w:val="Heading3"/>
        <w:rPr>
          <w:rFonts w:eastAsiaTheme="minorHAnsi"/>
        </w:rPr>
      </w:pPr>
      <w:bookmarkStart w:id="41" w:name="_Toc22843576"/>
      <w:r w:rsidRPr="00806DEE">
        <w:rPr>
          <w:rFonts w:eastAsiaTheme="minorHAnsi"/>
        </w:rPr>
        <w:lastRenderedPageBreak/>
        <w:t>Manage Job Categories</w:t>
      </w:r>
      <w:bookmarkEnd w:id="41"/>
    </w:p>
    <w:p w14:paraId="076A2D11" w14:textId="77777777" w:rsidR="00F65EEC" w:rsidRPr="00F65EEC" w:rsidRDefault="00F65EEC" w:rsidP="00F65EEC">
      <w:pPr>
        <w:pStyle w:val="NoSpacing"/>
        <w:rPr>
          <w:lang w:val="en-GB"/>
        </w:rPr>
      </w:pPr>
      <w:r w:rsidRPr="00F65EEC">
        <w:rPr>
          <w:lang w:val="en-GB"/>
        </w:rPr>
        <w:t>Admin will be able to manage the job categories from this section.</w:t>
      </w:r>
    </w:p>
    <w:p w14:paraId="0F4FAB03" w14:textId="77777777" w:rsidR="00F65EEC" w:rsidRPr="00F65EEC" w:rsidRDefault="00F65EEC" w:rsidP="00F00CCD">
      <w:pPr>
        <w:pStyle w:val="NoSpacing"/>
        <w:numPr>
          <w:ilvl w:val="0"/>
          <w:numId w:val="21"/>
        </w:numPr>
        <w:rPr>
          <w:lang w:val="en-GB"/>
        </w:rPr>
      </w:pPr>
      <w:r w:rsidRPr="00F65EEC">
        <w:rPr>
          <w:lang w:val="en-GB"/>
        </w:rPr>
        <w:t>Add Job Category</w:t>
      </w:r>
    </w:p>
    <w:p w14:paraId="7E6050A7" w14:textId="77777777" w:rsidR="00F65EEC" w:rsidRPr="00F65EEC" w:rsidRDefault="00F65EEC" w:rsidP="00F00CCD">
      <w:pPr>
        <w:pStyle w:val="NoSpacing"/>
        <w:numPr>
          <w:ilvl w:val="0"/>
          <w:numId w:val="21"/>
        </w:numPr>
        <w:rPr>
          <w:lang w:val="en-GB"/>
        </w:rPr>
      </w:pPr>
      <w:r w:rsidRPr="00F65EEC">
        <w:rPr>
          <w:lang w:val="en-GB"/>
        </w:rPr>
        <w:t>Edit Job Category</w:t>
      </w:r>
    </w:p>
    <w:p w14:paraId="509AF4AF" w14:textId="77777777" w:rsidR="00F65EEC" w:rsidRPr="00F65EEC" w:rsidRDefault="00F65EEC" w:rsidP="00F00CCD">
      <w:pPr>
        <w:pStyle w:val="NoSpacing"/>
        <w:numPr>
          <w:ilvl w:val="0"/>
          <w:numId w:val="21"/>
        </w:numPr>
        <w:rPr>
          <w:lang w:val="en-GB"/>
        </w:rPr>
      </w:pPr>
      <w:r w:rsidRPr="00F65EEC">
        <w:rPr>
          <w:lang w:val="en-GB"/>
        </w:rPr>
        <w:t>Delete Job Category</w:t>
      </w:r>
    </w:p>
    <w:p w14:paraId="6965DD08" w14:textId="63A9B6D0" w:rsidR="00135491" w:rsidRDefault="00F65EEC" w:rsidP="00F00CCD">
      <w:pPr>
        <w:pStyle w:val="NoSpacing"/>
        <w:numPr>
          <w:ilvl w:val="0"/>
          <w:numId w:val="21"/>
        </w:numPr>
        <w:rPr>
          <w:lang w:val="en-GB"/>
        </w:rPr>
      </w:pPr>
      <w:r w:rsidRPr="00F65EEC">
        <w:rPr>
          <w:lang w:val="en-GB"/>
        </w:rPr>
        <w:t>View Job Category Details</w:t>
      </w:r>
    </w:p>
    <w:p w14:paraId="1253B210" w14:textId="77777777" w:rsidR="00F65EEC" w:rsidRPr="00F65EEC" w:rsidRDefault="00F65EEC" w:rsidP="00F65EEC">
      <w:pPr>
        <w:pStyle w:val="NoSpacing"/>
        <w:rPr>
          <w:lang w:val="en-GB"/>
        </w:rPr>
      </w:pPr>
    </w:p>
    <w:p w14:paraId="03DD7837" w14:textId="5513C037" w:rsidR="00135491" w:rsidRPr="0065228C" w:rsidRDefault="001E23C5" w:rsidP="00135491">
      <w:pPr>
        <w:pStyle w:val="Heading3"/>
        <w:rPr>
          <w:rFonts w:eastAsiaTheme="minorHAnsi"/>
        </w:rPr>
      </w:pPr>
      <w:bookmarkStart w:id="42" w:name="_Toc22843577"/>
      <w:r w:rsidRPr="001E23C5">
        <w:rPr>
          <w:rFonts w:eastAsiaTheme="minorHAnsi"/>
        </w:rPr>
        <w:t>Manage Job Types</w:t>
      </w:r>
      <w:bookmarkEnd w:id="42"/>
    </w:p>
    <w:p w14:paraId="6BCB994E" w14:textId="77777777" w:rsidR="001E23C5" w:rsidRPr="001E23C5" w:rsidRDefault="001E23C5" w:rsidP="001E23C5">
      <w:pPr>
        <w:pStyle w:val="NoSpacing"/>
        <w:rPr>
          <w:lang w:val="en-GB"/>
        </w:rPr>
      </w:pPr>
      <w:r w:rsidRPr="001E23C5">
        <w:rPr>
          <w:lang w:val="en-GB"/>
        </w:rPr>
        <w:t>Admin will be able to manage the job types from this section.</w:t>
      </w:r>
    </w:p>
    <w:p w14:paraId="7CC5435D" w14:textId="77777777" w:rsidR="001E23C5" w:rsidRPr="001E23C5" w:rsidRDefault="001E23C5" w:rsidP="00F00CCD">
      <w:pPr>
        <w:pStyle w:val="NoSpacing"/>
        <w:numPr>
          <w:ilvl w:val="0"/>
          <w:numId w:val="21"/>
        </w:numPr>
        <w:rPr>
          <w:lang w:val="en-GB"/>
        </w:rPr>
      </w:pPr>
      <w:r w:rsidRPr="001E23C5">
        <w:rPr>
          <w:lang w:val="en-GB"/>
        </w:rPr>
        <w:t>Add Job Type</w:t>
      </w:r>
    </w:p>
    <w:p w14:paraId="36B634B5" w14:textId="77777777" w:rsidR="001E23C5" w:rsidRPr="001E23C5" w:rsidRDefault="001E23C5" w:rsidP="00F00CCD">
      <w:pPr>
        <w:pStyle w:val="NoSpacing"/>
        <w:numPr>
          <w:ilvl w:val="0"/>
          <w:numId w:val="21"/>
        </w:numPr>
        <w:rPr>
          <w:lang w:val="en-GB"/>
        </w:rPr>
      </w:pPr>
      <w:r w:rsidRPr="001E23C5">
        <w:rPr>
          <w:lang w:val="en-GB"/>
        </w:rPr>
        <w:t>Edit Job Type</w:t>
      </w:r>
    </w:p>
    <w:p w14:paraId="5896E482" w14:textId="77777777" w:rsidR="001E23C5" w:rsidRPr="001E23C5" w:rsidRDefault="001E23C5" w:rsidP="00F00CCD">
      <w:pPr>
        <w:pStyle w:val="NoSpacing"/>
        <w:numPr>
          <w:ilvl w:val="0"/>
          <w:numId w:val="21"/>
        </w:numPr>
        <w:rPr>
          <w:lang w:val="en-GB"/>
        </w:rPr>
      </w:pPr>
      <w:r w:rsidRPr="001E23C5">
        <w:rPr>
          <w:lang w:val="en-GB"/>
        </w:rPr>
        <w:t>Delete Job Type</w:t>
      </w:r>
    </w:p>
    <w:p w14:paraId="21F2288C" w14:textId="2FC93C06" w:rsidR="00135491" w:rsidRDefault="001E23C5" w:rsidP="00F00CCD">
      <w:pPr>
        <w:pStyle w:val="NoSpacing"/>
        <w:numPr>
          <w:ilvl w:val="0"/>
          <w:numId w:val="21"/>
        </w:numPr>
        <w:rPr>
          <w:lang w:val="en-GB"/>
        </w:rPr>
      </w:pPr>
      <w:r w:rsidRPr="001E23C5">
        <w:rPr>
          <w:lang w:val="en-GB"/>
        </w:rPr>
        <w:t>View Job Type Details</w:t>
      </w:r>
    </w:p>
    <w:p w14:paraId="549E943B" w14:textId="77777777" w:rsidR="001E23C5" w:rsidRPr="001E23C5" w:rsidRDefault="001E23C5" w:rsidP="001E23C5">
      <w:pPr>
        <w:pStyle w:val="NoSpacing"/>
        <w:rPr>
          <w:lang w:val="en-GB"/>
        </w:rPr>
      </w:pPr>
    </w:p>
    <w:p w14:paraId="620A3D9A" w14:textId="67D21513" w:rsidR="0096656D" w:rsidRPr="0065228C" w:rsidRDefault="00A07DA2" w:rsidP="0096656D">
      <w:pPr>
        <w:pStyle w:val="Heading3"/>
        <w:rPr>
          <w:rFonts w:eastAsiaTheme="minorHAnsi"/>
        </w:rPr>
      </w:pPr>
      <w:bookmarkStart w:id="43" w:name="_Toc22843578"/>
      <w:r w:rsidRPr="00A07DA2">
        <w:rPr>
          <w:rFonts w:eastAsiaTheme="minorHAnsi"/>
        </w:rPr>
        <w:t>View Jobs</w:t>
      </w:r>
      <w:bookmarkEnd w:id="43"/>
    </w:p>
    <w:p w14:paraId="5ACED3CA" w14:textId="1AD0A741" w:rsidR="00337D05" w:rsidRPr="00A07DA2" w:rsidRDefault="00A07DA2" w:rsidP="006C216E">
      <w:pPr>
        <w:rPr>
          <w:lang w:val="en-GB"/>
        </w:rPr>
      </w:pPr>
      <w:r w:rsidRPr="00A07DA2">
        <w:rPr>
          <w:lang w:val="en-GB"/>
        </w:rPr>
        <w:t>Admin will be able to view the listing of already added jobs.</w:t>
      </w:r>
    </w:p>
    <w:p w14:paraId="6724C2EC" w14:textId="718D0C16" w:rsidR="003A37B2" w:rsidRPr="008E79B9" w:rsidRDefault="008E79B9" w:rsidP="006C216E">
      <w:pPr>
        <w:rPr>
          <w:rFonts w:cstheme="majorBidi"/>
          <w:color w:val="579199"/>
          <w:sz w:val="28"/>
          <w:szCs w:val="24"/>
        </w:rPr>
      </w:pPr>
      <w:r w:rsidRPr="008E79B9">
        <w:rPr>
          <w:rFonts w:cstheme="majorBidi"/>
          <w:color w:val="579199"/>
          <w:sz w:val="28"/>
          <w:szCs w:val="24"/>
        </w:rPr>
        <w:t xml:space="preserve">Manage </w:t>
      </w:r>
      <w:r w:rsidR="00671F70">
        <w:rPr>
          <w:rFonts w:cstheme="majorBidi"/>
          <w:color w:val="579199"/>
          <w:sz w:val="28"/>
          <w:szCs w:val="24"/>
        </w:rPr>
        <w:t>Job Application</w:t>
      </w:r>
    </w:p>
    <w:p w14:paraId="7433BBEF" w14:textId="0929838C" w:rsidR="008E79B9" w:rsidRPr="008E79B9" w:rsidRDefault="008E79B9" w:rsidP="008E79B9">
      <w:pPr>
        <w:pStyle w:val="NoSpacing"/>
        <w:rPr>
          <w:lang w:val="en-GB"/>
        </w:rPr>
      </w:pPr>
      <w:r w:rsidRPr="008E79B9">
        <w:rPr>
          <w:lang w:val="en-GB"/>
        </w:rPr>
        <w:t xml:space="preserve">Admin will be able to manage the </w:t>
      </w:r>
      <w:r w:rsidR="00671F70">
        <w:rPr>
          <w:lang w:val="en-GB"/>
        </w:rPr>
        <w:t>job application</w:t>
      </w:r>
      <w:r w:rsidRPr="008E79B9">
        <w:rPr>
          <w:lang w:val="en-GB"/>
        </w:rPr>
        <w:t xml:space="preserve"> from this section.</w:t>
      </w:r>
    </w:p>
    <w:p w14:paraId="7FBDB515" w14:textId="5182561C" w:rsidR="008E79B9" w:rsidRPr="008E79B9" w:rsidRDefault="00671F70" w:rsidP="00F00CCD">
      <w:pPr>
        <w:pStyle w:val="NoSpacing"/>
        <w:numPr>
          <w:ilvl w:val="0"/>
          <w:numId w:val="22"/>
        </w:numPr>
        <w:rPr>
          <w:lang w:val="en-GB"/>
        </w:rPr>
      </w:pPr>
      <w:r>
        <w:rPr>
          <w:lang w:val="en-GB"/>
        </w:rPr>
        <w:t>View Job Applications</w:t>
      </w:r>
      <w:r w:rsidR="008E79B9" w:rsidRPr="008E79B9">
        <w:rPr>
          <w:lang w:val="en-GB"/>
        </w:rPr>
        <w:t xml:space="preserve"> </w:t>
      </w:r>
    </w:p>
    <w:p w14:paraId="76D3E45C" w14:textId="77777777" w:rsidR="006D32AB" w:rsidRDefault="00671F70" w:rsidP="003A1F97">
      <w:pPr>
        <w:pStyle w:val="NoSpacing"/>
        <w:numPr>
          <w:ilvl w:val="0"/>
          <w:numId w:val="22"/>
        </w:numPr>
        <w:rPr>
          <w:lang w:val="en-GB"/>
        </w:rPr>
      </w:pPr>
      <w:r>
        <w:rPr>
          <w:lang w:val="en-GB"/>
        </w:rPr>
        <w:t>Accept or Reject Job Application</w:t>
      </w:r>
    </w:p>
    <w:p w14:paraId="4BFCBCBD" w14:textId="376F7AC0" w:rsidR="003A37B2" w:rsidRPr="003A1F97" w:rsidRDefault="006D32AB" w:rsidP="003A1F97">
      <w:pPr>
        <w:pStyle w:val="NoSpacing"/>
        <w:numPr>
          <w:ilvl w:val="0"/>
          <w:numId w:val="22"/>
        </w:numPr>
        <w:rPr>
          <w:lang w:val="en-GB"/>
        </w:rPr>
      </w:pPr>
      <w:r>
        <w:t>Admin will assign the jobs to the Available Staff</w:t>
      </w:r>
      <w:r w:rsidR="00671F70" w:rsidRPr="003A1F97">
        <w:rPr>
          <w:lang w:val="en-GB"/>
        </w:rPr>
        <w:t xml:space="preserve"> </w:t>
      </w:r>
    </w:p>
    <w:p w14:paraId="39E17E92" w14:textId="77777777" w:rsidR="003A37B2" w:rsidRDefault="003A37B2" w:rsidP="006C216E">
      <w:pPr>
        <w:rPr>
          <w:lang w:val="en-GB"/>
        </w:rPr>
      </w:pPr>
    </w:p>
    <w:p w14:paraId="1AC16DB3" w14:textId="24915ED3" w:rsidR="003A37B2" w:rsidRPr="00C913CE" w:rsidRDefault="00C913CE" w:rsidP="006C216E">
      <w:pPr>
        <w:rPr>
          <w:rFonts w:cstheme="majorBidi"/>
          <w:color w:val="579199"/>
          <w:sz w:val="28"/>
          <w:szCs w:val="24"/>
        </w:rPr>
      </w:pPr>
      <w:bookmarkStart w:id="44" w:name="_Toc415915917"/>
      <w:r w:rsidRPr="00C913CE">
        <w:rPr>
          <w:rFonts w:cstheme="majorBidi"/>
          <w:color w:val="579199"/>
          <w:sz w:val="28"/>
          <w:szCs w:val="24"/>
        </w:rPr>
        <w:t>Manage Information Pages CMS</w:t>
      </w:r>
      <w:bookmarkEnd w:id="44"/>
    </w:p>
    <w:p w14:paraId="7D9CA871" w14:textId="77777777" w:rsidR="00C913CE" w:rsidRPr="00C913CE" w:rsidRDefault="00C913CE" w:rsidP="00C913CE">
      <w:pPr>
        <w:rPr>
          <w:lang w:val="en-GB"/>
        </w:rPr>
      </w:pPr>
      <w:r w:rsidRPr="00C913CE">
        <w:rPr>
          <w:lang w:val="en-GB"/>
        </w:rPr>
        <w:t>This part is used to manage the information pages of the system, following details are managed for information pages:</w:t>
      </w:r>
    </w:p>
    <w:p w14:paraId="7DF700B1" w14:textId="77777777" w:rsidR="00C913CE" w:rsidRPr="00C913CE" w:rsidRDefault="00C913CE" w:rsidP="00F00CCD">
      <w:pPr>
        <w:pStyle w:val="ListParagraph"/>
        <w:numPr>
          <w:ilvl w:val="0"/>
          <w:numId w:val="23"/>
        </w:numPr>
        <w:spacing w:after="0" w:line="240" w:lineRule="auto"/>
      </w:pPr>
      <w:r w:rsidRPr="00C913CE">
        <w:t>Meta Title</w:t>
      </w:r>
    </w:p>
    <w:p w14:paraId="07E27A12" w14:textId="77777777" w:rsidR="00C913CE" w:rsidRPr="00C913CE" w:rsidRDefault="00C913CE" w:rsidP="00F00CCD">
      <w:pPr>
        <w:pStyle w:val="ListParagraph"/>
        <w:numPr>
          <w:ilvl w:val="0"/>
          <w:numId w:val="23"/>
        </w:numPr>
        <w:spacing w:after="0" w:line="240" w:lineRule="auto"/>
      </w:pPr>
      <w:r w:rsidRPr="00C913CE">
        <w:t>Meta Keywords</w:t>
      </w:r>
    </w:p>
    <w:p w14:paraId="15B42093" w14:textId="77777777" w:rsidR="00C913CE" w:rsidRDefault="00C913CE" w:rsidP="00F00CCD">
      <w:pPr>
        <w:pStyle w:val="ListParagraph"/>
        <w:numPr>
          <w:ilvl w:val="0"/>
          <w:numId w:val="23"/>
        </w:numPr>
        <w:spacing w:after="0" w:line="240" w:lineRule="auto"/>
      </w:pPr>
      <w:r w:rsidRPr="00C913CE">
        <w:t>Meta Description</w:t>
      </w:r>
    </w:p>
    <w:p w14:paraId="099A2A85" w14:textId="3A525AA7" w:rsidR="003A37B2" w:rsidRPr="00C913CE" w:rsidRDefault="00C913CE" w:rsidP="00F00CCD">
      <w:pPr>
        <w:pStyle w:val="ListParagraph"/>
        <w:numPr>
          <w:ilvl w:val="0"/>
          <w:numId w:val="23"/>
        </w:numPr>
        <w:spacing w:after="0" w:line="240" w:lineRule="auto"/>
      </w:pPr>
      <w:r w:rsidRPr="00C913CE">
        <w:t>Page Content</w:t>
      </w:r>
    </w:p>
    <w:p w14:paraId="7A5DF685" w14:textId="77777777" w:rsidR="003A37B2" w:rsidRDefault="003A37B2" w:rsidP="006C216E">
      <w:pPr>
        <w:rPr>
          <w:lang w:val="en-GB"/>
        </w:rPr>
      </w:pPr>
    </w:p>
    <w:p w14:paraId="01C75417" w14:textId="048C3168" w:rsidR="003A37B2" w:rsidRPr="00C005A1" w:rsidRDefault="00C005A1" w:rsidP="006C216E">
      <w:pPr>
        <w:rPr>
          <w:rFonts w:cstheme="majorBidi"/>
          <w:color w:val="579199"/>
          <w:sz w:val="28"/>
          <w:szCs w:val="24"/>
        </w:rPr>
      </w:pPr>
      <w:r w:rsidRPr="00C005A1">
        <w:rPr>
          <w:rFonts w:cstheme="majorBidi"/>
          <w:color w:val="579199"/>
          <w:sz w:val="28"/>
          <w:szCs w:val="24"/>
        </w:rPr>
        <w:t>FAQ Management</w:t>
      </w:r>
    </w:p>
    <w:p w14:paraId="56F1AEED" w14:textId="0EF64C72" w:rsidR="003A37B2" w:rsidRDefault="00C005A1" w:rsidP="006C216E">
      <w:pPr>
        <w:rPr>
          <w:lang w:val="en-GB"/>
        </w:rPr>
      </w:pPr>
      <w:r w:rsidRPr="00C005A1">
        <w:rPr>
          <w:lang w:val="en-GB"/>
        </w:rPr>
        <w:t>Admin can manage the questions and answers of the FAQ section at frontend.</w:t>
      </w:r>
    </w:p>
    <w:p w14:paraId="10D09943" w14:textId="3DC28105" w:rsidR="003A37B2" w:rsidRPr="00C005A1" w:rsidRDefault="00C005A1" w:rsidP="006C216E">
      <w:pPr>
        <w:rPr>
          <w:rFonts w:cstheme="majorBidi"/>
          <w:color w:val="579199"/>
          <w:sz w:val="28"/>
          <w:szCs w:val="24"/>
        </w:rPr>
      </w:pPr>
      <w:r w:rsidRPr="00C005A1">
        <w:rPr>
          <w:rFonts w:cstheme="majorBidi"/>
          <w:color w:val="579199"/>
          <w:sz w:val="28"/>
          <w:szCs w:val="24"/>
        </w:rPr>
        <w:t>E-mail template manager</w:t>
      </w:r>
    </w:p>
    <w:p w14:paraId="2D945DAE" w14:textId="141C3BC3" w:rsidR="003A37B2" w:rsidRDefault="00C005A1" w:rsidP="006C216E">
      <w:pPr>
        <w:rPr>
          <w:lang w:val="en-GB"/>
        </w:rPr>
      </w:pPr>
      <w:r w:rsidRPr="00C005A1">
        <w:rPr>
          <w:lang w:val="en-GB"/>
        </w:rPr>
        <w:t>Admin can view existing email templates which are sent to users on various activities. These templates can be edited.</w:t>
      </w:r>
    </w:p>
    <w:p w14:paraId="0BA9DDB7" w14:textId="77777777" w:rsidR="00C005A1" w:rsidRPr="0096656D" w:rsidRDefault="00C005A1" w:rsidP="0096656D">
      <w:bookmarkStart w:id="45" w:name="_Toc2704221"/>
    </w:p>
    <w:p w14:paraId="0819227A" w14:textId="77777777" w:rsidR="00C77713" w:rsidRDefault="00C77713">
      <w:pPr>
        <w:rPr>
          <w:rFonts w:ascii="Lato" w:eastAsiaTheme="majorEastAsia" w:hAnsi="Lato" w:cstheme="majorBidi"/>
          <w:color w:val="579199"/>
          <w:sz w:val="40"/>
          <w:szCs w:val="26"/>
        </w:rPr>
      </w:pPr>
      <w:r>
        <w:br w:type="page"/>
      </w:r>
    </w:p>
    <w:p w14:paraId="33A7443B" w14:textId="2560A7FC" w:rsidR="003944E1" w:rsidRDefault="003944E1" w:rsidP="003944E1">
      <w:pPr>
        <w:pStyle w:val="Heading2"/>
      </w:pPr>
      <w:bookmarkStart w:id="46" w:name="_Toc22843579"/>
      <w:r w:rsidRPr="009C76E5">
        <w:lastRenderedPageBreak/>
        <w:t>Technology</w:t>
      </w:r>
      <w:bookmarkEnd w:id="45"/>
      <w:bookmarkEnd w:id="46"/>
    </w:p>
    <w:tbl>
      <w:tblPr>
        <w:tblStyle w:val="TableGrid"/>
        <w:tblW w:w="87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786"/>
        <w:gridCol w:w="4360"/>
        <w:gridCol w:w="3614"/>
      </w:tblGrid>
      <w:tr w:rsidR="00F4537E" w14:paraId="38BFC34C" w14:textId="06806509" w:rsidTr="00F4537E">
        <w:trPr>
          <w:trHeight w:val="487"/>
        </w:trPr>
        <w:tc>
          <w:tcPr>
            <w:tcW w:w="786" w:type="dxa"/>
            <w:shd w:val="clear" w:color="auto" w:fill="7F7F7F" w:themeFill="text1" w:themeFillTint="80"/>
            <w:vAlign w:val="center"/>
          </w:tcPr>
          <w:p w14:paraId="32F15996" w14:textId="77777777" w:rsidR="00F4537E" w:rsidRPr="009D6324" w:rsidRDefault="00F4537E" w:rsidP="00A378FE">
            <w:pPr>
              <w:jc w:val="center"/>
              <w:rPr>
                <w:b/>
                <w:color w:val="FFFFFF" w:themeColor="background1"/>
                <w:sz w:val="24"/>
                <w:szCs w:val="24"/>
              </w:rPr>
            </w:pPr>
          </w:p>
        </w:tc>
        <w:tc>
          <w:tcPr>
            <w:tcW w:w="4360" w:type="dxa"/>
            <w:shd w:val="clear" w:color="auto" w:fill="7F7F7F" w:themeFill="text1" w:themeFillTint="80"/>
            <w:vAlign w:val="center"/>
          </w:tcPr>
          <w:p w14:paraId="70069446" w14:textId="77777777" w:rsidR="00F4537E" w:rsidRPr="009D6324" w:rsidRDefault="00F4537E" w:rsidP="00A378FE">
            <w:pPr>
              <w:jc w:val="center"/>
              <w:rPr>
                <w:b/>
                <w:color w:val="FFFFFF" w:themeColor="background1"/>
                <w:sz w:val="24"/>
                <w:szCs w:val="24"/>
              </w:rPr>
            </w:pPr>
            <w:r>
              <w:rPr>
                <w:b/>
                <w:color w:val="FFFFFF" w:themeColor="background1"/>
                <w:sz w:val="24"/>
                <w:szCs w:val="24"/>
              </w:rPr>
              <w:t>Component</w:t>
            </w:r>
          </w:p>
        </w:tc>
        <w:tc>
          <w:tcPr>
            <w:tcW w:w="3614" w:type="dxa"/>
            <w:shd w:val="clear" w:color="auto" w:fill="7F7F7F" w:themeFill="text1" w:themeFillTint="80"/>
          </w:tcPr>
          <w:p w14:paraId="28E6C928" w14:textId="67B9A73E" w:rsidR="00F4537E" w:rsidRDefault="00F4537E" w:rsidP="00A378FE">
            <w:pPr>
              <w:jc w:val="center"/>
              <w:rPr>
                <w:b/>
                <w:color w:val="FFFFFF" w:themeColor="background1"/>
                <w:sz w:val="24"/>
                <w:szCs w:val="24"/>
              </w:rPr>
            </w:pPr>
            <w:r>
              <w:rPr>
                <w:b/>
                <w:color w:val="FFFFFF" w:themeColor="background1"/>
                <w:sz w:val="24"/>
                <w:szCs w:val="24"/>
              </w:rPr>
              <w:t>Website</w:t>
            </w:r>
          </w:p>
        </w:tc>
      </w:tr>
      <w:tr w:rsidR="00F4537E" w14:paraId="0092A0C7" w14:textId="468BA41F" w:rsidTr="00F4537E">
        <w:trPr>
          <w:trHeight w:val="507"/>
        </w:trPr>
        <w:tc>
          <w:tcPr>
            <w:tcW w:w="786" w:type="dxa"/>
            <w:shd w:val="clear" w:color="auto" w:fill="D9D9D9" w:themeFill="background1" w:themeFillShade="D9"/>
            <w:vAlign w:val="center"/>
          </w:tcPr>
          <w:p w14:paraId="2FB40431" w14:textId="77777777" w:rsidR="00F4537E" w:rsidRDefault="00F4537E" w:rsidP="00630603">
            <w:pPr>
              <w:jc w:val="center"/>
            </w:pPr>
            <w:r>
              <w:t>1</w:t>
            </w:r>
          </w:p>
        </w:tc>
        <w:tc>
          <w:tcPr>
            <w:tcW w:w="4360" w:type="dxa"/>
            <w:shd w:val="clear" w:color="auto" w:fill="D9D9D9" w:themeFill="background1" w:themeFillShade="D9"/>
            <w:vAlign w:val="center"/>
          </w:tcPr>
          <w:p w14:paraId="28118D84" w14:textId="77777777" w:rsidR="00F4537E" w:rsidRDefault="00F4537E" w:rsidP="00630603">
            <w:pPr>
              <w:jc w:val="center"/>
            </w:pPr>
            <w:r>
              <w:t>Operating system</w:t>
            </w:r>
          </w:p>
        </w:tc>
        <w:tc>
          <w:tcPr>
            <w:tcW w:w="3614" w:type="dxa"/>
            <w:shd w:val="clear" w:color="auto" w:fill="D9D9D9" w:themeFill="background1" w:themeFillShade="D9"/>
            <w:vAlign w:val="center"/>
          </w:tcPr>
          <w:p w14:paraId="781CB682" w14:textId="77777777" w:rsidR="00F4537E" w:rsidRDefault="00F4537E" w:rsidP="00630603">
            <w:pPr>
              <w:jc w:val="center"/>
            </w:pPr>
            <w:r>
              <w:t>Linux</w:t>
            </w:r>
          </w:p>
        </w:tc>
      </w:tr>
      <w:tr w:rsidR="00F4537E" w14:paraId="0CB0821B" w14:textId="5EC2ABD0" w:rsidTr="00F4537E">
        <w:trPr>
          <w:trHeight w:val="507"/>
        </w:trPr>
        <w:tc>
          <w:tcPr>
            <w:tcW w:w="786" w:type="dxa"/>
            <w:shd w:val="clear" w:color="auto" w:fill="D9D9D9" w:themeFill="background1" w:themeFillShade="D9"/>
            <w:vAlign w:val="center"/>
          </w:tcPr>
          <w:p w14:paraId="142E9609" w14:textId="77777777" w:rsidR="00F4537E" w:rsidRDefault="00F4537E" w:rsidP="004C33A1">
            <w:pPr>
              <w:jc w:val="center"/>
            </w:pPr>
            <w:r>
              <w:t>2</w:t>
            </w:r>
          </w:p>
        </w:tc>
        <w:tc>
          <w:tcPr>
            <w:tcW w:w="4360" w:type="dxa"/>
            <w:shd w:val="clear" w:color="auto" w:fill="D9D9D9" w:themeFill="background1" w:themeFillShade="D9"/>
            <w:vAlign w:val="center"/>
          </w:tcPr>
          <w:p w14:paraId="5A3EA366" w14:textId="77777777" w:rsidR="00F4537E" w:rsidRDefault="00F4537E" w:rsidP="004C33A1">
            <w:pPr>
              <w:jc w:val="center"/>
            </w:pPr>
            <w:r>
              <w:t>Server</w:t>
            </w:r>
          </w:p>
        </w:tc>
        <w:tc>
          <w:tcPr>
            <w:tcW w:w="3614" w:type="dxa"/>
            <w:shd w:val="clear" w:color="auto" w:fill="D9D9D9" w:themeFill="background1" w:themeFillShade="D9"/>
            <w:vAlign w:val="center"/>
          </w:tcPr>
          <w:p w14:paraId="21852A32" w14:textId="77777777" w:rsidR="00F4537E" w:rsidRDefault="00F4537E" w:rsidP="004C33A1">
            <w:pPr>
              <w:jc w:val="center"/>
            </w:pPr>
            <w:r>
              <w:t>Linux</w:t>
            </w:r>
          </w:p>
        </w:tc>
      </w:tr>
      <w:tr w:rsidR="00F4537E" w14:paraId="55DC7112" w14:textId="38F4BDD0" w:rsidTr="00F4537E">
        <w:trPr>
          <w:trHeight w:val="507"/>
        </w:trPr>
        <w:tc>
          <w:tcPr>
            <w:tcW w:w="786" w:type="dxa"/>
            <w:shd w:val="clear" w:color="auto" w:fill="D9D9D9" w:themeFill="background1" w:themeFillShade="D9"/>
            <w:vAlign w:val="center"/>
          </w:tcPr>
          <w:p w14:paraId="6A7BF34A" w14:textId="77777777" w:rsidR="00F4537E" w:rsidRDefault="00F4537E" w:rsidP="004C33A1">
            <w:pPr>
              <w:jc w:val="center"/>
            </w:pPr>
            <w:r>
              <w:t>3</w:t>
            </w:r>
          </w:p>
        </w:tc>
        <w:tc>
          <w:tcPr>
            <w:tcW w:w="4360" w:type="dxa"/>
            <w:shd w:val="clear" w:color="auto" w:fill="D9D9D9" w:themeFill="background1" w:themeFillShade="D9"/>
            <w:vAlign w:val="center"/>
          </w:tcPr>
          <w:p w14:paraId="3031418A" w14:textId="77777777" w:rsidR="00F4537E" w:rsidRDefault="00F4537E" w:rsidP="004C33A1">
            <w:pPr>
              <w:jc w:val="center"/>
            </w:pPr>
            <w:r>
              <w:t>Database</w:t>
            </w:r>
          </w:p>
        </w:tc>
        <w:tc>
          <w:tcPr>
            <w:tcW w:w="3614" w:type="dxa"/>
            <w:shd w:val="clear" w:color="auto" w:fill="D9D9D9" w:themeFill="background1" w:themeFillShade="D9"/>
            <w:vAlign w:val="center"/>
          </w:tcPr>
          <w:p w14:paraId="0433E4C8" w14:textId="77777777" w:rsidR="00F4537E" w:rsidRDefault="00F4537E" w:rsidP="004C33A1">
            <w:pPr>
              <w:jc w:val="center"/>
            </w:pPr>
            <w:r>
              <w:t>MySQL</w:t>
            </w:r>
          </w:p>
        </w:tc>
      </w:tr>
      <w:tr w:rsidR="00F4537E" w14:paraId="3CD64C86" w14:textId="6B8F8DD9" w:rsidTr="00F4537E">
        <w:trPr>
          <w:trHeight w:val="507"/>
        </w:trPr>
        <w:tc>
          <w:tcPr>
            <w:tcW w:w="786" w:type="dxa"/>
            <w:shd w:val="clear" w:color="auto" w:fill="D9D9D9" w:themeFill="background1" w:themeFillShade="D9"/>
            <w:vAlign w:val="center"/>
          </w:tcPr>
          <w:p w14:paraId="04EAA406" w14:textId="77777777" w:rsidR="00F4537E" w:rsidRDefault="00F4537E" w:rsidP="004C33A1">
            <w:pPr>
              <w:jc w:val="center"/>
            </w:pPr>
            <w:r>
              <w:t>4</w:t>
            </w:r>
          </w:p>
        </w:tc>
        <w:tc>
          <w:tcPr>
            <w:tcW w:w="4360" w:type="dxa"/>
            <w:shd w:val="clear" w:color="auto" w:fill="D9D9D9" w:themeFill="background1" w:themeFillShade="D9"/>
            <w:vAlign w:val="center"/>
          </w:tcPr>
          <w:p w14:paraId="38A31D8C" w14:textId="77777777" w:rsidR="00F4537E" w:rsidRDefault="00F4537E" w:rsidP="004C33A1">
            <w:pPr>
              <w:jc w:val="center"/>
            </w:pPr>
            <w:r>
              <w:t>Web Framework</w:t>
            </w:r>
          </w:p>
        </w:tc>
        <w:tc>
          <w:tcPr>
            <w:tcW w:w="3614" w:type="dxa"/>
            <w:shd w:val="clear" w:color="auto" w:fill="D9D9D9" w:themeFill="background1" w:themeFillShade="D9"/>
            <w:vAlign w:val="center"/>
          </w:tcPr>
          <w:p w14:paraId="2969044A" w14:textId="77777777" w:rsidR="00F4537E" w:rsidRDefault="00F4537E" w:rsidP="004C33A1">
            <w:pPr>
              <w:jc w:val="center"/>
            </w:pPr>
            <w:r>
              <w:t>PHP (Laravel)</w:t>
            </w:r>
          </w:p>
        </w:tc>
      </w:tr>
      <w:tr w:rsidR="00F4537E" w14:paraId="1629F8DA" w14:textId="5D88F800" w:rsidTr="00F4537E">
        <w:trPr>
          <w:trHeight w:val="507"/>
        </w:trPr>
        <w:tc>
          <w:tcPr>
            <w:tcW w:w="786" w:type="dxa"/>
            <w:shd w:val="clear" w:color="auto" w:fill="D9D9D9" w:themeFill="background1" w:themeFillShade="D9"/>
            <w:vAlign w:val="center"/>
          </w:tcPr>
          <w:p w14:paraId="04427FA8" w14:textId="77777777" w:rsidR="00F4537E" w:rsidRDefault="00F4537E" w:rsidP="004C33A1">
            <w:pPr>
              <w:jc w:val="center"/>
            </w:pPr>
            <w:r>
              <w:t>5</w:t>
            </w:r>
          </w:p>
        </w:tc>
        <w:tc>
          <w:tcPr>
            <w:tcW w:w="4360" w:type="dxa"/>
            <w:shd w:val="clear" w:color="auto" w:fill="D9D9D9" w:themeFill="background1" w:themeFillShade="D9"/>
            <w:vAlign w:val="center"/>
          </w:tcPr>
          <w:p w14:paraId="062814BF" w14:textId="77777777" w:rsidR="00F4537E" w:rsidRDefault="00F4537E" w:rsidP="004C33A1">
            <w:pPr>
              <w:jc w:val="center"/>
            </w:pPr>
            <w:r>
              <w:t>Programming Language</w:t>
            </w:r>
          </w:p>
        </w:tc>
        <w:tc>
          <w:tcPr>
            <w:tcW w:w="3614" w:type="dxa"/>
            <w:shd w:val="clear" w:color="auto" w:fill="D9D9D9" w:themeFill="background1" w:themeFillShade="D9"/>
            <w:vAlign w:val="center"/>
          </w:tcPr>
          <w:p w14:paraId="2A68EBC7" w14:textId="77777777" w:rsidR="00F4537E" w:rsidRDefault="00F4537E" w:rsidP="004C33A1">
            <w:pPr>
              <w:jc w:val="center"/>
            </w:pPr>
            <w:r>
              <w:t>PHP</w:t>
            </w:r>
          </w:p>
        </w:tc>
      </w:tr>
      <w:tr w:rsidR="00F4537E" w14:paraId="0FDC9908" w14:textId="6E885896" w:rsidTr="00F4537E">
        <w:trPr>
          <w:trHeight w:val="507"/>
        </w:trPr>
        <w:tc>
          <w:tcPr>
            <w:tcW w:w="786" w:type="dxa"/>
            <w:shd w:val="clear" w:color="auto" w:fill="D9D9D9" w:themeFill="background1" w:themeFillShade="D9"/>
            <w:vAlign w:val="center"/>
          </w:tcPr>
          <w:p w14:paraId="633C8894" w14:textId="77777777" w:rsidR="00F4537E" w:rsidRDefault="00F4537E" w:rsidP="004C33A1">
            <w:pPr>
              <w:jc w:val="center"/>
            </w:pPr>
            <w:r>
              <w:t>6</w:t>
            </w:r>
          </w:p>
        </w:tc>
        <w:tc>
          <w:tcPr>
            <w:tcW w:w="4360" w:type="dxa"/>
            <w:shd w:val="clear" w:color="auto" w:fill="D9D9D9" w:themeFill="background1" w:themeFillShade="D9"/>
            <w:vAlign w:val="center"/>
          </w:tcPr>
          <w:p w14:paraId="24507740" w14:textId="77777777" w:rsidR="00F4537E" w:rsidRDefault="00F4537E" w:rsidP="004C33A1">
            <w:pPr>
              <w:jc w:val="center"/>
            </w:pPr>
            <w:r>
              <w:t>Editor/IDE</w:t>
            </w:r>
          </w:p>
        </w:tc>
        <w:tc>
          <w:tcPr>
            <w:tcW w:w="3614" w:type="dxa"/>
            <w:shd w:val="clear" w:color="auto" w:fill="D9D9D9" w:themeFill="background1" w:themeFillShade="D9"/>
            <w:vAlign w:val="center"/>
          </w:tcPr>
          <w:p w14:paraId="7419764F" w14:textId="29EC3627" w:rsidR="00F4537E" w:rsidRDefault="00F4537E" w:rsidP="004C33A1">
            <w:pPr>
              <w:jc w:val="center"/>
            </w:pPr>
            <w:r>
              <w:t>NetBeans</w:t>
            </w:r>
          </w:p>
        </w:tc>
      </w:tr>
    </w:tbl>
    <w:p w14:paraId="1CE783C7" w14:textId="77777777" w:rsidR="00630603" w:rsidRDefault="00630603" w:rsidP="003944E1"/>
    <w:p w14:paraId="77E4D624" w14:textId="77777777" w:rsidR="003944E1" w:rsidRPr="00B13D5F" w:rsidRDefault="003944E1" w:rsidP="003944E1">
      <w:pPr>
        <w:pStyle w:val="Heading1"/>
      </w:pPr>
      <w:bookmarkStart w:id="47" w:name="_Toc2704222"/>
      <w:bookmarkStart w:id="48" w:name="_Toc22843580"/>
      <w:r>
        <w:t>Estimate Details</w:t>
      </w:r>
      <w:bookmarkEnd w:id="47"/>
      <w:bookmarkEnd w:id="48"/>
    </w:p>
    <w:p w14:paraId="39D7C956" w14:textId="4EE72340" w:rsidR="00B164EC" w:rsidRDefault="003944E1" w:rsidP="003944E1">
      <w:pPr>
        <w:pStyle w:val="Heading2"/>
      </w:pPr>
      <w:bookmarkStart w:id="49" w:name="_Toc2704223"/>
      <w:bookmarkStart w:id="50" w:name="_Toc22843581"/>
      <w:r>
        <w:t>Estimate Breakdown</w:t>
      </w:r>
      <w:bookmarkEnd w:id="49"/>
      <w:bookmarkEnd w:id="50"/>
    </w:p>
    <w:tbl>
      <w:tblPr>
        <w:tblStyle w:val="TableGrid11"/>
        <w:tblW w:w="93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963"/>
        <w:gridCol w:w="2693"/>
        <w:gridCol w:w="3118"/>
        <w:gridCol w:w="2552"/>
      </w:tblGrid>
      <w:tr w:rsidR="00B164EC" w14:paraId="3B6009C7" w14:textId="77777777" w:rsidTr="00154CA6">
        <w:trPr>
          <w:trHeight w:val="417"/>
        </w:trPr>
        <w:tc>
          <w:tcPr>
            <w:tcW w:w="963" w:type="dxa"/>
            <w:shd w:val="clear" w:color="auto" w:fill="404040" w:themeFill="text1" w:themeFillTint="BF"/>
            <w:vAlign w:val="center"/>
          </w:tcPr>
          <w:p w14:paraId="2653C288" w14:textId="77777777" w:rsidR="00B164EC" w:rsidRPr="009D6324" w:rsidRDefault="00B164EC" w:rsidP="00154CA6">
            <w:pPr>
              <w:jc w:val="center"/>
              <w:rPr>
                <w:b/>
                <w:color w:val="FFFFFF" w:themeColor="background1"/>
                <w:sz w:val="24"/>
                <w:szCs w:val="24"/>
              </w:rPr>
            </w:pPr>
          </w:p>
        </w:tc>
        <w:tc>
          <w:tcPr>
            <w:tcW w:w="2693" w:type="dxa"/>
            <w:shd w:val="clear" w:color="auto" w:fill="404040" w:themeFill="text1" w:themeFillTint="BF"/>
            <w:vAlign w:val="center"/>
          </w:tcPr>
          <w:p w14:paraId="765AB086" w14:textId="77777777" w:rsidR="00B164EC" w:rsidRPr="00F41359" w:rsidRDefault="00B164EC" w:rsidP="00154CA6">
            <w:pPr>
              <w:jc w:val="center"/>
              <w:rPr>
                <w:b/>
                <w:color w:val="FFC000"/>
                <w:sz w:val="24"/>
                <w:szCs w:val="24"/>
              </w:rPr>
            </w:pPr>
            <w:r w:rsidRPr="00F41359">
              <w:rPr>
                <w:b/>
                <w:color w:val="FFC000"/>
                <w:sz w:val="24"/>
                <w:szCs w:val="24"/>
              </w:rPr>
              <w:t>Deliverable</w:t>
            </w:r>
          </w:p>
        </w:tc>
        <w:tc>
          <w:tcPr>
            <w:tcW w:w="3118" w:type="dxa"/>
            <w:shd w:val="clear" w:color="auto" w:fill="404040" w:themeFill="text1" w:themeFillTint="BF"/>
          </w:tcPr>
          <w:p w14:paraId="1032EBB6" w14:textId="77777777" w:rsidR="00B164EC" w:rsidRDefault="00B164EC" w:rsidP="00154CA6">
            <w:pPr>
              <w:rPr>
                <w:b/>
                <w:color w:val="FFC000"/>
                <w:sz w:val="24"/>
                <w:szCs w:val="24"/>
              </w:rPr>
            </w:pPr>
            <w:r>
              <w:rPr>
                <w:b/>
                <w:color w:val="FFC000"/>
                <w:sz w:val="24"/>
                <w:szCs w:val="24"/>
              </w:rPr>
              <w:t>Modules</w:t>
            </w:r>
          </w:p>
        </w:tc>
        <w:tc>
          <w:tcPr>
            <w:tcW w:w="2552" w:type="dxa"/>
            <w:shd w:val="clear" w:color="auto" w:fill="404040" w:themeFill="text1" w:themeFillTint="BF"/>
            <w:vAlign w:val="center"/>
          </w:tcPr>
          <w:p w14:paraId="0C894F4E" w14:textId="77777777" w:rsidR="00B164EC" w:rsidRDefault="00B164EC" w:rsidP="00154CA6">
            <w:pPr>
              <w:jc w:val="center"/>
              <w:rPr>
                <w:b/>
                <w:color w:val="FFC000"/>
                <w:sz w:val="24"/>
                <w:szCs w:val="24"/>
              </w:rPr>
            </w:pPr>
            <w:r>
              <w:rPr>
                <w:b/>
                <w:color w:val="FFC000"/>
                <w:sz w:val="24"/>
                <w:szCs w:val="24"/>
              </w:rPr>
              <w:t>Estimate</w:t>
            </w:r>
          </w:p>
          <w:p w14:paraId="0AB420EE" w14:textId="77777777" w:rsidR="00B164EC" w:rsidRPr="00F41359" w:rsidRDefault="00B164EC" w:rsidP="00154CA6">
            <w:pPr>
              <w:jc w:val="center"/>
              <w:rPr>
                <w:b/>
                <w:color w:val="FFC000"/>
                <w:sz w:val="24"/>
                <w:szCs w:val="24"/>
              </w:rPr>
            </w:pPr>
            <w:r>
              <w:rPr>
                <w:b/>
                <w:color w:val="FFC000"/>
                <w:sz w:val="24"/>
                <w:szCs w:val="24"/>
              </w:rPr>
              <w:t>(Hours)</w:t>
            </w:r>
          </w:p>
        </w:tc>
      </w:tr>
      <w:tr w:rsidR="00B164EC" w14:paraId="7A3A014C" w14:textId="77777777" w:rsidTr="00154CA6">
        <w:trPr>
          <w:trHeight w:val="434"/>
        </w:trPr>
        <w:tc>
          <w:tcPr>
            <w:tcW w:w="963" w:type="dxa"/>
            <w:shd w:val="clear" w:color="auto" w:fill="D9D9D9" w:themeFill="background1" w:themeFillShade="D9"/>
            <w:vAlign w:val="center"/>
          </w:tcPr>
          <w:p w14:paraId="6E63DD6C" w14:textId="77777777" w:rsidR="00B164EC" w:rsidRPr="009917FD" w:rsidRDefault="00B164EC" w:rsidP="00B164EC">
            <w:pPr>
              <w:pStyle w:val="ListParagraph"/>
              <w:numPr>
                <w:ilvl w:val="0"/>
                <w:numId w:val="7"/>
              </w:numPr>
              <w:ind w:left="713" w:hanging="425"/>
              <w:jc w:val="center"/>
              <w:rPr>
                <w:b/>
              </w:rPr>
            </w:pPr>
          </w:p>
        </w:tc>
        <w:tc>
          <w:tcPr>
            <w:tcW w:w="2693" w:type="dxa"/>
            <w:shd w:val="clear" w:color="auto" w:fill="D9D9D9" w:themeFill="background1" w:themeFillShade="D9"/>
            <w:vAlign w:val="center"/>
          </w:tcPr>
          <w:p w14:paraId="0832790A" w14:textId="77777777" w:rsidR="00B164EC" w:rsidRPr="00990724" w:rsidRDefault="00B164EC" w:rsidP="00154CA6">
            <w:pPr>
              <w:pStyle w:val="Body"/>
              <w:spacing w:line="276" w:lineRule="auto"/>
              <w:rPr>
                <w:rFonts w:asciiTheme="minorHAnsi" w:hAnsiTheme="minorHAnsi" w:cstheme="minorHAnsi"/>
                <w:b/>
                <w:color w:val="0D0D0D" w:themeColor="text1" w:themeTint="F2"/>
              </w:rPr>
            </w:pPr>
            <w:r w:rsidRPr="00990724">
              <w:rPr>
                <w:rFonts w:asciiTheme="minorHAnsi" w:hAnsiTheme="minorHAnsi" w:cstheme="minorHAnsi"/>
                <w:b/>
                <w:color w:val="0D0D0D" w:themeColor="text1" w:themeTint="F2"/>
              </w:rPr>
              <w:t>Designs</w:t>
            </w:r>
          </w:p>
        </w:tc>
        <w:tc>
          <w:tcPr>
            <w:tcW w:w="3118" w:type="dxa"/>
            <w:shd w:val="clear" w:color="auto" w:fill="D9D9D9" w:themeFill="background1" w:themeFillShade="D9"/>
          </w:tcPr>
          <w:p w14:paraId="135A3167" w14:textId="77777777" w:rsidR="00B164EC" w:rsidRPr="00526EF7" w:rsidRDefault="00B164EC" w:rsidP="00154CA6">
            <w:pPr>
              <w:jc w:val="center"/>
            </w:pPr>
            <w:r w:rsidRPr="00526EF7">
              <w:t>PSD’s/Mock up</w:t>
            </w:r>
          </w:p>
        </w:tc>
        <w:tc>
          <w:tcPr>
            <w:tcW w:w="2552" w:type="dxa"/>
            <w:shd w:val="clear" w:color="auto" w:fill="D9D9D9" w:themeFill="background1" w:themeFillShade="D9"/>
            <w:vAlign w:val="center"/>
          </w:tcPr>
          <w:p w14:paraId="0625FBD0" w14:textId="77777777" w:rsidR="00B164EC" w:rsidRPr="009917FD" w:rsidRDefault="00B164EC" w:rsidP="00154CA6">
            <w:pPr>
              <w:jc w:val="center"/>
              <w:rPr>
                <w:rFonts w:eastAsia="Arial Unicode MS" w:cstheme="minorHAnsi"/>
                <w:color w:val="0D0D0D" w:themeColor="text1" w:themeTint="F2"/>
                <w:u w:color="000000"/>
                <w:lang w:eastAsia="ar-SA"/>
              </w:rPr>
            </w:pPr>
            <w:r>
              <w:rPr>
                <w:rFonts w:eastAsia="Arial Unicode MS" w:cstheme="minorHAnsi"/>
                <w:color w:val="0D0D0D" w:themeColor="text1" w:themeTint="F2"/>
                <w:u w:color="000000"/>
                <w:lang w:eastAsia="ar-SA"/>
              </w:rPr>
              <w:t>24</w:t>
            </w:r>
          </w:p>
        </w:tc>
      </w:tr>
      <w:tr w:rsidR="00B164EC" w14:paraId="284DDE3F" w14:textId="77777777" w:rsidTr="00154CA6">
        <w:trPr>
          <w:trHeight w:val="434"/>
        </w:trPr>
        <w:tc>
          <w:tcPr>
            <w:tcW w:w="963" w:type="dxa"/>
            <w:shd w:val="clear" w:color="auto" w:fill="D9D9D9" w:themeFill="background1" w:themeFillShade="D9"/>
            <w:vAlign w:val="center"/>
          </w:tcPr>
          <w:p w14:paraId="1E50BD4B"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1A7AA351" w14:textId="77777777" w:rsidR="00B164EC" w:rsidRPr="00F41359"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6DD80F53" w14:textId="77777777" w:rsidR="00B164EC" w:rsidRDefault="00B164EC" w:rsidP="00154CA6">
            <w:pPr>
              <w:jc w:val="center"/>
            </w:pPr>
            <w:r>
              <w:t>HTML</w:t>
            </w:r>
          </w:p>
        </w:tc>
        <w:tc>
          <w:tcPr>
            <w:tcW w:w="2552" w:type="dxa"/>
            <w:shd w:val="clear" w:color="auto" w:fill="D9D9D9" w:themeFill="background1" w:themeFillShade="D9"/>
            <w:vAlign w:val="center"/>
          </w:tcPr>
          <w:p w14:paraId="14D0C623" w14:textId="77777777" w:rsidR="00B164EC" w:rsidRDefault="00B164EC" w:rsidP="00154CA6">
            <w:pPr>
              <w:jc w:val="center"/>
            </w:pPr>
            <w:r>
              <w:t>16</w:t>
            </w:r>
          </w:p>
        </w:tc>
      </w:tr>
      <w:tr w:rsidR="00B164EC" w14:paraId="5609728A" w14:textId="77777777" w:rsidTr="00154CA6">
        <w:trPr>
          <w:trHeight w:val="434"/>
        </w:trPr>
        <w:tc>
          <w:tcPr>
            <w:tcW w:w="963" w:type="dxa"/>
            <w:shd w:val="clear" w:color="auto" w:fill="D9D9D9" w:themeFill="background1" w:themeFillShade="D9"/>
            <w:vAlign w:val="center"/>
          </w:tcPr>
          <w:p w14:paraId="4E53CCD6"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FE5FF30" w14:textId="77777777" w:rsidR="00B164EC" w:rsidRPr="00990724" w:rsidRDefault="00B164EC" w:rsidP="00154CA6">
            <w:pPr>
              <w:pStyle w:val="Body"/>
              <w:spacing w:line="276" w:lineRule="auto"/>
              <w:rPr>
                <w:rFonts w:asciiTheme="minorHAnsi" w:hAnsiTheme="minorHAnsi" w:cstheme="minorHAnsi"/>
                <w:b/>
                <w:color w:val="0D0D0D" w:themeColor="text1" w:themeTint="F2"/>
                <w:sz w:val="20"/>
              </w:rPr>
            </w:pPr>
            <w:r>
              <w:rPr>
                <w:rFonts w:asciiTheme="minorHAnsi" w:hAnsiTheme="minorHAnsi" w:cstheme="minorHAnsi"/>
                <w:b/>
                <w:color w:val="0D0D0D" w:themeColor="text1" w:themeTint="F2"/>
              </w:rPr>
              <w:t>Staff Panel</w:t>
            </w:r>
            <w:r w:rsidRPr="00990724">
              <w:rPr>
                <w:rFonts w:asciiTheme="minorHAnsi" w:hAnsiTheme="minorHAnsi" w:cstheme="minorHAnsi"/>
                <w:b/>
                <w:color w:val="0D0D0D" w:themeColor="text1" w:themeTint="F2"/>
              </w:rPr>
              <w:t xml:space="preserve">  </w:t>
            </w:r>
          </w:p>
        </w:tc>
        <w:tc>
          <w:tcPr>
            <w:tcW w:w="3118" w:type="dxa"/>
            <w:shd w:val="clear" w:color="auto" w:fill="D9D9D9" w:themeFill="background1" w:themeFillShade="D9"/>
          </w:tcPr>
          <w:p w14:paraId="357BBF49" w14:textId="77777777" w:rsidR="00B164EC" w:rsidRDefault="00B164EC" w:rsidP="00154CA6">
            <w:pPr>
              <w:jc w:val="center"/>
            </w:pPr>
            <w:r>
              <w:t>Home Screen</w:t>
            </w:r>
          </w:p>
        </w:tc>
        <w:tc>
          <w:tcPr>
            <w:tcW w:w="2552" w:type="dxa"/>
            <w:shd w:val="clear" w:color="auto" w:fill="D9D9D9" w:themeFill="background1" w:themeFillShade="D9"/>
            <w:vAlign w:val="center"/>
          </w:tcPr>
          <w:p w14:paraId="67662E41" w14:textId="77777777" w:rsidR="00B164EC" w:rsidRDefault="00B164EC" w:rsidP="00154CA6">
            <w:pPr>
              <w:jc w:val="center"/>
            </w:pPr>
            <w:r>
              <w:t>6</w:t>
            </w:r>
          </w:p>
        </w:tc>
      </w:tr>
      <w:tr w:rsidR="00B164EC" w14:paraId="6F6D383B" w14:textId="77777777" w:rsidTr="00154CA6">
        <w:trPr>
          <w:trHeight w:val="434"/>
        </w:trPr>
        <w:tc>
          <w:tcPr>
            <w:tcW w:w="963" w:type="dxa"/>
            <w:shd w:val="clear" w:color="auto" w:fill="D9D9D9" w:themeFill="background1" w:themeFillShade="D9"/>
            <w:vAlign w:val="center"/>
          </w:tcPr>
          <w:p w14:paraId="437C0CC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0903C0D5"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009733C" w14:textId="77777777" w:rsidR="00B164EC" w:rsidRDefault="00B164EC" w:rsidP="00154CA6">
            <w:pPr>
              <w:jc w:val="center"/>
            </w:pPr>
            <w:r>
              <w:t>Register</w:t>
            </w:r>
          </w:p>
        </w:tc>
        <w:tc>
          <w:tcPr>
            <w:tcW w:w="2552" w:type="dxa"/>
            <w:shd w:val="clear" w:color="auto" w:fill="D9D9D9" w:themeFill="background1" w:themeFillShade="D9"/>
            <w:vAlign w:val="center"/>
          </w:tcPr>
          <w:p w14:paraId="3596A60E" w14:textId="77777777" w:rsidR="00B164EC" w:rsidRDefault="00B164EC" w:rsidP="00154CA6">
            <w:pPr>
              <w:jc w:val="center"/>
            </w:pPr>
            <w:r>
              <w:t>2</w:t>
            </w:r>
          </w:p>
        </w:tc>
      </w:tr>
      <w:tr w:rsidR="00B164EC" w14:paraId="47876BBF" w14:textId="77777777" w:rsidTr="00154CA6">
        <w:trPr>
          <w:trHeight w:val="434"/>
        </w:trPr>
        <w:tc>
          <w:tcPr>
            <w:tcW w:w="963" w:type="dxa"/>
            <w:shd w:val="clear" w:color="auto" w:fill="D9D9D9" w:themeFill="background1" w:themeFillShade="D9"/>
            <w:vAlign w:val="center"/>
          </w:tcPr>
          <w:p w14:paraId="4C1324C5"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157684CB"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ED11072" w14:textId="77777777" w:rsidR="00B164EC" w:rsidRDefault="00B164EC" w:rsidP="00154CA6">
            <w:pPr>
              <w:jc w:val="center"/>
            </w:pPr>
            <w:r>
              <w:t>Login &amp; Forget Password</w:t>
            </w:r>
          </w:p>
        </w:tc>
        <w:tc>
          <w:tcPr>
            <w:tcW w:w="2552" w:type="dxa"/>
            <w:shd w:val="clear" w:color="auto" w:fill="D9D9D9" w:themeFill="background1" w:themeFillShade="D9"/>
            <w:vAlign w:val="center"/>
          </w:tcPr>
          <w:p w14:paraId="3570E82A" w14:textId="77777777" w:rsidR="00B164EC" w:rsidRDefault="00B164EC" w:rsidP="00154CA6">
            <w:pPr>
              <w:jc w:val="center"/>
            </w:pPr>
            <w:r>
              <w:t>2</w:t>
            </w:r>
          </w:p>
        </w:tc>
      </w:tr>
      <w:tr w:rsidR="00B164EC" w14:paraId="23387CE9" w14:textId="77777777" w:rsidTr="00154CA6">
        <w:trPr>
          <w:trHeight w:val="434"/>
        </w:trPr>
        <w:tc>
          <w:tcPr>
            <w:tcW w:w="963" w:type="dxa"/>
            <w:shd w:val="clear" w:color="auto" w:fill="D9D9D9" w:themeFill="background1" w:themeFillShade="D9"/>
            <w:vAlign w:val="center"/>
          </w:tcPr>
          <w:p w14:paraId="313D6C15"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1C683879"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654B4170" w14:textId="77777777" w:rsidR="00B164EC" w:rsidRPr="009917FD" w:rsidRDefault="00B164EC" w:rsidP="00154CA6">
            <w:pPr>
              <w:jc w:val="center"/>
            </w:pPr>
            <w:r>
              <w:t>Search Panel</w:t>
            </w:r>
          </w:p>
          <w:p w14:paraId="131A4A78" w14:textId="77777777" w:rsidR="00B164EC" w:rsidRDefault="00B164EC" w:rsidP="00154CA6">
            <w:pPr>
              <w:jc w:val="center"/>
            </w:pPr>
          </w:p>
        </w:tc>
        <w:tc>
          <w:tcPr>
            <w:tcW w:w="2552" w:type="dxa"/>
            <w:shd w:val="clear" w:color="auto" w:fill="D9D9D9" w:themeFill="background1" w:themeFillShade="D9"/>
            <w:vAlign w:val="center"/>
          </w:tcPr>
          <w:p w14:paraId="72A79CD5" w14:textId="77777777" w:rsidR="00B164EC" w:rsidRDefault="00B164EC" w:rsidP="00154CA6">
            <w:pPr>
              <w:jc w:val="center"/>
            </w:pPr>
            <w:r>
              <w:t>2</w:t>
            </w:r>
          </w:p>
        </w:tc>
      </w:tr>
      <w:tr w:rsidR="00B164EC" w14:paraId="3CC6627F" w14:textId="77777777" w:rsidTr="00154CA6">
        <w:trPr>
          <w:trHeight w:val="434"/>
        </w:trPr>
        <w:tc>
          <w:tcPr>
            <w:tcW w:w="963" w:type="dxa"/>
            <w:shd w:val="clear" w:color="auto" w:fill="D9D9D9" w:themeFill="background1" w:themeFillShade="D9"/>
            <w:vAlign w:val="center"/>
          </w:tcPr>
          <w:p w14:paraId="491CAEEA"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6C6F30A8"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00AA7B38" w14:textId="77777777" w:rsidR="00B164EC" w:rsidRDefault="00B164EC" w:rsidP="00154CA6">
            <w:pPr>
              <w:jc w:val="center"/>
            </w:pPr>
            <w:r w:rsidRPr="005466FD">
              <w:t>Search Result Page</w:t>
            </w:r>
            <w:r w:rsidRPr="00526EF7">
              <w:t xml:space="preserve"> </w:t>
            </w:r>
          </w:p>
        </w:tc>
        <w:tc>
          <w:tcPr>
            <w:tcW w:w="2552" w:type="dxa"/>
            <w:shd w:val="clear" w:color="auto" w:fill="D9D9D9" w:themeFill="background1" w:themeFillShade="D9"/>
            <w:vAlign w:val="center"/>
          </w:tcPr>
          <w:p w14:paraId="2745D342" w14:textId="77777777" w:rsidR="00B164EC" w:rsidRDefault="00B164EC" w:rsidP="00154CA6">
            <w:pPr>
              <w:jc w:val="center"/>
            </w:pPr>
            <w:r>
              <w:t>4</w:t>
            </w:r>
          </w:p>
        </w:tc>
      </w:tr>
      <w:tr w:rsidR="00B164EC" w14:paraId="60D6D781" w14:textId="77777777" w:rsidTr="00154CA6">
        <w:trPr>
          <w:trHeight w:val="434"/>
        </w:trPr>
        <w:tc>
          <w:tcPr>
            <w:tcW w:w="963" w:type="dxa"/>
            <w:shd w:val="clear" w:color="auto" w:fill="D9D9D9" w:themeFill="background1" w:themeFillShade="D9"/>
            <w:vAlign w:val="center"/>
          </w:tcPr>
          <w:p w14:paraId="21BD671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A296B8B"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220FB38D" w14:textId="77777777" w:rsidR="00B164EC" w:rsidRDefault="00B164EC" w:rsidP="00154CA6">
            <w:pPr>
              <w:jc w:val="center"/>
            </w:pPr>
            <w:r>
              <w:t>Filter Options</w:t>
            </w:r>
          </w:p>
        </w:tc>
        <w:tc>
          <w:tcPr>
            <w:tcW w:w="2552" w:type="dxa"/>
            <w:shd w:val="clear" w:color="auto" w:fill="D9D9D9" w:themeFill="background1" w:themeFillShade="D9"/>
            <w:vAlign w:val="center"/>
          </w:tcPr>
          <w:p w14:paraId="4F67EC08" w14:textId="77777777" w:rsidR="00B164EC" w:rsidRDefault="00B164EC" w:rsidP="00154CA6">
            <w:pPr>
              <w:jc w:val="center"/>
            </w:pPr>
            <w:r>
              <w:t>4</w:t>
            </w:r>
          </w:p>
        </w:tc>
      </w:tr>
      <w:tr w:rsidR="00B164EC" w14:paraId="5A1AB153" w14:textId="77777777" w:rsidTr="00154CA6">
        <w:trPr>
          <w:trHeight w:val="434"/>
        </w:trPr>
        <w:tc>
          <w:tcPr>
            <w:tcW w:w="963" w:type="dxa"/>
            <w:shd w:val="clear" w:color="auto" w:fill="D9D9D9" w:themeFill="background1" w:themeFillShade="D9"/>
            <w:vAlign w:val="center"/>
          </w:tcPr>
          <w:p w14:paraId="2D165F95"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E5DAA4C"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A5B1746" w14:textId="77777777" w:rsidR="00B164EC" w:rsidRPr="009917FD" w:rsidRDefault="00B164EC" w:rsidP="00154CA6">
            <w:pPr>
              <w:jc w:val="center"/>
            </w:pPr>
            <w:r>
              <w:t>Job Details</w:t>
            </w:r>
          </w:p>
          <w:p w14:paraId="1398C754" w14:textId="77777777" w:rsidR="00B164EC" w:rsidRDefault="00B164EC" w:rsidP="00154CA6">
            <w:pPr>
              <w:jc w:val="center"/>
            </w:pPr>
          </w:p>
        </w:tc>
        <w:tc>
          <w:tcPr>
            <w:tcW w:w="2552" w:type="dxa"/>
            <w:shd w:val="clear" w:color="auto" w:fill="D9D9D9" w:themeFill="background1" w:themeFillShade="D9"/>
            <w:vAlign w:val="center"/>
          </w:tcPr>
          <w:p w14:paraId="67238E65" w14:textId="77777777" w:rsidR="00B164EC" w:rsidRDefault="00B164EC" w:rsidP="00154CA6">
            <w:pPr>
              <w:jc w:val="center"/>
            </w:pPr>
            <w:r>
              <w:t>4</w:t>
            </w:r>
          </w:p>
        </w:tc>
      </w:tr>
      <w:tr w:rsidR="00B164EC" w14:paraId="2A725703" w14:textId="77777777" w:rsidTr="00154CA6">
        <w:trPr>
          <w:trHeight w:val="434"/>
        </w:trPr>
        <w:tc>
          <w:tcPr>
            <w:tcW w:w="963" w:type="dxa"/>
            <w:shd w:val="clear" w:color="auto" w:fill="D9D9D9" w:themeFill="background1" w:themeFillShade="D9"/>
            <w:vAlign w:val="center"/>
          </w:tcPr>
          <w:p w14:paraId="4D11A7ED"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396402B8"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4CC91B98" w14:textId="77777777" w:rsidR="00B164EC" w:rsidRPr="009917FD" w:rsidRDefault="00B164EC" w:rsidP="00154CA6">
            <w:pPr>
              <w:jc w:val="center"/>
            </w:pPr>
            <w:r>
              <w:t>Dashboard</w:t>
            </w:r>
          </w:p>
          <w:p w14:paraId="5A346C63" w14:textId="77777777" w:rsidR="00B164EC" w:rsidRDefault="00B164EC" w:rsidP="00154CA6">
            <w:pPr>
              <w:jc w:val="center"/>
            </w:pPr>
          </w:p>
        </w:tc>
        <w:tc>
          <w:tcPr>
            <w:tcW w:w="2552" w:type="dxa"/>
            <w:shd w:val="clear" w:color="auto" w:fill="D9D9D9" w:themeFill="background1" w:themeFillShade="D9"/>
            <w:vAlign w:val="center"/>
          </w:tcPr>
          <w:p w14:paraId="282EE776" w14:textId="77777777" w:rsidR="00B164EC" w:rsidRDefault="00B164EC" w:rsidP="00154CA6">
            <w:pPr>
              <w:jc w:val="center"/>
            </w:pPr>
            <w:r>
              <w:t>2</w:t>
            </w:r>
          </w:p>
        </w:tc>
      </w:tr>
      <w:tr w:rsidR="00B164EC" w14:paraId="0A9F49EA" w14:textId="77777777" w:rsidTr="00154CA6">
        <w:trPr>
          <w:trHeight w:val="434"/>
        </w:trPr>
        <w:tc>
          <w:tcPr>
            <w:tcW w:w="963" w:type="dxa"/>
            <w:shd w:val="clear" w:color="auto" w:fill="D9D9D9" w:themeFill="background1" w:themeFillShade="D9"/>
            <w:vAlign w:val="center"/>
          </w:tcPr>
          <w:p w14:paraId="7F80C9F4"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0AD09ADE"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FD1E89F" w14:textId="77777777" w:rsidR="00B164EC" w:rsidRPr="009917FD" w:rsidRDefault="00B164EC" w:rsidP="00154CA6">
            <w:pPr>
              <w:jc w:val="center"/>
            </w:pPr>
            <w:r>
              <w:t>Manage Profile</w:t>
            </w:r>
          </w:p>
          <w:p w14:paraId="32D621E2" w14:textId="77777777" w:rsidR="00B164EC" w:rsidRDefault="00B164EC" w:rsidP="00154CA6">
            <w:pPr>
              <w:jc w:val="center"/>
            </w:pPr>
          </w:p>
        </w:tc>
        <w:tc>
          <w:tcPr>
            <w:tcW w:w="2552" w:type="dxa"/>
            <w:shd w:val="clear" w:color="auto" w:fill="D9D9D9" w:themeFill="background1" w:themeFillShade="D9"/>
            <w:vAlign w:val="center"/>
          </w:tcPr>
          <w:p w14:paraId="5BDEBA56" w14:textId="77777777" w:rsidR="00B164EC" w:rsidRDefault="00B164EC" w:rsidP="00154CA6">
            <w:pPr>
              <w:jc w:val="center"/>
            </w:pPr>
            <w:r>
              <w:t>2</w:t>
            </w:r>
          </w:p>
        </w:tc>
      </w:tr>
      <w:tr w:rsidR="00B164EC" w14:paraId="42A46EC6" w14:textId="77777777" w:rsidTr="00154CA6">
        <w:trPr>
          <w:trHeight w:val="434"/>
        </w:trPr>
        <w:tc>
          <w:tcPr>
            <w:tcW w:w="963" w:type="dxa"/>
            <w:shd w:val="clear" w:color="auto" w:fill="D9D9D9" w:themeFill="background1" w:themeFillShade="D9"/>
            <w:vAlign w:val="center"/>
          </w:tcPr>
          <w:p w14:paraId="1BE3533A"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AFC9AE7"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47CF9105" w14:textId="77777777" w:rsidR="00B164EC" w:rsidRDefault="00B164EC" w:rsidP="00154CA6">
            <w:pPr>
              <w:jc w:val="center"/>
            </w:pPr>
            <w:r w:rsidRPr="009E5540">
              <w:t>Applied Jobs Listing</w:t>
            </w:r>
            <w:r>
              <w:t xml:space="preserve"> </w:t>
            </w:r>
          </w:p>
        </w:tc>
        <w:tc>
          <w:tcPr>
            <w:tcW w:w="2552" w:type="dxa"/>
            <w:shd w:val="clear" w:color="auto" w:fill="D9D9D9" w:themeFill="background1" w:themeFillShade="D9"/>
            <w:vAlign w:val="center"/>
          </w:tcPr>
          <w:p w14:paraId="00FB4576" w14:textId="77777777" w:rsidR="00B164EC" w:rsidRDefault="00B164EC" w:rsidP="00154CA6">
            <w:pPr>
              <w:jc w:val="center"/>
            </w:pPr>
            <w:r>
              <w:t>2</w:t>
            </w:r>
          </w:p>
        </w:tc>
      </w:tr>
      <w:tr w:rsidR="00B164EC" w14:paraId="4A5D5B34" w14:textId="77777777" w:rsidTr="00154CA6">
        <w:trPr>
          <w:trHeight w:val="434"/>
        </w:trPr>
        <w:tc>
          <w:tcPr>
            <w:tcW w:w="963" w:type="dxa"/>
            <w:shd w:val="clear" w:color="auto" w:fill="D9D9D9" w:themeFill="background1" w:themeFillShade="D9"/>
            <w:vAlign w:val="center"/>
          </w:tcPr>
          <w:p w14:paraId="393A7088"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11FBE51B"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0790EC2B" w14:textId="77777777" w:rsidR="00B164EC" w:rsidRDefault="00B164EC" w:rsidP="00154CA6">
            <w:pPr>
              <w:jc w:val="center"/>
            </w:pPr>
            <w:r w:rsidRPr="009E5540">
              <w:t>Employer Listing</w:t>
            </w:r>
            <w:r>
              <w:t xml:space="preserve"> </w:t>
            </w:r>
          </w:p>
        </w:tc>
        <w:tc>
          <w:tcPr>
            <w:tcW w:w="2552" w:type="dxa"/>
            <w:shd w:val="clear" w:color="auto" w:fill="D9D9D9" w:themeFill="background1" w:themeFillShade="D9"/>
            <w:vAlign w:val="center"/>
          </w:tcPr>
          <w:p w14:paraId="5DC0D94E" w14:textId="77777777" w:rsidR="00B164EC" w:rsidRDefault="00B164EC" w:rsidP="00154CA6">
            <w:pPr>
              <w:jc w:val="center"/>
            </w:pPr>
            <w:r>
              <w:t>2</w:t>
            </w:r>
          </w:p>
        </w:tc>
      </w:tr>
      <w:tr w:rsidR="00B164EC" w14:paraId="681C439F" w14:textId="77777777" w:rsidTr="00154CA6">
        <w:trPr>
          <w:trHeight w:val="434"/>
        </w:trPr>
        <w:tc>
          <w:tcPr>
            <w:tcW w:w="963" w:type="dxa"/>
            <w:shd w:val="clear" w:color="auto" w:fill="D9D9D9" w:themeFill="background1" w:themeFillShade="D9"/>
            <w:vAlign w:val="center"/>
          </w:tcPr>
          <w:p w14:paraId="7A80B9DF"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37679400"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1BA5A4BC" w14:textId="77777777" w:rsidR="00B164EC" w:rsidRPr="00990724" w:rsidRDefault="00B164EC" w:rsidP="00154CA6">
            <w:pPr>
              <w:jc w:val="center"/>
            </w:pPr>
            <w:r>
              <w:t>Change Password</w:t>
            </w:r>
            <w:r w:rsidRPr="00990724">
              <w:t xml:space="preserve"> </w:t>
            </w:r>
          </w:p>
        </w:tc>
        <w:tc>
          <w:tcPr>
            <w:tcW w:w="2552" w:type="dxa"/>
            <w:shd w:val="clear" w:color="auto" w:fill="D9D9D9" w:themeFill="background1" w:themeFillShade="D9"/>
            <w:vAlign w:val="center"/>
          </w:tcPr>
          <w:p w14:paraId="3CAD86E1" w14:textId="77777777" w:rsidR="00B164EC" w:rsidRDefault="00B164EC" w:rsidP="00154CA6">
            <w:pPr>
              <w:jc w:val="center"/>
            </w:pPr>
            <w:r>
              <w:t>2</w:t>
            </w:r>
          </w:p>
        </w:tc>
      </w:tr>
      <w:tr w:rsidR="00B164EC" w14:paraId="0E5D9E0C" w14:textId="77777777" w:rsidTr="00154CA6">
        <w:trPr>
          <w:trHeight w:val="434"/>
        </w:trPr>
        <w:tc>
          <w:tcPr>
            <w:tcW w:w="963" w:type="dxa"/>
            <w:shd w:val="clear" w:color="auto" w:fill="D9D9D9" w:themeFill="background1" w:themeFillShade="D9"/>
            <w:vAlign w:val="center"/>
          </w:tcPr>
          <w:p w14:paraId="1F5B1B75"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0539122D"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97B0470" w14:textId="77777777" w:rsidR="00B164EC" w:rsidRDefault="00B164EC" w:rsidP="00154CA6">
            <w:pPr>
              <w:jc w:val="center"/>
            </w:pPr>
            <w:r w:rsidRPr="009E5540">
              <w:t>FAQ / Help</w:t>
            </w:r>
          </w:p>
        </w:tc>
        <w:tc>
          <w:tcPr>
            <w:tcW w:w="2552" w:type="dxa"/>
            <w:shd w:val="clear" w:color="auto" w:fill="D9D9D9" w:themeFill="background1" w:themeFillShade="D9"/>
            <w:vAlign w:val="center"/>
          </w:tcPr>
          <w:p w14:paraId="7F663073" w14:textId="77777777" w:rsidR="00B164EC" w:rsidRDefault="00B164EC" w:rsidP="00154CA6">
            <w:pPr>
              <w:jc w:val="center"/>
            </w:pPr>
            <w:r>
              <w:t>2</w:t>
            </w:r>
          </w:p>
        </w:tc>
      </w:tr>
      <w:tr w:rsidR="00B164EC" w14:paraId="004EBB27" w14:textId="77777777" w:rsidTr="00154CA6">
        <w:trPr>
          <w:trHeight w:val="434"/>
        </w:trPr>
        <w:tc>
          <w:tcPr>
            <w:tcW w:w="963" w:type="dxa"/>
            <w:shd w:val="clear" w:color="auto" w:fill="D9D9D9" w:themeFill="background1" w:themeFillShade="D9"/>
            <w:vAlign w:val="center"/>
          </w:tcPr>
          <w:p w14:paraId="3884E5F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5D77D427"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5912D3AD" w14:textId="77777777" w:rsidR="00B164EC" w:rsidRPr="009E5540" w:rsidRDefault="00B164EC" w:rsidP="00154CA6">
            <w:pPr>
              <w:jc w:val="center"/>
            </w:pPr>
            <w:r w:rsidRPr="009E5540">
              <w:t>Informative pages / screens</w:t>
            </w:r>
          </w:p>
        </w:tc>
        <w:tc>
          <w:tcPr>
            <w:tcW w:w="2552" w:type="dxa"/>
            <w:shd w:val="clear" w:color="auto" w:fill="D9D9D9" w:themeFill="background1" w:themeFillShade="D9"/>
            <w:vAlign w:val="center"/>
          </w:tcPr>
          <w:p w14:paraId="424F892F" w14:textId="77777777" w:rsidR="00B164EC" w:rsidRDefault="00B164EC" w:rsidP="00154CA6">
            <w:pPr>
              <w:jc w:val="center"/>
            </w:pPr>
            <w:r>
              <w:t>2</w:t>
            </w:r>
          </w:p>
        </w:tc>
      </w:tr>
      <w:tr w:rsidR="00B164EC" w14:paraId="12B2A221" w14:textId="77777777" w:rsidTr="00154CA6">
        <w:trPr>
          <w:trHeight w:val="434"/>
        </w:trPr>
        <w:tc>
          <w:tcPr>
            <w:tcW w:w="963" w:type="dxa"/>
            <w:shd w:val="clear" w:color="auto" w:fill="D9D9D9" w:themeFill="background1" w:themeFillShade="D9"/>
            <w:vAlign w:val="center"/>
          </w:tcPr>
          <w:p w14:paraId="676E69EF"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11E2DA75" w14:textId="77777777" w:rsidR="00B164EC" w:rsidRPr="00990724" w:rsidRDefault="00B164EC" w:rsidP="00154CA6">
            <w:pPr>
              <w:pStyle w:val="Body"/>
              <w:spacing w:line="276" w:lineRule="auto"/>
              <w:rPr>
                <w:rFonts w:asciiTheme="minorHAnsi" w:hAnsiTheme="minorHAnsi" w:cstheme="minorHAnsi"/>
                <w:b/>
                <w:color w:val="0D0D0D" w:themeColor="text1" w:themeTint="F2"/>
              </w:rPr>
            </w:pPr>
            <w:r>
              <w:rPr>
                <w:rFonts w:asciiTheme="minorHAnsi" w:hAnsiTheme="minorHAnsi" w:cstheme="minorHAnsi"/>
                <w:b/>
                <w:color w:val="0D0D0D" w:themeColor="text1" w:themeTint="F2"/>
              </w:rPr>
              <w:t>Client Panel</w:t>
            </w:r>
          </w:p>
        </w:tc>
        <w:tc>
          <w:tcPr>
            <w:tcW w:w="3118" w:type="dxa"/>
            <w:shd w:val="clear" w:color="auto" w:fill="D9D9D9" w:themeFill="background1" w:themeFillShade="D9"/>
          </w:tcPr>
          <w:p w14:paraId="46E37A31" w14:textId="77777777" w:rsidR="00B164EC" w:rsidRDefault="00B164EC" w:rsidP="00154CA6">
            <w:pPr>
              <w:jc w:val="center"/>
            </w:pPr>
            <w:r w:rsidRPr="006D796C">
              <w:t>Register</w:t>
            </w:r>
            <w:r>
              <w:t xml:space="preserve"> </w:t>
            </w:r>
          </w:p>
        </w:tc>
        <w:tc>
          <w:tcPr>
            <w:tcW w:w="2552" w:type="dxa"/>
            <w:shd w:val="clear" w:color="auto" w:fill="D9D9D9" w:themeFill="background1" w:themeFillShade="D9"/>
            <w:vAlign w:val="center"/>
          </w:tcPr>
          <w:p w14:paraId="1FD392C7" w14:textId="77777777" w:rsidR="00B164EC" w:rsidRDefault="00B164EC" w:rsidP="00154CA6">
            <w:pPr>
              <w:jc w:val="center"/>
            </w:pPr>
            <w:r>
              <w:t>Included</w:t>
            </w:r>
          </w:p>
        </w:tc>
      </w:tr>
      <w:tr w:rsidR="00B164EC" w14:paraId="5506A255" w14:textId="77777777" w:rsidTr="00154CA6">
        <w:trPr>
          <w:trHeight w:val="434"/>
        </w:trPr>
        <w:tc>
          <w:tcPr>
            <w:tcW w:w="963" w:type="dxa"/>
            <w:shd w:val="clear" w:color="auto" w:fill="D9D9D9" w:themeFill="background1" w:themeFillShade="D9"/>
            <w:vAlign w:val="center"/>
          </w:tcPr>
          <w:p w14:paraId="6A028A8D"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E8A36C2"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1763B421" w14:textId="77777777" w:rsidR="00B164EC" w:rsidRDefault="00B164EC" w:rsidP="00154CA6">
            <w:pPr>
              <w:jc w:val="center"/>
            </w:pPr>
            <w:r w:rsidRPr="006D796C">
              <w:t>Login and forgot password</w:t>
            </w:r>
            <w:r>
              <w:t xml:space="preserve"> </w:t>
            </w:r>
          </w:p>
        </w:tc>
        <w:tc>
          <w:tcPr>
            <w:tcW w:w="2552" w:type="dxa"/>
            <w:shd w:val="clear" w:color="auto" w:fill="D9D9D9" w:themeFill="background1" w:themeFillShade="D9"/>
            <w:vAlign w:val="center"/>
          </w:tcPr>
          <w:p w14:paraId="67020F02" w14:textId="77777777" w:rsidR="00B164EC" w:rsidRDefault="00B164EC" w:rsidP="00154CA6">
            <w:pPr>
              <w:jc w:val="center"/>
            </w:pPr>
            <w:r>
              <w:t>Included</w:t>
            </w:r>
          </w:p>
        </w:tc>
      </w:tr>
      <w:tr w:rsidR="00B164EC" w14:paraId="12160415" w14:textId="77777777" w:rsidTr="00154CA6">
        <w:trPr>
          <w:trHeight w:val="434"/>
        </w:trPr>
        <w:tc>
          <w:tcPr>
            <w:tcW w:w="963" w:type="dxa"/>
            <w:shd w:val="clear" w:color="auto" w:fill="D9D9D9" w:themeFill="background1" w:themeFillShade="D9"/>
            <w:vAlign w:val="center"/>
          </w:tcPr>
          <w:p w14:paraId="7A8E7237"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5C091EE"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07AB2B4F" w14:textId="77777777" w:rsidR="00B164EC" w:rsidRDefault="00B164EC" w:rsidP="00154CA6">
            <w:pPr>
              <w:jc w:val="center"/>
            </w:pPr>
            <w:r w:rsidRPr="006D796C">
              <w:t>Dashboard</w:t>
            </w:r>
            <w:r>
              <w:t xml:space="preserve"> </w:t>
            </w:r>
          </w:p>
        </w:tc>
        <w:tc>
          <w:tcPr>
            <w:tcW w:w="2552" w:type="dxa"/>
            <w:shd w:val="clear" w:color="auto" w:fill="D9D9D9" w:themeFill="background1" w:themeFillShade="D9"/>
            <w:vAlign w:val="center"/>
          </w:tcPr>
          <w:p w14:paraId="4CA932FD" w14:textId="77777777" w:rsidR="00B164EC" w:rsidRDefault="00B164EC" w:rsidP="00154CA6">
            <w:pPr>
              <w:jc w:val="center"/>
            </w:pPr>
            <w:r>
              <w:t>2</w:t>
            </w:r>
          </w:p>
        </w:tc>
      </w:tr>
      <w:tr w:rsidR="00B164EC" w14:paraId="44125BC4" w14:textId="77777777" w:rsidTr="00154CA6">
        <w:trPr>
          <w:trHeight w:val="434"/>
        </w:trPr>
        <w:tc>
          <w:tcPr>
            <w:tcW w:w="963" w:type="dxa"/>
            <w:shd w:val="clear" w:color="auto" w:fill="D9D9D9" w:themeFill="background1" w:themeFillShade="D9"/>
            <w:vAlign w:val="center"/>
          </w:tcPr>
          <w:p w14:paraId="71A749E1"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39CA3C0B"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1E6E3CDA" w14:textId="77777777" w:rsidR="00B164EC" w:rsidRDefault="00B164EC" w:rsidP="00154CA6">
            <w:pPr>
              <w:jc w:val="center"/>
            </w:pPr>
            <w:r w:rsidRPr="006D796C">
              <w:t>Manage Profile</w:t>
            </w:r>
            <w:r>
              <w:t xml:space="preserve"> </w:t>
            </w:r>
          </w:p>
        </w:tc>
        <w:tc>
          <w:tcPr>
            <w:tcW w:w="2552" w:type="dxa"/>
            <w:shd w:val="clear" w:color="auto" w:fill="D9D9D9" w:themeFill="background1" w:themeFillShade="D9"/>
            <w:vAlign w:val="center"/>
          </w:tcPr>
          <w:p w14:paraId="06213C48" w14:textId="77777777" w:rsidR="00B164EC" w:rsidRDefault="00B164EC" w:rsidP="00154CA6">
            <w:pPr>
              <w:jc w:val="center"/>
            </w:pPr>
            <w:r>
              <w:t>2</w:t>
            </w:r>
          </w:p>
        </w:tc>
      </w:tr>
      <w:tr w:rsidR="00B164EC" w14:paraId="6F245756" w14:textId="77777777" w:rsidTr="00154CA6">
        <w:trPr>
          <w:trHeight w:val="434"/>
        </w:trPr>
        <w:tc>
          <w:tcPr>
            <w:tcW w:w="963" w:type="dxa"/>
            <w:shd w:val="clear" w:color="auto" w:fill="D9D9D9" w:themeFill="background1" w:themeFillShade="D9"/>
            <w:vAlign w:val="center"/>
          </w:tcPr>
          <w:p w14:paraId="0F573E3B"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20FB109D"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5AB90CD5" w14:textId="77777777" w:rsidR="00B164EC" w:rsidRDefault="00B164EC" w:rsidP="00154CA6">
            <w:pPr>
              <w:jc w:val="center"/>
            </w:pPr>
            <w:r w:rsidRPr="006D796C">
              <w:t>Manage Jobs</w:t>
            </w:r>
            <w:r>
              <w:t xml:space="preserve"> </w:t>
            </w:r>
          </w:p>
        </w:tc>
        <w:tc>
          <w:tcPr>
            <w:tcW w:w="2552" w:type="dxa"/>
            <w:shd w:val="clear" w:color="auto" w:fill="D9D9D9" w:themeFill="background1" w:themeFillShade="D9"/>
            <w:vAlign w:val="center"/>
          </w:tcPr>
          <w:p w14:paraId="082E3142" w14:textId="77777777" w:rsidR="00B164EC" w:rsidRDefault="00B164EC" w:rsidP="00154CA6">
            <w:pPr>
              <w:jc w:val="center"/>
            </w:pPr>
            <w:r>
              <w:t>6</w:t>
            </w:r>
          </w:p>
        </w:tc>
      </w:tr>
      <w:tr w:rsidR="00B164EC" w14:paraId="3C0EB80C" w14:textId="77777777" w:rsidTr="00154CA6">
        <w:trPr>
          <w:trHeight w:val="434"/>
        </w:trPr>
        <w:tc>
          <w:tcPr>
            <w:tcW w:w="963" w:type="dxa"/>
            <w:shd w:val="clear" w:color="auto" w:fill="D9D9D9" w:themeFill="background1" w:themeFillShade="D9"/>
            <w:vAlign w:val="center"/>
          </w:tcPr>
          <w:p w14:paraId="60377E71"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BFAAD29"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6AD1DE40" w14:textId="77777777" w:rsidR="00B164EC" w:rsidRPr="006D796C" w:rsidRDefault="00B164EC" w:rsidP="00154CA6">
            <w:pPr>
              <w:jc w:val="center"/>
            </w:pPr>
            <w:r w:rsidRPr="006D796C">
              <w:t>Change Password</w:t>
            </w:r>
          </w:p>
        </w:tc>
        <w:tc>
          <w:tcPr>
            <w:tcW w:w="2552" w:type="dxa"/>
            <w:shd w:val="clear" w:color="auto" w:fill="D9D9D9" w:themeFill="background1" w:themeFillShade="D9"/>
            <w:vAlign w:val="center"/>
          </w:tcPr>
          <w:p w14:paraId="10482DB8" w14:textId="77777777" w:rsidR="00B164EC" w:rsidRDefault="00B164EC" w:rsidP="00154CA6">
            <w:pPr>
              <w:jc w:val="center"/>
            </w:pPr>
            <w:r>
              <w:t>Included</w:t>
            </w:r>
          </w:p>
        </w:tc>
      </w:tr>
      <w:tr w:rsidR="00B164EC" w14:paraId="2373EB0C" w14:textId="77777777" w:rsidTr="00154CA6">
        <w:trPr>
          <w:trHeight w:val="434"/>
        </w:trPr>
        <w:tc>
          <w:tcPr>
            <w:tcW w:w="963" w:type="dxa"/>
            <w:shd w:val="clear" w:color="auto" w:fill="D9D9D9" w:themeFill="background1" w:themeFillShade="D9"/>
            <w:vAlign w:val="center"/>
          </w:tcPr>
          <w:p w14:paraId="1BB773C9"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67E1AE2C" w14:textId="77777777" w:rsidR="00B164EC" w:rsidRDefault="00B164EC" w:rsidP="00154CA6">
            <w:pPr>
              <w:pStyle w:val="Body"/>
              <w:spacing w:line="276" w:lineRule="auto"/>
              <w:rPr>
                <w:rFonts w:asciiTheme="minorHAnsi" w:hAnsiTheme="minorHAnsi" w:cstheme="minorHAnsi"/>
                <w:color w:val="0D0D0D" w:themeColor="text1" w:themeTint="F2"/>
              </w:rPr>
            </w:pPr>
            <w:r w:rsidRPr="006D796C">
              <w:rPr>
                <w:rFonts w:asciiTheme="minorHAnsi" w:hAnsiTheme="minorHAnsi" w:cstheme="minorHAnsi"/>
                <w:b/>
                <w:color w:val="0D0D0D" w:themeColor="text1" w:themeTint="F2"/>
              </w:rPr>
              <w:t>Admin Panel</w:t>
            </w:r>
          </w:p>
        </w:tc>
        <w:tc>
          <w:tcPr>
            <w:tcW w:w="3118" w:type="dxa"/>
            <w:shd w:val="clear" w:color="auto" w:fill="D9D9D9" w:themeFill="background1" w:themeFillShade="D9"/>
          </w:tcPr>
          <w:p w14:paraId="57E3CB1D" w14:textId="77777777" w:rsidR="00B164EC" w:rsidRPr="006D796C" w:rsidRDefault="00B164EC" w:rsidP="00154CA6">
            <w:pPr>
              <w:jc w:val="center"/>
            </w:pPr>
            <w:r w:rsidRPr="006D796C">
              <w:t>Login and forget password</w:t>
            </w:r>
          </w:p>
        </w:tc>
        <w:tc>
          <w:tcPr>
            <w:tcW w:w="2552" w:type="dxa"/>
            <w:shd w:val="clear" w:color="auto" w:fill="D9D9D9" w:themeFill="background1" w:themeFillShade="D9"/>
            <w:vAlign w:val="center"/>
          </w:tcPr>
          <w:p w14:paraId="58F3FE69" w14:textId="77777777" w:rsidR="00B164EC" w:rsidRDefault="00B164EC" w:rsidP="00154CA6">
            <w:pPr>
              <w:jc w:val="center"/>
            </w:pPr>
            <w:r>
              <w:t>Included</w:t>
            </w:r>
          </w:p>
        </w:tc>
      </w:tr>
      <w:tr w:rsidR="00B164EC" w14:paraId="1EBE3580" w14:textId="77777777" w:rsidTr="00154CA6">
        <w:trPr>
          <w:trHeight w:val="434"/>
        </w:trPr>
        <w:tc>
          <w:tcPr>
            <w:tcW w:w="963" w:type="dxa"/>
            <w:shd w:val="clear" w:color="auto" w:fill="D9D9D9" w:themeFill="background1" w:themeFillShade="D9"/>
            <w:vAlign w:val="center"/>
          </w:tcPr>
          <w:p w14:paraId="310CEA3A"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578275C1"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42EC6047" w14:textId="77777777" w:rsidR="00B164EC" w:rsidRPr="006D796C" w:rsidRDefault="00B164EC" w:rsidP="00154CA6">
            <w:pPr>
              <w:jc w:val="center"/>
            </w:pPr>
            <w:r w:rsidRPr="006D796C">
              <w:t>Dashboard</w:t>
            </w:r>
          </w:p>
        </w:tc>
        <w:tc>
          <w:tcPr>
            <w:tcW w:w="2552" w:type="dxa"/>
            <w:shd w:val="clear" w:color="auto" w:fill="D9D9D9" w:themeFill="background1" w:themeFillShade="D9"/>
            <w:vAlign w:val="center"/>
          </w:tcPr>
          <w:p w14:paraId="0136649B" w14:textId="77777777" w:rsidR="00B164EC" w:rsidRDefault="00B164EC" w:rsidP="00154CA6">
            <w:pPr>
              <w:jc w:val="center"/>
            </w:pPr>
            <w:r>
              <w:t>2</w:t>
            </w:r>
          </w:p>
        </w:tc>
      </w:tr>
      <w:tr w:rsidR="00B164EC" w14:paraId="279CBAEB" w14:textId="77777777" w:rsidTr="00154CA6">
        <w:trPr>
          <w:trHeight w:val="434"/>
        </w:trPr>
        <w:tc>
          <w:tcPr>
            <w:tcW w:w="963" w:type="dxa"/>
            <w:shd w:val="clear" w:color="auto" w:fill="D9D9D9" w:themeFill="background1" w:themeFillShade="D9"/>
            <w:vAlign w:val="center"/>
          </w:tcPr>
          <w:p w14:paraId="021722E8"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CA2CE1F"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1CCA676D" w14:textId="77777777" w:rsidR="00B164EC" w:rsidRPr="006D796C" w:rsidRDefault="00B164EC" w:rsidP="00154CA6">
            <w:pPr>
              <w:jc w:val="center"/>
            </w:pPr>
            <w:r w:rsidRPr="006D796C">
              <w:t>Admin settings</w:t>
            </w:r>
          </w:p>
        </w:tc>
        <w:tc>
          <w:tcPr>
            <w:tcW w:w="2552" w:type="dxa"/>
            <w:shd w:val="clear" w:color="auto" w:fill="D9D9D9" w:themeFill="background1" w:themeFillShade="D9"/>
            <w:vAlign w:val="center"/>
          </w:tcPr>
          <w:p w14:paraId="1BEE7F77" w14:textId="77777777" w:rsidR="00B164EC" w:rsidRDefault="00B164EC" w:rsidP="00154CA6">
            <w:pPr>
              <w:jc w:val="center"/>
            </w:pPr>
            <w:r>
              <w:t>2</w:t>
            </w:r>
          </w:p>
        </w:tc>
      </w:tr>
      <w:tr w:rsidR="00B164EC" w14:paraId="2A9CE595" w14:textId="77777777" w:rsidTr="00154CA6">
        <w:trPr>
          <w:trHeight w:val="434"/>
        </w:trPr>
        <w:tc>
          <w:tcPr>
            <w:tcW w:w="963" w:type="dxa"/>
            <w:shd w:val="clear" w:color="auto" w:fill="D9D9D9" w:themeFill="background1" w:themeFillShade="D9"/>
            <w:vAlign w:val="center"/>
          </w:tcPr>
          <w:p w14:paraId="42BB962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317CF6CB"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2214974D" w14:textId="77777777" w:rsidR="00B164EC" w:rsidRPr="006D796C" w:rsidRDefault="00B164EC" w:rsidP="00154CA6">
            <w:pPr>
              <w:jc w:val="center"/>
            </w:pPr>
            <w:r w:rsidRPr="006D796C">
              <w:t xml:space="preserve">View </w:t>
            </w:r>
            <w:r>
              <w:t>Staff</w:t>
            </w:r>
          </w:p>
        </w:tc>
        <w:tc>
          <w:tcPr>
            <w:tcW w:w="2552" w:type="dxa"/>
            <w:shd w:val="clear" w:color="auto" w:fill="D9D9D9" w:themeFill="background1" w:themeFillShade="D9"/>
            <w:vAlign w:val="center"/>
          </w:tcPr>
          <w:p w14:paraId="0AFD1861" w14:textId="77777777" w:rsidR="00B164EC" w:rsidRDefault="00B164EC" w:rsidP="00154CA6">
            <w:pPr>
              <w:jc w:val="center"/>
            </w:pPr>
            <w:r>
              <w:t>4</w:t>
            </w:r>
          </w:p>
        </w:tc>
      </w:tr>
      <w:tr w:rsidR="00B164EC" w14:paraId="3F121B66" w14:textId="77777777" w:rsidTr="00154CA6">
        <w:trPr>
          <w:trHeight w:val="434"/>
        </w:trPr>
        <w:tc>
          <w:tcPr>
            <w:tcW w:w="963" w:type="dxa"/>
            <w:shd w:val="clear" w:color="auto" w:fill="D9D9D9" w:themeFill="background1" w:themeFillShade="D9"/>
            <w:vAlign w:val="center"/>
          </w:tcPr>
          <w:p w14:paraId="60203C46"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FB53DA5"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770AB236" w14:textId="77777777" w:rsidR="00B164EC" w:rsidRPr="006D796C" w:rsidRDefault="00B164EC" w:rsidP="00154CA6">
            <w:pPr>
              <w:jc w:val="center"/>
            </w:pPr>
            <w:r w:rsidRPr="006D796C">
              <w:t xml:space="preserve">View </w:t>
            </w:r>
            <w:r>
              <w:t>Clients</w:t>
            </w:r>
          </w:p>
        </w:tc>
        <w:tc>
          <w:tcPr>
            <w:tcW w:w="2552" w:type="dxa"/>
            <w:shd w:val="clear" w:color="auto" w:fill="D9D9D9" w:themeFill="background1" w:themeFillShade="D9"/>
            <w:vAlign w:val="center"/>
          </w:tcPr>
          <w:p w14:paraId="7063C88F" w14:textId="77777777" w:rsidR="00B164EC" w:rsidRDefault="00B164EC" w:rsidP="00154CA6">
            <w:pPr>
              <w:jc w:val="center"/>
            </w:pPr>
            <w:r>
              <w:t>4</w:t>
            </w:r>
          </w:p>
        </w:tc>
      </w:tr>
      <w:tr w:rsidR="00B164EC" w14:paraId="51783DEE" w14:textId="77777777" w:rsidTr="00154CA6">
        <w:trPr>
          <w:trHeight w:val="434"/>
        </w:trPr>
        <w:tc>
          <w:tcPr>
            <w:tcW w:w="963" w:type="dxa"/>
            <w:shd w:val="clear" w:color="auto" w:fill="D9D9D9" w:themeFill="background1" w:themeFillShade="D9"/>
            <w:vAlign w:val="center"/>
          </w:tcPr>
          <w:p w14:paraId="34B1DEDD"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26BF90B7"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1E1F7A73" w14:textId="77777777" w:rsidR="00B164EC" w:rsidRPr="006D796C" w:rsidRDefault="00B164EC" w:rsidP="00154CA6">
            <w:pPr>
              <w:jc w:val="center"/>
            </w:pPr>
            <w:r w:rsidRPr="006D796C">
              <w:t>Manage Job Categories</w:t>
            </w:r>
          </w:p>
        </w:tc>
        <w:tc>
          <w:tcPr>
            <w:tcW w:w="2552" w:type="dxa"/>
            <w:shd w:val="clear" w:color="auto" w:fill="D9D9D9" w:themeFill="background1" w:themeFillShade="D9"/>
            <w:vAlign w:val="center"/>
          </w:tcPr>
          <w:p w14:paraId="38A94992" w14:textId="77777777" w:rsidR="00B164EC" w:rsidRDefault="00B164EC" w:rsidP="00154CA6">
            <w:pPr>
              <w:jc w:val="center"/>
            </w:pPr>
            <w:r>
              <w:t>2</w:t>
            </w:r>
          </w:p>
        </w:tc>
      </w:tr>
      <w:tr w:rsidR="00B164EC" w14:paraId="4A29487B" w14:textId="77777777" w:rsidTr="00154CA6">
        <w:trPr>
          <w:trHeight w:val="434"/>
        </w:trPr>
        <w:tc>
          <w:tcPr>
            <w:tcW w:w="963" w:type="dxa"/>
            <w:shd w:val="clear" w:color="auto" w:fill="D9D9D9" w:themeFill="background1" w:themeFillShade="D9"/>
            <w:vAlign w:val="center"/>
          </w:tcPr>
          <w:p w14:paraId="0CECAFC7"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6F201060" w14:textId="77777777" w:rsidR="00B164EC" w:rsidRPr="006D796C" w:rsidRDefault="00B164EC" w:rsidP="00154CA6">
            <w:pPr>
              <w:pStyle w:val="Body"/>
              <w:spacing w:line="276" w:lineRule="auto"/>
              <w:rPr>
                <w:rFonts w:asciiTheme="minorHAnsi" w:hAnsiTheme="minorHAnsi" w:cstheme="minorHAnsi"/>
                <w:b/>
                <w:color w:val="0D0D0D" w:themeColor="text1" w:themeTint="F2"/>
              </w:rPr>
            </w:pPr>
          </w:p>
        </w:tc>
        <w:tc>
          <w:tcPr>
            <w:tcW w:w="3118" w:type="dxa"/>
            <w:shd w:val="clear" w:color="auto" w:fill="D9D9D9" w:themeFill="background1" w:themeFillShade="D9"/>
          </w:tcPr>
          <w:p w14:paraId="3C211DB9" w14:textId="77777777" w:rsidR="00B164EC" w:rsidRPr="006D796C" w:rsidRDefault="00B164EC" w:rsidP="00154CA6">
            <w:pPr>
              <w:jc w:val="center"/>
            </w:pPr>
            <w:r w:rsidRPr="006D796C">
              <w:t>Manage Job Types</w:t>
            </w:r>
          </w:p>
        </w:tc>
        <w:tc>
          <w:tcPr>
            <w:tcW w:w="2552" w:type="dxa"/>
            <w:shd w:val="clear" w:color="auto" w:fill="D9D9D9" w:themeFill="background1" w:themeFillShade="D9"/>
            <w:vAlign w:val="center"/>
          </w:tcPr>
          <w:p w14:paraId="5D7E1CF2" w14:textId="77777777" w:rsidR="00B164EC" w:rsidRDefault="00B164EC" w:rsidP="00154CA6">
            <w:pPr>
              <w:jc w:val="center"/>
            </w:pPr>
            <w:r>
              <w:t>2</w:t>
            </w:r>
          </w:p>
        </w:tc>
      </w:tr>
      <w:tr w:rsidR="00B164EC" w14:paraId="2B228746" w14:textId="77777777" w:rsidTr="00154CA6">
        <w:trPr>
          <w:trHeight w:val="434"/>
        </w:trPr>
        <w:tc>
          <w:tcPr>
            <w:tcW w:w="963" w:type="dxa"/>
            <w:shd w:val="clear" w:color="auto" w:fill="D9D9D9" w:themeFill="background1" w:themeFillShade="D9"/>
            <w:vAlign w:val="center"/>
          </w:tcPr>
          <w:p w14:paraId="2CCE64F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0504EA46"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289C20ED" w14:textId="77777777" w:rsidR="00B164EC" w:rsidRPr="006D796C" w:rsidRDefault="00B164EC" w:rsidP="00154CA6">
            <w:pPr>
              <w:jc w:val="center"/>
            </w:pPr>
            <w:r w:rsidRPr="006D796C">
              <w:t>View Jobs</w:t>
            </w:r>
          </w:p>
        </w:tc>
        <w:tc>
          <w:tcPr>
            <w:tcW w:w="2552" w:type="dxa"/>
            <w:shd w:val="clear" w:color="auto" w:fill="D9D9D9" w:themeFill="background1" w:themeFillShade="D9"/>
            <w:vAlign w:val="center"/>
          </w:tcPr>
          <w:p w14:paraId="08A7DEFF" w14:textId="77777777" w:rsidR="00B164EC" w:rsidRDefault="00B164EC" w:rsidP="00154CA6">
            <w:pPr>
              <w:jc w:val="center"/>
            </w:pPr>
            <w:r>
              <w:t>4</w:t>
            </w:r>
          </w:p>
        </w:tc>
      </w:tr>
      <w:tr w:rsidR="00B164EC" w14:paraId="1FC994A3" w14:textId="77777777" w:rsidTr="00154CA6">
        <w:trPr>
          <w:trHeight w:val="434"/>
        </w:trPr>
        <w:tc>
          <w:tcPr>
            <w:tcW w:w="963" w:type="dxa"/>
            <w:shd w:val="clear" w:color="auto" w:fill="D9D9D9" w:themeFill="background1" w:themeFillShade="D9"/>
            <w:vAlign w:val="center"/>
          </w:tcPr>
          <w:p w14:paraId="66AC4977"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A8B4D8B"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4D2ABC3D" w14:textId="77777777" w:rsidR="00B164EC" w:rsidRPr="006D796C" w:rsidRDefault="00B164EC" w:rsidP="00154CA6">
            <w:pPr>
              <w:jc w:val="center"/>
            </w:pPr>
            <w:r w:rsidRPr="006D796C">
              <w:t xml:space="preserve">Manage </w:t>
            </w:r>
            <w:r>
              <w:t>Job Applications</w:t>
            </w:r>
          </w:p>
        </w:tc>
        <w:tc>
          <w:tcPr>
            <w:tcW w:w="2552" w:type="dxa"/>
            <w:shd w:val="clear" w:color="auto" w:fill="D9D9D9" w:themeFill="background1" w:themeFillShade="D9"/>
            <w:vAlign w:val="center"/>
          </w:tcPr>
          <w:p w14:paraId="7B845BFB" w14:textId="77777777" w:rsidR="00B164EC" w:rsidRDefault="00B164EC" w:rsidP="00154CA6">
            <w:pPr>
              <w:jc w:val="center"/>
            </w:pPr>
            <w:r>
              <w:t>6</w:t>
            </w:r>
          </w:p>
        </w:tc>
      </w:tr>
      <w:tr w:rsidR="00B164EC" w14:paraId="1A94160E" w14:textId="77777777" w:rsidTr="00154CA6">
        <w:trPr>
          <w:trHeight w:val="434"/>
        </w:trPr>
        <w:tc>
          <w:tcPr>
            <w:tcW w:w="963" w:type="dxa"/>
            <w:shd w:val="clear" w:color="auto" w:fill="D9D9D9" w:themeFill="background1" w:themeFillShade="D9"/>
            <w:vAlign w:val="center"/>
          </w:tcPr>
          <w:p w14:paraId="1357ECC9"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2F239E02"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0471750B" w14:textId="77777777" w:rsidR="00B164EC" w:rsidRPr="006D796C" w:rsidRDefault="00B164EC" w:rsidP="00154CA6">
            <w:pPr>
              <w:jc w:val="center"/>
            </w:pPr>
            <w:r w:rsidRPr="006D796C">
              <w:t>Manage Information Pages CMS</w:t>
            </w:r>
          </w:p>
        </w:tc>
        <w:tc>
          <w:tcPr>
            <w:tcW w:w="2552" w:type="dxa"/>
            <w:shd w:val="clear" w:color="auto" w:fill="D9D9D9" w:themeFill="background1" w:themeFillShade="D9"/>
            <w:vAlign w:val="center"/>
          </w:tcPr>
          <w:p w14:paraId="0FA3D0F6" w14:textId="77777777" w:rsidR="00B164EC" w:rsidRDefault="00B164EC" w:rsidP="00154CA6">
            <w:pPr>
              <w:jc w:val="center"/>
            </w:pPr>
            <w:r>
              <w:t>2</w:t>
            </w:r>
          </w:p>
        </w:tc>
      </w:tr>
      <w:tr w:rsidR="00B164EC" w14:paraId="31E75A86" w14:textId="77777777" w:rsidTr="00154CA6">
        <w:trPr>
          <w:trHeight w:val="434"/>
        </w:trPr>
        <w:tc>
          <w:tcPr>
            <w:tcW w:w="963" w:type="dxa"/>
            <w:shd w:val="clear" w:color="auto" w:fill="D9D9D9" w:themeFill="background1" w:themeFillShade="D9"/>
            <w:vAlign w:val="center"/>
          </w:tcPr>
          <w:p w14:paraId="3E1EE2C4"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41EE3E36"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6BD5829E" w14:textId="77777777" w:rsidR="00B164EC" w:rsidRPr="006D796C" w:rsidRDefault="00B164EC" w:rsidP="00154CA6">
            <w:pPr>
              <w:jc w:val="center"/>
            </w:pPr>
            <w:r w:rsidRPr="006D796C">
              <w:t>FAQ  Management</w:t>
            </w:r>
          </w:p>
        </w:tc>
        <w:tc>
          <w:tcPr>
            <w:tcW w:w="2552" w:type="dxa"/>
            <w:shd w:val="clear" w:color="auto" w:fill="D9D9D9" w:themeFill="background1" w:themeFillShade="D9"/>
            <w:vAlign w:val="center"/>
          </w:tcPr>
          <w:p w14:paraId="7900E1E7" w14:textId="77777777" w:rsidR="00B164EC" w:rsidRDefault="00B164EC" w:rsidP="00154CA6">
            <w:pPr>
              <w:jc w:val="center"/>
            </w:pPr>
            <w:r>
              <w:t>2</w:t>
            </w:r>
          </w:p>
        </w:tc>
      </w:tr>
      <w:tr w:rsidR="00B164EC" w14:paraId="08F9B4C5" w14:textId="77777777" w:rsidTr="00154CA6">
        <w:trPr>
          <w:trHeight w:val="434"/>
        </w:trPr>
        <w:tc>
          <w:tcPr>
            <w:tcW w:w="963" w:type="dxa"/>
            <w:shd w:val="clear" w:color="auto" w:fill="D9D9D9" w:themeFill="background1" w:themeFillShade="D9"/>
            <w:vAlign w:val="center"/>
          </w:tcPr>
          <w:p w14:paraId="1388870C"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7B18BF5" w14:textId="77777777" w:rsidR="00B164EC" w:rsidRDefault="00B164EC" w:rsidP="00154CA6">
            <w:pPr>
              <w:pStyle w:val="Body"/>
              <w:spacing w:line="276" w:lineRule="auto"/>
              <w:rPr>
                <w:rFonts w:asciiTheme="minorHAnsi" w:hAnsiTheme="minorHAnsi" w:cstheme="minorHAnsi"/>
                <w:color w:val="0D0D0D" w:themeColor="text1" w:themeTint="F2"/>
              </w:rPr>
            </w:pPr>
          </w:p>
        </w:tc>
        <w:tc>
          <w:tcPr>
            <w:tcW w:w="3118" w:type="dxa"/>
            <w:shd w:val="clear" w:color="auto" w:fill="D9D9D9" w:themeFill="background1" w:themeFillShade="D9"/>
          </w:tcPr>
          <w:p w14:paraId="71532379" w14:textId="77777777" w:rsidR="00B164EC" w:rsidRDefault="00B164EC" w:rsidP="00154CA6">
            <w:pPr>
              <w:jc w:val="center"/>
            </w:pPr>
            <w:r w:rsidRPr="006D796C">
              <w:t>E-mail template manager</w:t>
            </w:r>
            <w:r>
              <w:t xml:space="preserve"> </w:t>
            </w:r>
          </w:p>
        </w:tc>
        <w:tc>
          <w:tcPr>
            <w:tcW w:w="2552" w:type="dxa"/>
            <w:shd w:val="clear" w:color="auto" w:fill="D9D9D9" w:themeFill="background1" w:themeFillShade="D9"/>
            <w:vAlign w:val="center"/>
          </w:tcPr>
          <w:p w14:paraId="1D84C156" w14:textId="77777777" w:rsidR="00B164EC" w:rsidRDefault="00B164EC" w:rsidP="00154CA6">
            <w:pPr>
              <w:jc w:val="center"/>
            </w:pPr>
            <w:r>
              <w:t>2</w:t>
            </w:r>
          </w:p>
        </w:tc>
      </w:tr>
      <w:tr w:rsidR="00B164EC" w14:paraId="4F7368CD" w14:textId="77777777" w:rsidTr="00154CA6">
        <w:trPr>
          <w:trHeight w:val="434"/>
        </w:trPr>
        <w:tc>
          <w:tcPr>
            <w:tcW w:w="963" w:type="dxa"/>
            <w:shd w:val="clear" w:color="auto" w:fill="D9D9D9" w:themeFill="background1" w:themeFillShade="D9"/>
            <w:vAlign w:val="center"/>
          </w:tcPr>
          <w:p w14:paraId="6E98A9B4" w14:textId="77777777" w:rsidR="00B164EC" w:rsidRDefault="00B164EC" w:rsidP="00B164EC">
            <w:pPr>
              <w:pStyle w:val="ListParagraph"/>
              <w:numPr>
                <w:ilvl w:val="0"/>
                <w:numId w:val="7"/>
              </w:numPr>
              <w:ind w:left="713" w:hanging="425"/>
              <w:jc w:val="center"/>
            </w:pPr>
          </w:p>
        </w:tc>
        <w:tc>
          <w:tcPr>
            <w:tcW w:w="2693" w:type="dxa"/>
            <w:shd w:val="clear" w:color="auto" w:fill="D9D9D9" w:themeFill="background1" w:themeFillShade="D9"/>
            <w:vAlign w:val="center"/>
          </w:tcPr>
          <w:p w14:paraId="71B34ACF" w14:textId="77777777" w:rsidR="00B164EC" w:rsidRPr="00F41359" w:rsidRDefault="00B164EC" w:rsidP="00154CA6">
            <w:pPr>
              <w:pStyle w:val="Body"/>
              <w:spacing w:line="276" w:lineRule="auto"/>
              <w:rPr>
                <w:rFonts w:asciiTheme="minorHAnsi" w:hAnsiTheme="minorHAnsi" w:cstheme="minorHAnsi"/>
                <w:color w:val="0D0D0D" w:themeColor="text1" w:themeTint="F2"/>
                <w:sz w:val="20"/>
              </w:rPr>
            </w:pPr>
            <w:r w:rsidRPr="00F41359">
              <w:rPr>
                <w:rFonts w:asciiTheme="minorHAnsi" w:hAnsiTheme="minorHAnsi" w:cstheme="minorHAnsi"/>
                <w:color w:val="0D0D0D" w:themeColor="text1" w:themeTint="F2"/>
              </w:rPr>
              <w:t>Testing &amp; Deployment</w:t>
            </w:r>
          </w:p>
        </w:tc>
        <w:tc>
          <w:tcPr>
            <w:tcW w:w="3118" w:type="dxa"/>
            <w:shd w:val="clear" w:color="auto" w:fill="D9D9D9" w:themeFill="background1" w:themeFillShade="D9"/>
          </w:tcPr>
          <w:p w14:paraId="0649E11D" w14:textId="77777777" w:rsidR="00B164EC" w:rsidRPr="00B823E5" w:rsidRDefault="00B164EC" w:rsidP="00154CA6">
            <w:pPr>
              <w:jc w:val="center"/>
            </w:pPr>
          </w:p>
        </w:tc>
        <w:tc>
          <w:tcPr>
            <w:tcW w:w="2552" w:type="dxa"/>
            <w:shd w:val="clear" w:color="auto" w:fill="D9D9D9" w:themeFill="background1" w:themeFillShade="D9"/>
            <w:vAlign w:val="center"/>
          </w:tcPr>
          <w:p w14:paraId="5B4DB707" w14:textId="77777777" w:rsidR="00B164EC" w:rsidRPr="00B823E5" w:rsidRDefault="00B164EC" w:rsidP="00154CA6">
            <w:pPr>
              <w:jc w:val="center"/>
            </w:pPr>
            <w:r w:rsidRPr="00B823E5">
              <w:t>Included</w:t>
            </w:r>
          </w:p>
        </w:tc>
      </w:tr>
      <w:tr w:rsidR="00B164EC" w14:paraId="38D8F478" w14:textId="77777777" w:rsidTr="00154CA6">
        <w:trPr>
          <w:trHeight w:val="434"/>
        </w:trPr>
        <w:tc>
          <w:tcPr>
            <w:tcW w:w="963" w:type="dxa"/>
            <w:shd w:val="clear" w:color="auto" w:fill="auto"/>
            <w:vAlign w:val="center"/>
          </w:tcPr>
          <w:p w14:paraId="19885179" w14:textId="77777777" w:rsidR="00B164EC" w:rsidRPr="00F41359" w:rsidRDefault="00B164EC" w:rsidP="00154CA6">
            <w:pPr>
              <w:jc w:val="center"/>
            </w:pPr>
          </w:p>
        </w:tc>
        <w:tc>
          <w:tcPr>
            <w:tcW w:w="2693" w:type="dxa"/>
            <w:shd w:val="clear" w:color="auto" w:fill="auto"/>
            <w:vAlign w:val="center"/>
          </w:tcPr>
          <w:p w14:paraId="1DAA4FFF" w14:textId="77777777" w:rsidR="00B164EC" w:rsidRPr="00F41359" w:rsidRDefault="00B164EC" w:rsidP="00154CA6">
            <w:pPr>
              <w:pStyle w:val="Body"/>
              <w:spacing w:line="276" w:lineRule="auto"/>
              <w:jc w:val="right"/>
              <w:rPr>
                <w:rFonts w:asciiTheme="minorHAnsi" w:hAnsiTheme="minorHAnsi" w:cstheme="minorHAnsi"/>
                <w:b/>
                <w:color w:val="0D0D0D" w:themeColor="text1" w:themeTint="F2"/>
              </w:rPr>
            </w:pPr>
            <w:r w:rsidRPr="00F41359">
              <w:rPr>
                <w:rFonts w:asciiTheme="minorHAnsi" w:hAnsiTheme="minorHAnsi" w:cstheme="minorHAnsi"/>
                <w:b/>
                <w:color w:val="0D0D0D" w:themeColor="text1" w:themeTint="F2"/>
              </w:rPr>
              <w:t xml:space="preserve">Total Estimated </w:t>
            </w:r>
            <w:r>
              <w:rPr>
                <w:rFonts w:asciiTheme="minorHAnsi" w:hAnsiTheme="minorHAnsi" w:cstheme="minorHAnsi"/>
                <w:b/>
                <w:color w:val="0D0D0D" w:themeColor="text1" w:themeTint="F2"/>
              </w:rPr>
              <w:t>Hours</w:t>
            </w:r>
          </w:p>
        </w:tc>
        <w:tc>
          <w:tcPr>
            <w:tcW w:w="3118" w:type="dxa"/>
          </w:tcPr>
          <w:p w14:paraId="29CBB697" w14:textId="77777777" w:rsidR="00B164EC" w:rsidRDefault="00B164EC" w:rsidP="00154CA6">
            <w:pPr>
              <w:jc w:val="center"/>
              <w:rPr>
                <w:b/>
              </w:rPr>
            </w:pPr>
          </w:p>
        </w:tc>
        <w:tc>
          <w:tcPr>
            <w:tcW w:w="2552" w:type="dxa"/>
            <w:shd w:val="clear" w:color="auto" w:fill="D9D9D9" w:themeFill="background1" w:themeFillShade="D9"/>
            <w:vAlign w:val="center"/>
          </w:tcPr>
          <w:p w14:paraId="0728873D" w14:textId="77777777" w:rsidR="00B164EC" w:rsidRPr="00B823E5" w:rsidRDefault="00B164EC" w:rsidP="00154CA6">
            <w:pPr>
              <w:jc w:val="center"/>
              <w:rPr>
                <w:b/>
              </w:rPr>
            </w:pPr>
            <w:r>
              <w:rPr>
                <w:b/>
              </w:rPr>
              <w:t>120</w:t>
            </w:r>
          </w:p>
        </w:tc>
      </w:tr>
      <w:tr w:rsidR="00B164EC" w14:paraId="6FB81787" w14:textId="77777777" w:rsidTr="00154CA6">
        <w:trPr>
          <w:trHeight w:val="434"/>
        </w:trPr>
        <w:tc>
          <w:tcPr>
            <w:tcW w:w="963" w:type="dxa"/>
            <w:shd w:val="clear" w:color="auto" w:fill="auto"/>
            <w:vAlign w:val="center"/>
          </w:tcPr>
          <w:p w14:paraId="76277A1B" w14:textId="77777777" w:rsidR="00B164EC" w:rsidRPr="00F41359" w:rsidRDefault="00B164EC" w:rsidP="00154CA6">
            <w:pPr>
              <w:jc w:val="center"/>
            </w:pPr>
          </w:p>
        </w:tc>
        <w:tc>
          <w:tcPr>
            <w:tcW w:w="2693" w:type="dxa"/>
            <w:shd w:val="clear" w:color="auto" w:fill="auto"/>
            <w:vAlign w:val="center"/>
          </w:tcPr>
          <w:p w14:paraId="638447D5" w14:textId="77777777" w:rsidR="00B164EC" w:rsidRPr="00F41359" w:rsidRDefault="00B164EC" w:rsidP="00154CA6">
            <w:pPr>
              <w:pStyle w:val="Body"/>
              <w:spacing w:line="276" w:lineRule="auto"/>
              <w:jc w:val="right"/>
              <w:rPr>
                <w:rFonts w:asciiTheme="minorHAnsi" w:hAnsiTheme="minorHAnsi" w:cstheme="minorHAnsi"/>
                <w:b/>
                <w:color w:val="0D0D0D" w:themeColor="text1" w:themeTint="F2"/>
              </w:rPr>
            </w:pPr>
            <w:r w:rsidRPr="00F41359">
              <w:rPr>
                <w:rFonts w:asciiTheme="minorHAnsi" w:hAnsiTheme="minorHAnsi" w:cstheme="minorHAnsi"/>
                <w:b/>
                <w:color w:val="0D0D0D" w:themeColor="text1" w:themeTint="F2"/>
              </w:rPr>
              <w:t xml:space="preserve">Total Estimated </w:t>
            </w:r>
            <w:r>
              <w:rPr>
                <w:rFonts w:asciiTheme="minorHAnsi" w:hAnsiTheme="minorHAnsi" w:cstheme="minorHAnsi"/>
                <w:b/>
                <w:color w:val="0D0D0D" w:themeColor="text1" w:themeTint="F2"/>
              </w:rPr>
              <w:t>Days</w:t>
            </w:r>
          </w:p>
        </w:tc>
        <w:tc>
          <w:tcPr>
            <w:tcW w:w="3118" w:type="dxa"/>
          </w:tcPr>
          <w:p w14:paraId="64C4911D" w14:textId="77777777" w:rsidR="00B164EC" w:rsidRDefault="00B164EC" w:rsidP="00154CA6">
            <w:pPr>
              <w:jc w:val="center"/>
              <w:rPr>
                <w:b/>
              </w:rPr>
            </w:pPr>
          </w:p>
        </w:tc>
        <w:tc>
          <w:tcPr>
            <w:tcW w:w="2552" w:type="dxa"/>
            <w:shd w:val="clear" w:color="auto" w:fill="D9D9D9" w:themeFill="background1" w:themeFillShade="D9"/>
            <w:vAlign w:val="center"/>
          </w:tcPr>
          <w:p w14:paraId="64000476" w14:textId="77777777" w:rsidR="00B164EC" w:rsidRPr="00B823E5" w:rsidRDefault="00B164EC" w:rsidP="00154CA6">
            <w:pPr>
              <w:jc w:val="center"/>
              <w:rPr>
                <w:b/>
              </w:rPr>
            </w:pPr>
            <w:r>
              <w:rPr>
                <w:b/>
              </w:rPr>
              <w:t>15</w:t>
            </w:r>
          </w:p>
        </w:tc>
      </w:tr>
      <w:tr w:rsidR="00B164EC" w14:paraId="5F4D6513" w14:textId="77777777" w:rsidTr="00154CA6">
        <w:trPr>
          <w:trHeight w:val="434"/>
        </w:trPr>
        <w:tc>
          <w:tcPr>
            <w:tcW w:w="963" w:type="dxa"/>
            <w:shd w:val="clear" w:color="auto" w:fill="auto"/>
            <w:vAlign w:val="center"/>
          </w:tcPr>
          <w:p w14:paraId="046B8F22" w14:textId="77777777" w:rsidR="00B164EC" w:rsidRPr="00F41359" w:rsidRDefault="00B164EC" w:rsidP="00154CA6">
            <w:pPr>
              <w:jc w:val="center"/>
            </w:pPr>
          </w:p>
        </w:tc>
        <w:tc>
          <w:tcPr>
            <w:tcW w:w="2693" w:type="dxa"/>
            <w:shd w:val="clear" w:color="auto" w:fill="auto"/>
            <w:vAlign w:val="center"/>
          </w:tcPr>
          <w:p w14:paraId="2D5EACD9" w14:textId="77777777" w:rsidR="00B164EC" w:rsidRPr="00F41359" w:rsidRDefault="00B164EC" w:rsidP="00154CA6">
            <w:pPr>
              <w:pStyle w:val="Body"/>
              <w:spacing w:line="276" w:lineRule="auto"/>
              <w:jc w:val="right"/>
              <w:rPr>
                <w:rFonts w:asciiTheme="minorHAnsi" w:hAnsiTheme="minorHAnsi" w:cstheme="minorHAnsi"/>
                <w:b/>
                <w:color w:val="0D0D0D" w:themeColor="text1" w:themeTint="F2"/>
              </w:rPr>
            </w:pPr>
            <w:r w:rsidRPr="00F41359">
              <w:rPr>
                <w:rFonts w:asciiTheme="minorHAnsi" w:hAnsiTheme="minorHAnsi" w:cstheme="minorHAnsi"/>
                <w:b/>
                <w:color w:val="0D0D0D" w:themeColor="text1" w:themeTint="F2"/>
              </w:rPr>
              <w:t xml:space="preserve">Total Estimated </w:t>
            </w:r>
            <w:r>
              <w:rPr>
                <w:rFonts w:asciiTheme="minorHAnsi" w:hAnsiTheme="minorHAnsi" w:cstheme="minorHAnsi"/>
                <w:b/>
                <w:color w:val="0D0D0D" w:themeColor="text1" w:themeTint="F2"/>
              </w:rPr>
              <w:t>Weeks</w:t>
            </w:r>
          </w:p>
        </w:tc>
        <w:tc>
          <w:tcPr>
            <w:tcW w:w="3118" w:type="dxa"/>
          </w:tcPr>
          <w:p w14:paraId="2419BBBA" w14:textId="77777777" w:rsidR="00B164EC" w:rsidRDefault="00B164EC" w:rsidP="00154CA6">
            <w:pPr>
              <w:jc w:val="center"/>
              <w:rPr>
                <w:b/>
              </w:rPr>
            </w:pPr>
          </w:p>
        </w:tc>
        <w:tc>
          <w:tcPr>
            <w:tcW w:w="2552" w:type="dxa"/>
            <w:shd w:val="clear" w:color="auto" w:fill="D9D9D9" w:themeFill="background1" w:themeFillShade="D9"/>
            <w:vAlign w:val="center"/>
          </w:tcPr>
          <w:p w14:paraId="0A439F92" w14:textId="77777777" w:rsidR="00B164EC" w:rsidRPr="00B823E5" w:rsidRDefault="00B164EC" w:rsidP="00154CA6">
            <w:pPr>
              <w:jc w:val="center"/>
              <w:rPr>
                <w:b/>
              </w:rPr>
            </w:pPr>
            <w:r>
              <w:rPr>
                <w:b/>
              </w:rPr>
              <w:t>3</w:t>
            </w:r>
          </w:p>
        </w:tc>
      </w:tr>
    </w:tbl>
    <w:tbl>
      <w:tblPr>
        <w:tblStyle w:val="TableGrid"/>
        <w:tblW w:w="0" w:type="auto"/>
        <w:shd w:val="clear" w:color="auto" w:fill="404040" w:themeFill="text1" w:themeFillTint="BF"/>
        <w:tblLook w:val="04A0" w:firstRow="1" w:lastRow="0" w:firstColumn="1" w:lastColumn="0" w:noHBand="0" w:noVBand="1"/>
      </w:tblPr>
      <w:tblGrid>
        <w:gridCol w:w="9770"/>
      </w:tblGrid>
      <w:tr w:rsidR="003944E1" w:rsidRPr="00E9392F" w14:paraId="25C49789" w14:textId="77777777" w:rsidTr="00A378FE">
        <w:tc>
          <w:tcPr>
            <w:tcW w:w="9770" w:type="dxa"/>
            <w:shd w:val="clear" w:color="auto" w:fill="404040" w:themeFill="text1" w:themeFillTint="BF"/>
          </w:tcPr>
          <w:p w14:paraId="25ED9046" w14:textId="77777777" w:rsidR="003944E1" w:rsidRPr="00E9392F" w:rsidRDefault="003944E1" w:rsidP="00A378FE">
            <w:pPr>
              <w:jc w:val="center"/>
              <w:rPr>
                <w:color w:val="FFC000"/>
              </w:rPr>
            </w:pPr>
            <w:r w:rsidRPr="00E9392F">
              <w:rPr>
                <w:rFonts w:cstheme="minorHAnsi"/>
                <w:b/>
                <w:color w:val="FFC000"/>
              </w:rPr>
              <w:t>Estimate is valid for 30 days from date of issue</w:t>
            </w:r>
          </w:p>
        </w:tc>
      </w:tr>
    </w:tbl>
    <w:p w14:paraId="01F62EE7" w14:textId="32EA1EDB" w:rsidR="0031432E" w:rsidRDefault="0031432E" w:rsidP="003944E1">
      <w:pPr>
        <w:rPr>
          <w:rFonts w:cstheme="minorHAnsi"/>
          <w:b/>
        </w:rPr>
      </w:pPr>
    </w:p>
    <w:p w14:paraId="5C71F602" w14:textId="77777777" w:rsidR="0031432E" w:rsidRDefault="0031432E" w:rsidP="0031432E">
      <w:pPr>
        <w:pStyle w:val="Heading2"/>
      </w:pPr>
      <w:bookmarkStart w:id="51" w:name="_Toc22843582"/>
      <w:r>
        <w:lastRenderedPageBreak/>
        <w:t>Previous Work:</w:t>
      </w:r>
      <w:bookmarkEnd w:id="51"/>
    </w:p>
    <w:p w14:paraId="1AF79D5F" w14:textId="77777777" w:rsidR="0031432E" w:rsidRPr="0031432E" w:rsidRDefault="0031432E" w:rsidP="0031432E"/>
    <w:p w14:paraId="2D7AB6BB" w14:textId="77777777" w:rsidR="00570E3E" w:rsidRDefault="00C720CA" w:rsidP="00F00CCD">
      <w:pPr>
        <w:pStyle w:val="ListParagraph"/>
        <w:numPr>
          <w:ilvl w:val="0"/>
          <w:numId w:val="24"/>
        </w:numPr>
        <w:rPr>
          <w:rStyle w:val="InternetLink"/>
          <w:rFonts w:asciiTheme="majorHAnsi" w:hAnsiTheme="majorHAnsi" w:cstheme="minorHAnsi"/>
          <w:sz w:val="20"/>
          <w:szCs w:val="20"/>
        </w:rPr>
      </w:pPr>
      <w:hyperlink r:id="rId12" w:history="1">
        <w:r w:rsidR="00570E3E" w:rsidRPr="00BD2B91">
          <w:rPr>
            <w:rStyle w:val="InternetLink"/>
            <w:rFonts w:asciiTheme="majorHAnsi" w:hAnsiTheme="majorHAnsi" w:cstheme="minorHAnsi"/>
            <w:sz w:val="20"/>
            <w:szCs w:val="20"/>
          </w:rPr>
          <w:t>http://msra.com.au/</w:t>
        </w:r>
      </w:hyperlink>
      <w:r w:rsidR="00570E3E" w:rsidRPr="00BD2B91">
        <w:rPr>
          <w:rStyle w:val="InternetLink"/>
          <w:rFonts w:asciiTheme="majorHAnsi" w:hAnsiTheme="majorHAnsi" w:cstheme="minorHAnsi"/>
          <w:sz w:val="20"/>
          <w:szCs w:val="20"/>
        </w:rPr>
        <w:t xml:space="preserve">  </w:t>
      </w:r>
    </w:p>
    <w:p w14:paraId="57C0DD7A" w14:textId="77777777" w:rsidR="00570E3E" w:rsidRDefault="00C720CA" w:rsidP="00F00CCD">
      <w:pPr>
        <w:pStyle w:val="ListParagraph"/>
        <w:numPr>
          <w:ilvl w:val="0"/>
          <w:numId w:val="24"/>
        </w:numPr>
        <w:rPr>
          <w:rStyle w:val="InternetLink"/>
          <w:rFonts w:asciiTheme="majorHAnsi" w:hAnsiTheme="majorHAnsi" w:cstheme="minorHAnsi"/>
          <w:sz w:val="20"/>
          <w:szCs w:val="20"/>
        </w:rPr>
      </w:pPr>
      <w:hyperlink r:id="rId13" w:history="1">
        <w:r w:rsidR="00570E3E" w:rsidRPr="004C0851">
          <w:rPr>
            <w:rStyle w:val="Hyperlink"/>
            <w:rFonts w:asciiTheme="majorHAnsi" w:hAnsiTheme="majorHAnsi" w:cstheme="minorHAnsi"/>
            <w:sz w:val="20"/>
            <w:szCs w:val="20"/>
          </w:rPr>
          <w:t>https://www.chilterncareers.com/</w:t>
        </w:r>
      </w:hyperlink>
    </w:p>
    <w:p w14:paraId="1CFD7E58" w14:textId="77777777" w:rsidR="00570E3E" w:rsidRPr="00BD2B91" w:rsidRDefault="00570E3E" w:rsidP="00F00CCD">
      <w:pPr>
        <w:pStyle w:val="ListParagraph"/>
        <w:numPr>
          <w:ilvl w:val="0"/>
          <w:numId w:val="24"/>
        </w:numPr>
        <w:rPr>
          <w:rStyle w:val="InternetLink"/>
          <w:rFonts w:asciiTheme="majorHAnsi" w:hAnsiTheme="majorHAnsi" w:cstheme="minorHAnsi"/>
          <w:sz w:val="20"/>
          <w:szCs w:val="20"/>
        </w:rPr>
      </w:pPr>
      <w:r w:rsidRPr="00DD451A">
        <w:rPr>
          <w:rStyle w:val="InternetLink"/>
          <w:rFonts w:asciiTheme="majorHAnsi" w:hAnsiTheme="majorHAnsi" w:cstheme="minorHAnsi"/>
          <w:sz w:val="20"/>
          <w:szCs w:val="20"/>
        </w:rPr>
        <w:t>https://www.amherstit.com/</w:t>
      </w:r>
    </w:p>
    <w:p w14:paraId="26F9248D" w14:textId="77777777" w:rsidR="00570E3E" w:rsidRDefault="00C720CA" w:rsidP="00F00CCD">
      <w:pPr>
        <w:pStyle w:val="ListParagraph"/>
        <w:numPr>
          <w:ilvl w:val="0"/>
          <w:numId w:val="24"/>
        </w:numPr>
        <w:rPr>
          <w:rStyle w:val="InternetLink"/>
          <w:rFonts w:asciiTheme="majorHAnsi" w:hAnsiTheme="majorHAnsi" w:cstheme="minorHAnsi"/>
          <w:sz w:val="20"/>
          <w:szCs w:val="20"/>
        </w:rPr>
      </w:pPr>
      <w:hyperlink r:id="rId14" w:history="1">
        <w:r w:rsidR="00570E3E" w:rsidRPr="00BD2B91">
          <w:rPr>
            <w:rStyle w:val="InternetLink"/>
            <w:rFonts w:asciiTheme="majorHAnsi" w:hAnsiTheme="majorHAnsi" w:cstheme="minorHAnsi"/>
            <w:sz w:val="20"/>
            <w:szCs w:val="20"/>
          </w:rPr>
          <w:t>http://workking.com/</w:t>
        </w:r>
      </w:hyperlink>
      <w:r w:rsidR="00570E3E" w:rsidRPr="00BD2B91">
        <w:rPr>
          <w:rStyle w:val="InternetLink"/>
          <w:rFonts w:asciiTheme="majorHAnsi" w:hAnsiTheme="majorHAnsi" w:cstheme="minorHAnsi"/>
          <w:sz w:val="20"/>
          <w:szCs w:val="20"/>
        </w:rPr>
        <w:t xml:space="preserve"> </w:t>
      </w:r>
    </w:p>
    <w:p w14:paraId="33D88577" w14:textId="3EFC0E8A" w:rsidR="0031432E" w:rsidRPr="00570E3E" w:rsidRDefault="00C720CA" w:rsidP="00F00CCD">
      <w:pPr>
        <w:pStyle w:val="ListParagraph"/>
        <w:numPr>
          <w:ilvl w:val="0"/>
          <w:numId w:val="24"/>
        </w:numPr>
        <w:rPr>
          <w:rFonts w:asciiTheme="majorHAnsi" w:hAnsiTheme="majorHAnsi" w:cstheme="minorHAnsi"/>
          <w:color w:val="0563C1" w:themeColor="hyperlink"/>
          <w:sz w:val="20"/>
          <w:szCs w:val="20"/>
          <w:u w:val="single"/>
        </w:rPr>
      </w:pPr>
      <w:hyperlink r:id="rId15" w:history="1">
        <w:r w:rsidR="00570E3E" w:rsidRPr="00570E3E">
          <w:rPr>
            <w:rStyle w:val="InternetLink"/>
            <w:rFonts w:asciiTheme="majorHAnsi" w:hAnsiTheme="majorHAnsi" w:cstheme="minorHAnsi"/>
            <w:sz w:val="20"/>
            <w:szCs w:val="20"/>
          </w:rPr>
          <w:t>http://windfarmcrewing.com/</w:t>
        </w:r>
      </w:hyperlink>
    </w:p>
    <w:p w14:paraId="7D1E8313" w14:textId="77777777" w:rsidR="00476E42" w:rsidRPr="0031432E" w:rsidRDefault="00476E42" w:rsidP="003944E1">
      <w:pPr>
        <w:rPr>
          <w:lang w:eastAsia="en-IN"/>
        </w:rPr>
      </w:pPr>
    </w:p>
    <w:p w14:paraId="01A7FBB0" w14:textId="40902B52" w:rsidR="00C04598" w:rsidRDefault="003944E1" w:rsidP="00C04598">
      <w:pPr>
        <w:pStyle w:val="Heading2"/>
      </w:pPr>
      <w:bookmarkStart w:id="52" w:name="_Toc2704224"/>
      <w:bookmarkStart w:id="53" w:name="_Toc22843583"/>
      <w:r w:rsidRPr="00E03417">
        <w:t xml:space="preserve">Important </w:t>
      </w:r>
      <w:r w:rsidRPr="009C76E5">
        <w:t>Notes</w:t>
      </w:r>
      <w:bookmarkEnd w:id="52"/>
      <w:bookmarkEnd w:id="53"/>
    </w:p>
    <w:p w14:paraId="246F4257" w14:textId="2C6EB5A7" w:rsidR="00C04598" w:rsidRDefault="00C04598" w:rsidP="00C04598">
      <w:pPr>
        <w:spacing w:after="0" w:line="276" w:lineRule="auto"/>
        <w:jc w:val="both"/>
        <w:rPr>
          <w:rFonts w:cstheme="minorHAnsi"/>
          <w:color w:val="171717" w:themeColor="background2" w:themeShade="1A"/>
        </w:rPr>
      </w:pPr>
      <w:r w:rsidRPr="00C04598">
        <w:rPr>
          <w:rFonts w:cstheme="minorHAnsi"/>
          <w:color w:val="171717" w:themeColor="background2" w:themeShade="1A"/>
        </w:rPr>
        <w:t>We tried to cover major features of the shared requirement. Please share your thoughts if we missed anything to specify or need to be removed so we can do needful and send you the revised estimated proposal. The system can be matured as per your existing system over the time in further phases as we go.</w:t>
      </w:r>
    </w:p>
    <w:p w14:paraId="2E3BA0AF" w14:textId="77777777" w:rsidR="00C04598" w:rsidRPr="00C04598" w:rsidRDefault="00C04598" w:rsidP="00C04598">
      <w:pPr>
        <w:spacing w:after="0" w:line="276" w:lineRule="auto"/>
        <w:jc w:val="both"/>
        <w:rPr>
          <w:rFonts w:cstheme="minorHAnsi"/>
          <w:color w:val="171717" w:themeColor="background2" w:themeShade="1A"/>
        </w:rPr>
      </w:pPr>
    </w:p>
    <w:p w14:paraId="4B8079CF" w14:textId="77777777" w:rsidR="003944E1" w:rsidRPr="00483BF0" w:rsidRDefault="003944E1" w:rsidP="003944E1">
      <w:pPr>
        <w:spacing w:after="0" w:line="276" w:lineRule="auto"/>
        <w:jc w:val="both"/>
        <w:rPr>
          <w:rStyle w:val="Hyperlink"/>
          <w:rFonts w:cstheme="minorHAnsi"/>
          <w:color w:val="171717" w:themeColor="background2" w:themeShade="1A"/>
        </w:rPr>
      </w:pPr>
      <w:r w:rsidRPr="00483BF0">
        <w:rPr>
          <w:rFonts w:cstheme="minorHAnsi"/>
          <w:color w:val="171717" w:themeColor="background2" w:themeShade="1A"/>
        </w:rPr>
        <w:t xml:space="preserve">The exact speed of design &amp; development will be affected by client turnaround times, for example responding to designs, how much feedback is given etc. Services are supplied according to our terms and conditions: </w:t>
      </w:r>
      <w:hyperlink r:id="rId16" w:history="1">
        <w:r w:rsidRPr="00483BF0">
          <w:rPr>
            <w:rStyle w:val="Hyperlink"/>
            <w:rFonts w:cstheme="minorHAnsi"/>
            <w:color w:val="579199"/>
          </w:rPr>
          <w:t>http://www.dotsquares.com/terms</w:t>
        </w:r>
      </w:hyperlink>
    </w:p>
    <w:p w14:paraId="1ACDD145" w14:textId="77777777" w:rsidR="003944E1" w:rsidRPr="00E9392F" w:rsidRDefault="003944E1" w:rsidP="003944E1">
      <w:pPr>
        <w:spacing w:after="0" w:line="276" w:lineRule="auto"/>
        <w:jc w:val="both"/>
        <w:rPr>
          <w:rFonts w:cstheme="minorHAnsi"/>
          <w:b/>
          <w:color w:val="171717" w:themeColor="background2" w:themeShade="1A"/>
        </w:rPr>
      </w:pPr>
    </w:p>
    <w:p w14:paraId="64E1FA16" w14:textId="77777777" w:rsidR="003944E1" w:rsidRPr="00483BF0" w:rsidRDefault="003944E1" w:rsidP="003944E1">
      <w:pPr>
        <w:spacing w:after="0" w:line="276" w:lineRule="auto"/>
        <w:jc w:val="both"/>
        <w:rPr>
          <w:rFonts w:cstheme="minorHAnsi"/>
          <w:color w:val="000000" w:themeColor="text1"/>
        </w:rPr>
      </w:pPr>
      <w:r w:rsidRPr="00483BF0">
        <w:rPr>
          <w:rFonts w:cstheme="minorHAnsi"/>
          <w:color w:val="000000" w:themeColor="text1"/>
        </w:rPr>
        <w:t xml:space="preserve">The above estimate is based ONLY on the features which we listed in this document. If you need any other feature (NOT listed in this doc) then the Time Estimate may ramp up/down. It may also vary after sharing your response on the queries being asked in this document. </w:t>
      </w:r>
    </w:p>
    <w:p w14:paraId="4C441CC5" w14:textId="77777777" w:rsidR="003944E1" w:rsidRPr="00E03417" w:rsidRDefault="003944E1" w:rsidP="003944E1">
      <w:pPr>
        <w:spacing w:after="0" w:line="276" w:lineRule="auto"/>
        <w:jc w:val="both"/>
        <w:rPr>
          <w:rFonts w:cstheme="minorHAnsi"/>
          <w:b/>
          <w:color w:val="404040" w:themeColor="text1" w:themeTint="BF"/>
        </w:rPr>
      </w:pPr>
    </w:p>
    <w:p w14:paraId="6C10984A" w14:textId="77777777" w:rsidR="003944E1" w:rsidRDefault="003944E1" w:rsidP="003944E1">
      <w:pPr>
        <w:pStyle w:val="Heading3"/>
      </w:pPr>
      <w:bookmarkStart w:id="54" w:name="_Toc2704225"/>
      <w:bookmarkStart w:id="55" w:name="_Toc22843584"/>
      <w:r>
        <w:t>Content Submission</w:t>
      </w:r>
      <w:bookmarkEnd w:id="54"/>
      <w:bookmarkEnd w:id="55"/>
    </w:p>
    <w:p w14:paraId="53AF5035" w14:textId="77777777" w:rsidR="003944E1" w:rsidRPr="00E9392F" w:rsidRDefault="003944E1" w:rsidP="003944E1">
      <w:pPr>
        <w:spacing w:after="0" w:line="276" w:lineRule="auto"/>
        <w:jc w:val="both"/>
        <w:rPr>
          <w:rFonts w:cstheme="minorHAnsi"/>
          <w:color w:val="000000" w:themeColor="text1"/>
        </w:rPr>
      </w:pPr>
      <w:r w:rsidRPr="00E9392F">
        <w:rPr>
          <w:rFonts w:cstheme="minorHAnsi"/>
          <w:color w:val="000000" w:themeColor="text1"/>
        </w:rPr>
        <w:t>(Unless otherwise mentioned in the above estimate details the following applies)</w:t>
      </w:r>
    </w:p>
    <w:p w14:paraId="07A4EEE1" w14:textId="77777777" w:rsidR="003944E1" w:rsidRPr="00E9392F" w:rsidRDefault="003944E1" w:rsidP="00F00CCD">
      <w:pPr>
        <w:pStyle w:val="ListParagraph"/>
        <w:numPr>
          <w:ilvl w:val="0"/>
          <w:numId w:val="4"/>
        </w:numPr>
        <w:suppressAutoHyphens/>
        <w:spacing w:after="0" w:line="276" w:lineRule="auto"/>
        <w:jc w:val="both"/>
        <w:rPr>
          <w:rFonts w:cstheme="minorHAnsi"/>
          <w:color w:val="000000" w:themeColor="text1"/>
        </w:rPr>
      </w:pPr>
      <w:r w:rsidRPr="00E9392F">
        <w:rPr>
          <w:rFonts w:cstheme="minorHAnsi"/>
          <w:color w:val="000000" w:themeColor="text1"/>
        </w:rPr>
        <w:t>All logos, text content, images and photography to be supplied by the client in electronic format.</w:t>
      </w:r>
    </w:p>
    <w:p w14:paraId="5D6CD73F" w14:textId="77777777" w:rsidR="003944E1" w:rsidRPr="00E9392F" w:rsidRDefault="003944E1" w:rsidP="00F00CCD">
      <w:pPr>
        <w:pStyle w:val="ListParagraph"/>
        <w:numPr>
          <w:ilvl w:val="0"/>
          <w:numId w:val="4"/>
        </w:numPr>
        <w:suppressAutoHyphens/>
        <w:spacing w:after="0" w:line="276" w:lineRule="auto"/>
        <w:jc w:val="both"/>
        <w:rPr>
          <w:rFonts w:cstheme="minorHAnsi"/>
          <w:color w:val="000000" w:themeColor="text1"/>
        </w:rPr>
      </w:pPr>
      <w:r w:rsidRPr="00E9392F">
        <w:rPr>
          <w:rFonts w:cstheme="minorHAnsi"/>
          <w:color w:val="000000" w:themeColor="text1"/>
        </w:rPr>
        <w:t>It is the client’s responsibility to enter the text and images into the site.</w:t>
      </w:r>
    </w:p>
    <w:p w14:paraId="338A7DDB" w14:textId="77777777" w:rsidR="003944E1" w:rsidRPr="00E9392F" w:rsidRDefault="003944E1" w:rsidP="00F00CCD">
      <w:pPr>
        <w:pStyle w:val="ListParagraph"/>
        <w:numPr>
          <w:ilvl w:val="0"/>
          <w:numId w:val="4"/>
        </w:numPr>
        <w:suppressAutoHyphens/>
        <w:spacing w:after="0" w:line="276" w:lineRule="auto"/>
        <w:jc w:val="both"/>
        <w:rPr>
          <w:rFonts w:cstheme="minorHAnsi"/>
          <w:color w:val="000000" w:themeColor="text1"/>
        </w:rPr>
      </w:pPr>
      <w:r w:rsidRPr="00E9392F">
        <w:rPr>
          <w:rFonts w:cstheme="minorHAnsi"/>
          <w:color w:val="000000" w:themeColor="text1"/>
        </w:rPr>
        <w:t xml:space="preserve">Photos and graphics should be submitted in high resolution format (.jpeg /.png) </w:t>
      </w:r>
    </w:p>
    <w:p w14:paraId="630AF899" w14:textId="77777777" w:rsidR="003944E1" w:rsidRDefault="003944E1" w:rsidP="003944E1">
      <w:pPr>
        <w:suppressAutoHyphens/>
        <w:spacing w:after="0" w:line="276" w:lineRule="auto"/>
        <w:jc w:val="both"/>
        <w:rPr>
          <w:rFonts w:cstheme="minorHAnsi"/>
          <w:color w:val="000000" w:themeColor="text1"/>
        </w:rPr>
      </w:pPr>
    </w:p>
    <w:p w14:paraId="36EFEEB5" w14:textId="77777777" w:rsidR="003944E1" w:rsidRDefault="003944E1" w:rsidP="003944E1">
      <w:pPr>
        <w:pStyle w:val="Heading3"/>
      </w:pPr>
      <w:bookmarkStart w:id="56" w:name="_Toc2704226"/>
      <w:bookmarkStart w:id="57" w:name="_Toc22843585"/>
      <w:r>
        <w:t>Software &amp; Platform Updates</w:t>
      </w:r>
      <w:bookmarkEnd w:id="56"/>
      <w:bookmarkEnd w:id="57"/>
    </w:p>
    <w:p w14:paraId="2DA56986" w14:textId="77777777" w:rsidR="003944E1" w:rsidRDefault="003944E1" w:rsidP="003944E1">
      <w:pPr>
        <w:rPr>
          <w:rFonts w:cstheme="minorHAnsi"/>
          <w:color w:val="000000" w:themeColor="text1"/>
        </w:rPr>
      </w:pPr>
      <w:r w:rsidRPr="00E9392F">
        <w:rPr>
          <w:rFonts w:cstheme="minorHAnsi"/>
          <w:color w:val="000000" w:themeColor="text1"/>
        </w:rPr>
        <w:t>This is to inform you prior that if a new version releases after providing our estimate document then it would be treated as additional activity</w:t>
      </w:r>
      <w:r>
        <w:rPr>
          <w:rFonts w:cstheme="minorHAnsi"/>
          <w:color w:val="000000" w:themeColor="text1"/>
        </w:rPr>
        <w:t>.</w:t>
      </w:r>
      <w:r w:rsidRPr="00E9392F">
        <w:rPr>
          <w:rFonts w:cstheme="minorHAnsi"/>
          <w:color w:val="000000" w:themeColor="text1"/>
        </w:rPr>
        <w:t xml:space="preserve"> If you want to go forward w</w:t>
      </w:r>
      <w:r>
        <w:rPr>
          <w:rFonts w:cstheme="minorHAnsi"/>
          <w:color w:val="000000" w:themeColor="text1"/>
        </w:rPr>
        <w:t>ith the Newly Released version, w</w:t>
      </w:r>
      <w:r w:rsidRPr="00E9392F">
        <w:rPr>
          <w:rFonts w:cstheme="minorHAnsi"/>
          <w:color w:val="000000" w:themeColor="text1"/>
        </w:rPr>
        <w:t>e would need to revise our estimate accordingly.</w:t>
      </w:r>
    </w:p>
    <w:p w14:paraId="3DCE165E" w14:textId="77777777" w:rsidR="003944E1" w:rsidRPr="00E9392F" w:rsidRDefault="003944E1" w:rsidP="003944E1">
      <w:pPr>
        <w:rPr>
          <w:rFonts w:cstheme="minorHAnsi"/>
          <w:color w:val="000000" w:themeColor="text1"/>
        </w:rPr>
      </w:pPr>
    </w:p>
    <w:p w14:paraId="263CE213" w14:textId="77777777" w:rsidR="003944E1" w:rsidRPr="00E9392F" w:rsidRDefault="003944E1" w:rsidP="003944E1">
      <w:pPr>
        <w:pStyle w:val="Heading2"/>
      </w:pPr>
      <w:bookmarkStart w:id="58" w:name="_Toc2704227"/>
      <w:bookmarkStart w:id="59" w:name="_Toc22843586"/>
      <w:r w:rsidRPr="00E9392F">
        <w:t xml:space="preserve">Project </w:t>
      </w:r>
      <w:r w:rsidRPr="009C76E5">
        <w:t>Management</w:t>
      </w:r>
      <w:r w:rsidRPr="00E9392F">
        <w:t xml:space="preserve"> Tool (</w:t>
      </w:r>
      <w:r w:rsidR="00F0136E" w:rsidRPr="00E9392F">
        <w:t>DS Projects</w:t>
      </w:r>
      <w:r w:rsidRPr="00E9392F">
        <w:t>)</w:t>
      </w:r>
      <w:bookmarkEnd w:id="58"/>
      <w:bookmarkEnd w:id="59"/>
    </w:p>
    <w:p w14:paraId="08B9C926" w14:textId="77777777" w:rsidR="003944E1" w:rsidRPr="00E9392F" w:rsidRDefault="003944E1" w:rsidP="003944E1">
      <w:pPr>
        <w:spacing w:after="0" w:line="276" w:lineRule="auto"/>
        <w:jc w:val="both"/>
        <w:rPr>
          <w:rFonts w:cstheme="minorHAnsi"/>
          <w:color w:val="000000" w:themeColor="text1"/>
        </w:rPr>
      </w:pPr>
      <w:r w:rsidRPr="00E9392F">
        <w:rPr>
          <w:rFonts w:cstheme="minorHAnsi"/>
          <w:color w:val="000000" w:themeColor="text1"/>
        </w:rPr>
        <w:t>Dotsquares will provide free access to DSP (Dotsquares Projects) which is a project management and collaboration platform for planning, communication and tracking. It helps developers, managers and clients to stay on top of what’s happening define and manage project across teams and organizations, keeping up-to-date with the schedule, work visibility and progress.</w:t>
      </w:r>
    </w:p>
    <w:p w14:paraId="5A666CE7" w14:textId="77777777" w:rsidR="003944E1" w:rsidRPr="00E9392F" w:rsidRDefault="003944E1" w:rsidP="003944E1">
      <w:pPr>
        <w:spacing w:after="0" w:line="276" w:lineRule="auto"/>
        <w:rPr>
          <w:rFonts w:cstheme="minorHAnsi"/>
          <w:color w:val="000000" w:themeColor="text1"/>
        </w:rPr>
      </w:pPr>
    </w:p>
    <w:p w14:paraId="266CB94E" w14:textId="77777777" w:rsidR="003944E1" w:rsidRPr="00E9392F" w:rsidRDefault="003944E1" w:rsidP="003944E1">
      <w:pPr>
        <w:pStyle w:val="ListParagraph"/>
        <w:numPr>
          <w:ilvl w:val="0"/>
          <w:numId w:val="2"/>
        </w:numPr>
        <w:spacing w:line="276" w:lineRule="auto"/>
        <w:rPr>
          <w:rFonts w:cstheme="minorHAnsi"/>
          <w:color w:val="000000" w:themeColor="text1"/>
        </w:rPr>
      </w:pPr>
      <w:r w:rsidRPr="00E9392F">
        <w:rPr>
          <w:rFonts w:cstheme="minorHAnsi"/>
          <w:color w:val="000000" w:themeColor="text1"/>
        </w:rPr>
        <w:t xml:space="preserve">Daily updates served through message posts </w:t>
      </w:r>
    </w:p>
    <w:p w14:paraId="340DA194" w14:textId="77777777" w:rsidR="003944E1" w:rsidRPr="00E9392F" w:rsidRDefault="003944E1" w:rsidP="003944E1">
      <w:pPr>
        <w:pStyle w:val="ListParagraph"/>
        <w:numPr>
          <w:ilvl w:val="0"/>
          <w:numId w:val="2"/>
        </w:numPr>
        <w:spacing w:line="276" w:lineRule="auto"/>
        <w:rPr>
          <w:rFonts w:cstheme="minorHAnsi"/>
          <w:color w:val="000000" w:themeColor="text1"/>
        </w:rPr>
      </w:pPr>
      <w:r w:rsidRPr="00E9392F">
        <w:rPr>
          <w:rFonts w:cstheme="minorHAnsi"/>
          <w:color w:val="000000" w:themeColor="text1"/>
        </w:rPr>
        <w:t>Keeps digital track of conversation</w:t>
      </w:r>
    </w:p>
    <w:p w14:paraId="09FC861B" w14:textId="77777777" w:rsidR="003944E1" w:rsidRPr="00E9392F" w:rsidRDefault="003944E1" w:rsidP="003944E1">
      <w:pPr>
        <w:pStyle w:val="ListParagraph"/>
        <w:numPr>
          <w:ilvl w:val="0"/>
          <w:numId w:val="2"/>
        </w:numPr>
        <w:spacing w:line="276" w:lineRule="auto"/>
        <w:rPr>
          <w:rFonts w:cstheme="minorHAnsi"/>
          <w:color w:val="000000" w:themeColor="text1"/>
        </w:rPr>
      </w:pPr>
      <w:r w:rsidRPr="00E9392F">
        <w:rPr>
          <w:rFonts w:cstheme="minorHAnsi"/>
          <w:color w:val="000000" w:themeColor="text1"/>
        </w:rPr>
        <w:lastRenderedPageBreak/>
        <w:t>Milestones and tasks for planning</w:t>
      </w:r>
    </w:p>
    <w:p w14:paraId="37B17D65" w14:textId="77777777" w:rsidR="003944E1" w:rsidRPr="00E9392F" w:rsidRDefault="003944E1" w:rsidP="003944E1">
      <w:pPr>
        <w:pStyle w:val="ListParagraph"/>
        <w:numPr>
          <w:ilvl w:val="0"/>
          <w:numId w:val="2"/>
        </w:numPr>
        <w:spacing w:line="276" w:lineRule="auto"/>
        <w:rPr>
          <w:rFonts w:cstheme="minorHAnsi"/>
          <w:color w:val="000000" w:themeColor="text1"/>
        </w:rPr>
      </w:pPr>
      <w:r w:rsidRPr="00E9392F">
        <w:rPr>
          <w:rFonts w:cstheme="minorHAnsi"/>
          <w:color w:val="000000" w:themeColor="text1"/>
        </w:rPr>
        <w:t>Maintain task list for deliverables</w:t>
      </w:r>
    </w:p>
    <w:p w14:paraId="2F245F63" w14:textId="77777777" w:rsidR="003944E1" w:rsidRPr="00E9392F" w:rsidRDefault="003944E1" w:rsidP="003944E1">
      <w:pPr>
        <w:pStyle w:val="ListParagraph"/>
        <w:numPr>
          <w:ilvl w:val="0"/>
          <w:numId w:val="2"/>
        </w:numPr>
        <w:spacing w:line="276" w:lineRule="auto"/>
        <w:rPr>
          <w:rFonts w:cstheme="minorHAnsi"/>
          <w:color w:val="000000" w:themeColor="text1"/>
        </w:rPr>
      </w:pPr>
      <w:r w:rsidRPr="00E9392F">
        <w:rPr>
          <w:rFonts w:cstheme="minorHAnsi"/>
          <w:color w:val="000000" w:themeColor="text1"/>
        </w:rPr>
        <w:t xml:space="preserve">E-mail notifications about updates &amp; other activities </w:t>
      </w:r>
    </w:p>
    <w:p w14:paraId="216C2EAF" w14:textId="77777777" w:rsidR="003944E1" w:rsidRDefault="003944E1" w:rsidP="003944E1"/>
    <w:p w14:paraId="5A47FB25" w14:textId="05B5E695" w:rsidR="007C28BB" w:rsidRDefault="007C28BB" w:rsidP="007C28BB">
      <w:pPr>
        <w:pStyle w:val="Heading2"/>
      </w:pPr>
      <w:bookmarkStart w:id="60" w:name="_Toc16094540"/>
      <w:bookmarkStart w:id="61" w:name="_Toc22843587"/>
      <w:r>
        <w:t>Project management and monitoring</w:t>
      </w:r>
      <w:bookmarkEnd w:id="60"/>
      <w:r>
        <w:t xml:space="preserve"> </w:t>
      </w:r>
      <w:bookmarkStart w:id="62" w:name="_Toc16094541"/>
      <w:r>
        <w:t>CMMi Level 3 compliance</w:t>
      </w:r>
      <w:bookmarkEnd w:id="61"/>
      <w:bookmarkEnd w:id="62"/>
    </w:p>
    <w:p w14:paraId="167AA48B" w14:textId="77777777" w:rsidR="007C28BB" w:rsidRDefault="007C28BB" w:rsidP="007C28BB">
      <w:r>
        <w:rPr>
          <w:noProof/>
          <w:lang w:val="en-IN" w:eastAsia="en-IN"/>
        </w:rPr>
        <w:drawing>
          <wp:anchor distT="0" distB="0" distL="114300" distR="114300" simplePos="0" relativeHeight="251679744" behindDoc="0" locked="0" layoutInCell="1" allowOverlap="1" wp14:anchorId="388D0F11" wp14:editId="1687C071">
            <wp:simplePos x="0" y="0"/>
            <wp:positionH relativeFrom="column">
              <wp:posOffset>2745740</wp:posOffset>
            </wp:positionH>
            <wp:positionV relativeFrom="paragraph">
              <wp:posOffset>240665</wp:posOffset>
            </wp:positionV>
            <wp:extent cx="3438525" cy="666750"/>
            <wp:effectExtent l="0" t="0" r="0" b="0"/>
            <wp:wrapSquare wrapText="bothSides"/>
            <wp:docPr id="23" name="Picture 23" descr="http://www.dotsquares.com/assets/wp-content/uploads/2019/04/2782-DEV-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squares.com/assets/wp-content/uploads/2019/04/2782-DEV-Colo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8525"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723C3" w14:textId="77777777" w:rsidR="007C28BB" w:rsidRDefault="007C28BB" w:rsidP="007C28BB">
      <w:r>
        <w:rPr>
          <w:noProof/>
          <w:lang w:val="en-IN" w:eastAsia="en-IN"/>
        </w:rPr>
        <w:drawing>
          <wp:anchor distT="0" distB="0" distL="114300" distR="114300" simplePos="0" relativeHeight="251680768" behindDoc="0" locked="0" layoutInCell="1" allowOverlap="1" wp14:anchorId="70EE6A8B" wp14:editId="057A38E1">
            <wp:simplePos x="0" y="0"/>
            <wp:positionH relativeFrom="column">
              <wp:posOffset>2640330</wp:posOffset>
            </wp:positionH>
            <wp:positionV relativeFrom="paragraph">
              <wp:posOffset>780415</wp:posOffset>
            </wp:positionV>
            <wp:extent cx="3986530" cy="2461895"/>
            <wp:effectExtent l="19050" t="19050" r="13970" b="146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6530" cy="24618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Based on the size of your project it classifies to be processed under CMMi level 3 processes for project planning, execution, monitoring and closure.</w:t>
      </w:r>
    </w:p>
    <w:p w14:paraId="7EF3E3AD" w14:textId="77777777" w:rsidR="007C28BB" w:rsidRDefault="007C28BB" w:rsidP="007C28BB">
      <w:r>
        <w:t>During the entire project life cycle, we follow a set of processes defined in our organization’s quality management system (QMS)</w:t>
      </w:r>
    </w:p>
    <w:p w14:paraId="6D725D27" w14:textId="77777777" w:rsidR="007C28BB" w:rsidRDefault="007C28BB" w:rsidP="007C28BB">
      <w:r>
        <w:t>Apart from delivering the project source code, a range of additional documents are developed and updated throughout the engagement period.</w:t>
      </w:r>
    </w:p>
    <w:p w14:paraId="576CA45E" w14:textId="77777777" w:rsidR="007C28BB" w:rsidRDefault="007C28BB" w:rsidP="007C28BB">
      <w:r>
        <w:t>Please consult the below table to get an idea of the activities done throughout the project life cycle and the important documents developed and updated during this process.</w:t>
      </w:r>
    </w:p>
    <w:p w14:paraId="7DEA8615" w14:textId="77777777" w:rsidR="007C28BB" w:rsidRPr="00AF49CD" w:rsidRDefault="007C28BB" w:rsidP="007C28BB">
      <w:pPr>
        <w:rPr>
          <w:sz w:val="24"/>
        </w:rPr>
      </w:pPr>
    </w:p>
    <w:tbl>
      <w:tblPr>
        <w:tblStyle w:val="TableGrid"/>
        <w:tblW w:w="10485" w:type="dxa"/>
        <w:tbl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insideH w:val="dotted" w:sz="4" w:space="0" w:color="A6A6A6" w:themeColor="background1" w:themeShade="A6"/>
          <w:insideV w:val="dotted" w:sz="4" w:space="0" w:color="A6A6A6" w:themeColor="background1" w:themeShade="A6"/>
        </w:tblBorders>
        <w:tblCellMar>
          <w:top w:w="51" w:type="dxa"/>
          <w:left w:w="51" w:type="dxa"/>
          <w:bottom w:w="51" w:type="dxa"/>
          <w:right w:w="51" w:type="dxa"/>
        </w:tblCellMar>
        <w:tblLook w:val="04A0" w:firstRow="1" w:lastRow="0" w:firstColumn="1" w:lastColumn="0" w:noHBand="0" w:noVBand="1"/>
      </w:tblPr>
      <w:tblGrid>
        <w:gridCol w:w="2558"/>
        <w:gridCol w:w="7927"/>
      </w:tblGrid>
      <w:tr w:rsidR="007C28BB" w:rsidRPr="00C118CB" w14:paraId="04C4FCF7" w14:textId="77777777" w:rsidTr="00EF2650">
        <w:trPr>
          <w:trHeight w:val="407"/>
        </w:trPr>
        <w:tc>
          <w:tcPr>
            <w:tcW w:w="2558" w:type="dxa"/>
            <w:shd w:val="clear" w:color="auto" w:fill="833C0B" w:themeFill="accent2" w:themeFillShade="80"/>
          </w:tcPr>
          <w:p w14:paraId="2926CEF6" w14:textId="77777777" w:rsidR="007C28BB" w:rsidRPr="00C118CB" w:rsidRDefault="007C28BB" w:rsidP="00EF2650">
            <w:pPr>
              <w:rPr>
                <w:color w:val="FFFFFF" w:themeColor="background1"/>
                <w:sz w:val="28"/>
              </w:rPr>
            </w:pPr>
            <w:r w:rsidRPr="00C118CB">
              <w:rPr>
                <w:color w:val="FFFFFF" w:themeColor="background1"/>
                <w:sz w:val="28"/>
              </w:rPr>
              <w:t>Stage</w:t>
            </w:r>
          </w:p>
        </w:tc>
        <w:tc>
          <w:tcPr>
            <w:tcW w:w="7927" w:type="dxa"/>
            <w:shd w:val="clear" w:color="auto" w:fill="833C0B" w:themeFill="accent2" w:themeFillShade="80"/>
          </w:tcPr>
          <w:p w14:paraId="50DE8C9B" w14:textId="77777777" w:rsidR="007C28BB" w:rsidRPr="00C118CB" w:rsidRDefault="007C28BB" w:rsidP="00EF2650">
            <w:pPr>
              <w:rPr>
                <w:color w:val="FFFFFF" w:themeColor="background1"/>
                <w:sz w:val="28"/>
              </w:rPr>
            </w:pPr>
            <w:r w:rsidRPr="00C118CB">
              <w:rPr>
                <w:color w:val="FFFFFF" w:themeColor="background1"/>
                <w:sz w:val="28"/>
              </w:rPr>
              <w:t>Activity</w:t>
            </w:r>
          </w:p>
        </w:tc>
      </w:tr>
      <w:tr w:rsidR="007C28BB" w14:paraId="34EF2F04" w14:textId="77777777" w:rsidTr="00EF2650">
        <w:tc>
          <w:tcPr>
            <w:tcW w:w="2558" w:type="dxa"/>
            <w:shd w:val="clear" w:color="auto" w:fill="A8D08D" w:themeFill="accent6" w:themeFillTint="99"/>
          </w:tcPr>
          <w:p w14:paraId="14293D5D"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t>Initiation</w:t>
            </w:r>
          </w:p>
        </w:tc>
        <w:tc>
          <w:tcPr>
            <w:tcW w:w="7927" w:type="dxa"/>
            <w:shd w:val="clear" w:color="auto" w:fill="DEEAF6" w:themeFill="accent1" w:themeFillTint="33"/>
          </w:tcPr>
          <w:p w14:paraId="0D23E404" w14:textId="77777777" w:rsidR="007C28BB" w:rsidRPr="00390F18" w:rsidRDefault="007C28BB" w:rsidP="00F00CCD">
            <w:pPr>
              <w:pStyle w:val="ListParagraph"/>
              <w:numPr>
                <w:ilvl w:val="0"/>
                <w:numId w:val="6"/>
              </w:numPr>
              <w:rPr>
                <w:sz w:val="21"/>
                <w:szCs w:val="21"/>
              </w:rPr>
            </w:pPr>
            <w:r w:rsidRPr="00390F18">
              <w:rPr>
                <w:sz w:val="21"/>
                <w:szCs w:val="21"/>
              </w:rPr>
              <w:t xml:space="preserve">Capturing of all email conversations, initial requirement documents and proposal to one place and handing over to Post Sale team for their reference. </w:t>
            </w:r>
          </w:p>
        </w:tc>
      </w:tr>
      <w:tr w:rsidR="007C28BB" w14:paraId="48D1BC87" w14:textId="77777777" w:rsidTr="00EF2650">
        <w:tc>
          <w:tcPr>
            <w:tcW w:w="2558" w:type="dxa"/>
            <w:shd w:val="clear" w:color="auto" w:fill="A8D08D" w:themeFill="accent6" w:themeFillTint="99"/>
          </w:tcPr>
          <w:p w14:paraId="56EB83D2"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t xml:space="preserve">Requirement </w:t>
            </w:r>
            <w:r>
              <w:rPr>
                <w:rFonts w:ascii="Browallia New" w:hAnsi="Browallia New" w:cs="Browallia New"/>
                <w:b/>
                <w:sz w:val="26"/>
              </w:rPr>
              <w:t>D</w:t>
            </w:r>
            <w:r w:rsidRPr="00390F18">
              <w:rPr>
                <w:rFonts w:ascii="Browallia New" w:hAnsi="Browallia New" w:cs="Browallia New"/>
                <w:b/>
                <w:sz w:val="26"/>
              </w:rPr>
              <w:t>evelopment</w:t>
            </w:r>
          </w:p>
        </w:tc>
        <w:tc>
          <w:tcPr>
            <w:tcW w:w="7927" w:type="dxa"/>
            <w:shd w:val="clear" w:color="auto" w:fill="DEEAF6" w:themeFill="accent1" w:themeFillTint="33"/>
          </w:tcPr>
          <w:p w14:paraId="242CE130" w14:textId="77777777" w:rsidR="007C28BB" w:rsidRPr="00390F18" w:rsidRDefault="007C28BB" w:rsidP="00F00CCD">
            <w:pPr>
              <w:pStyle w:val="ListParagraph"/>
              <w:numPr>
                <w:ilvl w:val="0"/>
                <w:numId w:val="5"/>
              </w:numPr>
              <w:rPr>
                <w:sz w:val="21"/>
                <w:szCs w:val="21"/>
              </w:rPr>
            </w:pPr>
            <w:r w:rsidRPr="00390F18">
              <w:rPr>
                <w:sz w:val="21"/>
                <w:szCs w:val="21"/>
              </w:rPr>
              <w:t>A Peer requirement review to ensure requirements were properly captured in the proposal.</w:t>
            </w:r>
          </w:p>
          <w:p w14:paraId="68C7B65E" w14:textId="77777777" w:rsidR="007C28BB" w:rsidRPr="00C118CB" w:rsidRDefault="007C28BB" w:rsidP="00F00CCD">
            <w:pPr>
              <w:pStyle w:val="ListParagraph"/>
              <w:numPr>
                <w:ilvl w:val="0"/>
                <w:numId w:val="5"/>
              </w:numPr>
              <w:rPr>
                <w:sz w:val="21"/>
                <w:szCs w:val="21"/>
              </w:rPr>
            </w:pPr>
            <w:r w:rsidRPr="00C118CB">
              <w:rPr>
                <w:sz w:val="21"/>
                <w:szCs w:val="21"/>
              </w:rPr>
              <w:t>Questionnaire</w:t>
            </w:r>
            <w:r>
              <w:rPr>
                <w:sz w:val="21"/>
                <w:szCs w:val="21"/>
              </w:rPr>
              <w:t xml:space="preserve"> and Understandings</w:t>
            </w:r>
            <w:r w:rsidRPr="00C118CB">
              <w:rPr>
                <w:sz w:val="21"/>
                <w:szCs w:val="21"/>
              </w:rPr>
              <w:t xml:space="preserve"> are exchanged during the requirements gathering</w:t>
            </w:r>
            <w:r>
              <w:rPr>
                <w:sz w:val="21"/>
                <w:szCs w:val="21"/>
              </w:rPr>
              <w:t>.</w:t>
            </w:r>
          </w:p>
          <w:p w14:paraId="50AC1C5F" w14:textId="77777777" w:rsidR="007C28BB" w:rsidRPr="00C118CB" w:rsidRDefault="007C28BB" w:rsidP="00F00CCD">
            <w:pPr>
              <w:pStyle w:val="ListParagraph"/>
              <w:numPr>
                <w:ilvl w:val="0"/>
                <w:numId w:val="5"/>
              </w:numPr>
              <w:rPr>
                <w:sz w:val="21"/>
                <w:szCs w:val="21"/>
              </w:rPr>
            </w:pPr>
            <w:r w:rsidRPr="00C118CB">
              <w:rPr>
                <w:sz w:val="21"/>
                <w:szCs w:val="21"/>
              </w:rPr>
              <w:t>SRS (Software requirements specifications)</w:t>
            </w:r>
            <w:r>
              <w:rPr>
                <w:sz w:val="21"/>
                <w:szCs w:val="21"/>
              </w:rPr>
              <w:t xml:space="preserve"> containing all functional and possible non-functional requirements</w:t>
            </w:r>
            <w:r w:rsidRPr="00C118CB">
              <w:rPr>
                <w:sz w:val="21"/>
                <w:szCs w:val="21"/>
              </w:rPr>
              <w:t xml:space="preserve"> is developed and shared with client</w:t>
            </w:r>
            <w:r>
              <w:rPr>
                <w:sz w:val="21"/>
                <w:szCs w:val="21"/>
              </w:rPr>
              <w:t xml:space="preserve">. </w:t>
            </w:r>
          </w:p>
          <w:p w14:paraId="75C95BC0" w14:textId="77777777" w:rsidR="007C28BB" w:rsidRPr="00C118CB" w:rsidRDefault="007C28BB" w:rsidP="00F00CCD">
            <w:pPr>
              <w:pStyle w:val="ListParagraph"/>
              <w:numPr>
                <w:ilvl w:val="0"/>
                <w:numId w:val="5"/>
              </w:numPr>
              <w:rPr>
                <w:sz w:val="21"/>
                <w:szCs w:val="21"/>
              </w:rPr>
            </w:pPr>
            <w:r>
              <w:rPr>
                <w:sz w:val="21"/>
                <w:szCs w:val="21"/>
              </w:rPr>
              <w:t>Based on the captured detailed requirement, p</w:t>
            </w:r>
            <w:r w:rsidRPr="00C118CB">
              <w:rPr>
                <w:sz w:val="21"/>
                <w:szCs w:val="21"/>
              </w:rPr>
              <w:t xml:space="preserve">roject is re-estimated </w:t>
            </w:r>
            <w:r>
              <w:rPr>
                <w:sz w:val="21"/>
                <w:szCs w:val="21"/>
              </w:rPr>
              <w:t xml:space="preserve">for any change or deviation in the flow. </w:t>
            </w:r>
            <w:r w:rsidRPr="00C118CB">
              <w:rPr>
                <w:sz w:val="21"/>
                <w:szCs w:val="21"/>
              </w:rPr>
              <w:t xml:space="preserve"> </w:t>
            </w:r>
          </w:p>
        </w:tc>
      </w:tr>
      <w:tr w:rsidR="007C28BB" w14:paraId="6640EEC3" w14:textId="77777777" w:rsidTr="00EF2650">
        <w:tc>
          <w:tcPr>
            <w:tcW w:w="2558" w:type="dxa"/>
            <w:shd w:val="clear" w:color="auto" w:fill="A8D08D" w:themeFill="accent6" w:themeFillTint="99"/>
          </w:tcPr>
          <w:p w14:paraId="313A508D"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t xml:space="preserve">Project </w:t>
            </w:r>
            <w:r>
              <w:rPr>
                <w:rFonts w:ascii="Browallia New" w:hAnsi="Browallia New" w:cs="Browallia New"/>
                <w:b/>
                <w:sz w:val="26"/>
              </w:rPr>
              <w:t>P</w:t>
            </w:r>
            <w:r w:rsidRPr="00390F18">
              <w:rPr>
                <w:rFonts w:ascii="Browallia New" w:hAnsi="Browallia New" w:cs="Browallia New"/>
                <w:b/>
                <w:sz w:val="26"/>
              </w:rPr>
              <w:t>lanning</w:t>
            </w:r>
          </w:p>
        </w:tc>
        <w:tc>
          <w:tcPr>
            <w:tcW w:w="7927" w:type="dxa"/>
            <w:shd w:val="clear" w:color="auto" w:fill="DEEAF6" w:themeFill="accent1" w:themeFillTint="33"/>
          </w:tcPr>
          <w:p w14:paraId="2530EBF8" w14:textId="77777777" w:rsidR="007C28BB" w:rsidRPr="00C118CB" w:rsidRDefault="007C28BB" w:rsidP="00F00CCD">
            <w:pPr>
              <w:pStyle w:val="ListParagraph"/>
              <w:numPr>
                <w:ilvl w:val="0"/>
                <w:numId w:val="5"/>
              </w:numPr>
              <w:rPr>
                <w:sz w:val="21"/>
                <w:szCs w:val="21"/>
              </w:rPr>
            </w:pPr>
            <w:r>
              <w:rPr>
                <w:sz w:val="21"/>
                <w:szCs w:val="21"/>
              </w:rPr>
              <w:t>Identification of Risks and</w:t>
            </w:r>
            <w:r w:rsidRPr="00F2295C">
              <w:rPr>
                <w:sz w:val="21"/>
                <w:szCs w:val="21"/>
              </w:rPr>
              <w:t xml:space="preserve"> a mitigation plan to overcome them</w:t>
            </w:r>
            <w:r>
              <w:rPr>
                <w:sz w:val="21"/>
                <w:szCs w:val="21"/>
              </w:rPr>
              <w:t xml:space="preserve">. </w:t>
            </w:r>
          </w:p>
          <w:p w14:paraId="60D94C27" w14:textId="77777777" w:rsidR="007C28BB" w:rsidRDefault="007C28BB" w:rsidP="00F00CCD">
            <w:pPr>
              <w:pStyle w:val="ListParagraph"/>
              <w:numPr>
                <w:ilvl w:val="0"/>
                <w:numId w:val="5"/>
              </w:numPr>
              <w:rPr>
                <w:sz w:val="21"/>
                <w:szCs w:val="21"/>
              </w:rPr>
            </w:pPr>
            <w:r>
              <w:rPr>
                <w:sz w:val="21"/>
                <w:szCs w:val="21"/>
              </w:rPr>
              <w:t>S</w:t>
            </w:r>
            <w:r w:rsidRPr="00382B63">
              <w:rPr>
                <w:sz w:val="21"/>
                <w:szCs w:val="21"/>
              </w:rPr>
              <w:t>ets “Sprint Plan”, “Test Plan”, and “Release Plan”</w:t>
            </w:r>
          </w:p>
          <w:p w14:paraId="0B4B63D1" w14:textId="77777777" w:rsidR="007C28BB" w:rsidRPr="00C118CB" w:rsidRDefault="007C28BB" w:rsidP="00F00CCD">
            <w:pPr>
              <w:pStyle w:val="ListParagraph"/>
              <w:numPr>
                <w:ilvl w:val="0"/>
                <w:numId w:val="5"/>
              </w:numPr>
              <w:rPr>
                <w:sz w:val="21"/>
                <w:szCs w:val="21"/>
              </w:rPr>
            </w:pPr>
            <w:r w:rsidRPr="00C118CB">
              <w:rPr>
                <w:sz w:val="21"/>
                <w:szCs w:val="21"/>
              </w:rPr>
              <w:t>Tasks and activities are developed at granular level for first two sprints</w:t>
            </w:r>
          </w:p>
        </w:tc>
      </w:tr>
      <w:tr w:rsidR="007C28BB" w14:paraId="168A06A4" w14:textId="77777777" w:rsidTr="00EF2650">
        <w:tc>
          <w:tcPr>
            <w:tcW w:w="2558" w:type="dxa"/>
            <w:shd w:val="clear" w:color="auto" w:fill="A8D08D" w:themeFill="accent6" w:themeFillTint="99"/>
          </w:tcPr>
          <w:p w14:paraId="6414A4A0"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lastRenderedPageBreak/>
              <w:t xml:space="preserve">Project </w:t>
            </w:r>
            <w:r>
              <w:rPr>
                <w:rFonts w:ascii="Browallia New" w:hAnsi="Browallia New" w:cs="Browallia New"/>
                <w:b/>
                <w:sz w:val="26"/>
              </w:rPr>
              <w:t>E</w:t>
            </w:r>
            <w:r w:rsidRPr="00390F18">
              <w:rPr>
                <w:rFonts w:ascii="Browallia New" w:hAnsi="Browallia New" w:cs="Browallia New"/>
                <w:b/>
                <w:sz w:val="26"/>
              </w:rPr>
              <w:t>xecution</w:t>
            </w:r>
          </w:p>
        </w:tc>
        <w:tc>
          <w:tcPr>
            <w:tcW w:w="7927" w:type="dxa"/>
            <w:shd w:val="clear" w:color="auto" w:fill="DEEAF6" w:themeFill="accent1" w:themeFillTint="33"/>
          </w:tcPr>
          <w:p w14:paraId="06FC7CA6" w14:textId="77777777" w:rsidR="007C28BB" w:rsidRPr="00C118CB" w:rsidRDefault="007C28BB" w:rsidP="00EF2650">
            <w:pPr>
              <w:rPr>
                <w:sz w:val="21"/>
                <w:szCs w:val="21"/>
              </w:rPr>
            </w:pPr>
            <w:r w:rsidRPr="00C118CB">
              <w:rPr>
                <w:sz w:val="21"/>
                <w:szCs w:val="21"/>
              </w:rPr>
              <w:t>For each sprint,</w:t>
            </w:r>
          </w:p>
          <w:p w14:paraId="1F469CB6" w14:textId="77777777" w:rsidR="007C28BB" w:rsidRPr="00C118CB" w:rsidRDefault="007C28BB" w:rsidP="00EF2650">
            <w:pPr>
              <w:rPr>
                <w:sz w:val="21"/>
                <w:szCs w:val="21"/>
              </w:rPr>
            </w:pPr>
          </w:p>
          <w:p w14:paraId="72F6B2A1" w14:textId="77777777" w:rsidR="007C28BB" w:rsidRPr="00C118CB" w:rsidRDefault="007C28BB" w:rsidP="00F00CCD">
            <w:pPr>
              <w:pStyle w:val="ListParagraph"/>
              <w:numPr>
                <w:ilvl w:val="0"/>
                <w:numId w:val="5"/>
              </w:numPr>
              <w:rPr>
                <w:sz w:val="21"/>
                <w:szCs w:val="21"/>
              </w:rPr>
            </w:pPr>
            <w:r w:rsidRPr="00C118CB">
              <w:rPr>
                <w:sz w:val="21"/>
                <w:szCs w:val="21"/>
              </w:rPr>
              <w:t>System design is done with mock-ups, business flow and technical architecture</w:t>
            </w:r>
          </w:p>
          <w:p w14:paraId="7D2FB362" w14:textId="77777777" w:rsidR="007C28BB" w:rsidRPr="00C118CB" w:rsidRDefault="007C28BB" w:rsidP="00F00CCD">
            <w:pPr>
              <w:pStyle w:val="ListParagraph"/>
              <w:numPr>
                <w:ilvl w:val="0"/>
                <w:numId w:val="5"/>
              </w:numPr>
              <w:rPr>
                <w:sz w:val="21"/>
                <w:szCs w:val="21"/>
              </w:rPr>
            </w:pPr>
            <w:r w:rsidRPr="00C118CB">
              <w:rPr>
                <w:sz w:val="21"/>
                <w:szCs w:val="21"/>
              </w:rPr>
              <w:t>Test cases are developed for the sprint</w:t>
            </w:r>
          </w:p>
          <w:p w14:paraId="2A01C232" w14:textId="77777777" w:rsidR="007C28BB" w:rsidRPr="00C118CB" w:rsidRDefault="007C28BB" w:rsidP="00F00CCD">
            <w:pPr>
              <w:pStyle w:val="ListParagraph"/>
              <w:numPr>
                <w:ilvl w:val="0"/>
                <w:numId w:val="5"/>
              </w:numPr>
              <w:rPr>
                <w:sz w:val="21"/>
                <w:szCs w:val="21"/>
              </w:rPr>
            </w:pPr>
            <w:r w:rsidRPr="00C118CB">
              <w:rPr>
                <w:sz w:val="21"/>
                <w:szCs w:val="21"/>
              </w:rPr>
              <w:t>Code is developed</w:t>
            </w:r>
          </w:p>
          <w:p w14:paraId="2083BAED" w14:textId="77777777" w:rsidR="007C28BB" w:rsidRPr="00C118CB" w:rsidRDefault="007C28BB" w:rsidP="00F00CCD">
            <w:pPr>
              <w:pStyle w:val="ListParagraph"/>
              <w:numPr>
                <w:ilvl w:val="0"/>
                <w:numId w:val="5"/>
              </w:numPr>
              <w:rPr>
                <w:sz w:val="21"/>
                <w:szCs w:val="21"/>
              </w:rPr>
            </w:pPr>
            <w:r w:rsidRPr="00C118CB">
              <w:rPr>
                <w:sz w:val="21"/>
                <w:szCs w:val="21"/>
              </w:rPr>
              <w:t>System is unit tested</w:t>
            </w:r>
          </w:p>
          <w:p w14:paraId="78A6E9DD" w14:textId="77777777" w:rsidR="007C28BB" w:rsidRPr="00C118CB" w:rsidRDefault="007C28BB" w:rsidP="00F00CCD">
            <w:pPr>
              <w:pStyle w:val="ListParagraph"/>
              <w:numPr>
                <w:ilvl w:val="0"/>
                <w:numId w:val="5"/>
              </w:numPr>
              <w:rPr>
                <w:sz w:val="21"/>
                <w:szCs w:val="21"/>
              </w:rPr>
            </w:pPr>
            <w:r w:rsidRPr="00C118CB">
              <w:rPr>
                <w:sz w:val="21"/>
                <w:szCs w:val="21"/>
              </w:rPr>
              <w:t>System is quality checked</w:t>
            </w:r>
          </w:p>
          <w:p w14:paraId="3666C656" w14:textId="77777777" w:rsidR="007C28BB" w:rsidRPr="00C118CB" w:rsidRDefault="007C28BB" w:rsidP="00F00CCD">
            <w:pPr>
              <w:pStyle w:val="ListParagraph"/>
              <w:numPr>
                <w:ilvl w:val="0"/>
                <w:numId w:val="5"/>
              </w:numPr>
              <w:rPr>
                <w:sz w:val="21"/>
                <w:szCs w:val="21"/>
              </w:rPr>
            </w:pPr>
            <w:r w:rsidRPr="00C118CB">
              <w:rPr>
                <w:sz w:val="21"/>
                <w:szCs w:val="21"/>
              </w:rPr>
              <w:t>Code review is done</w:t>
            </w:r>
          </w:p>
          <w:p w14:paraId="1FD39F3F" w14:textId="77777777" w:rsidR="007C28BB" w:rsidRPr="00C118CB" w:rsidRDefault="007C28BB" w:rsidP="00F00CCD">
            <w:pPr>
              <w:pStyle w:val="ListParagraph"/>
              <w:numPr>
                <w:ilvl w:val="0"/>
                <w:numId w:val="5"/>
              </w:numPr>
              <w:rPr>
                <w:sz w:val="21"/>
                <w:szCs w:val="21"/>
              </w:rPr>
            </w:pPr>
            <w:r w:rsidRPr="00C118CB">
              <w:rPr>
                <w:sz w:val="21"/>
                <w:szCs w:val="21"/>
              </w:rPr>
              <w:t>Internal bugs are fixed</w:t>
            </w:r>
          </w:p>
          <w:p w14:paraId="1490EABD" w14:textId="77777777" w:rsidR="007C28BB" w:rsidRPr="00C118CB" w:rsidRDefault="007C28BB" w:rsidP="00F00CCD">
            <w:pPr>
              <w:pStyle w:val="ListParagraph"/>
              <w:numPr>
                <w:ilvl w:val="0"/>
                <w:numId w:val="5"/>
              </w:numPr>
              <w:rPr>
                <w:sz w:val="21"/>
                <w:szCs w:val="21"/>
              </w:rPr>
            </w:pPr>
            <w:r w:rsidRPr="00C118CB">
              <w:rPr>
                <w:sz w:val="21"/>
                <w:szCs w:val="21"/>
              </w:rPr>
              <w:t>Release notes are build and shared with client</w:t>
            </w:r>
          </w:p>
        </w:tc>
      </w:tr>
      <w:tr w:rsidR="007C28BB" w14:paraId="5BEBF747" w14:textId="77777777" w:rsidTr="00EF2650">
        <w:tc>
          <w:tcPr>
            <w:tcW w:w="2558" w:type="dxa"/>
            <w:shd w:val="clear" w:color="auto" w:fill="A8D08D" w:themeFill="accent6" w:themeFillTint="99"/>
          </w:tcPr>
          <w:p w14:paraId="482D7AF9"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t xml:space="preserve">Project </w:t>
            </w:r>
            <w:r>
              <w:rPr>
                <w:rFonts w:ascii="Browallia New" w:hAnsi="Browallia New" w:cs="Browallia New"/>
                <w:b/>
                <w:sz w:val="26"/>
              </w:rPr>
              <w:t>M</w:t>
            </w:r>
            <w:r w:rsidRPr="00390F18">
              <w:rPr>
                <w:rFonts w:ascii="Browallia New" w:hAnsi="Browallia New" w:cs="Browallia New"/>
                <w:b/>
                <w:sz w:val="26"/>
              </w:rPr>
              <w:t>onitoring</w:t>
            </w:r>
          </w:p>
        </w:tc>
        <w:tc>
          <w:tcPr>
            <w:tcW w:w="7927" w:type="dxa"/>
            <w:shd w:val="clear" w:color="auto" w:fill="DEEAF6" w:themeFill="accent1" w:themeFillTint="33"/>
          </w:tcPr>
          <w:p w14:paraId="13D3818B" w14:textId="77777777" w:rsidR="007C28BB" w:rsidRPr="00C118CB" w:rsidRDefault="007C28BB" w:rsidP="00F00CCD">
            <w:pPr>
              <w:pStyle w:val="ListParagraph"/>
              <w:numPr>
                <w:ilvl w:val="0"/>
                <w:numId w:val="5"/>
              </w:numPr>
              <w:rPr>
                <w:sz w:val="21"/>
                <w:szCs w:val="21"/>
              </w:rPr>
            </w:pPr>
            <w:r w:rsidRPr="00C118CB">
              <w:rPr>
                <w:sz w:val="21"/>
                <w:szCs w:val="21"/>
              </w:rPr>
              <w:t>Timesheet</w:t>
            </w:r>
            <w:r>
              <w:rPr>
                <w:sz w:val="21"/>
                <w:szCs w:val="21"/>
              </w:rPr>
              <w:t xml:space="preserve"> for engineering team.</w:t>
            </w:r>
          </w:p>
          <w:p w14:paraId="341D783B" w14:textId="77777777" w:rsidR="007C28BB" w:rsidRPr="00C118CB" w:rsidRDefault="007C28BB" w:rsidP="00F00CCD">
            <w:pPr>
              <w:pStyle w:val="ListParagraph"/>
              <w:numPr>
                <w:ilvl w:val="0"/>
                <w:numId w:val="5"/>
              </w:numPr>
              <w:rPr>
                <w:sz w:val="21"/>
                <w:szCs w:val="21"/>
              </w:rPr>
            </w:pPr>
            <w:r w:rsidRPr="00C118CB">
              <w:rPr>
                <w:sz w:val="21"/>
                <w:szCs w:val="21"/>
              </w:rPr>
              <w:t>Task status report and burn down chart</w:t>
            </w:r>
          </w:p>
          <w:p w14:paraId="699A34E4" w14:textId="77777777" w:rsidR="007C28BB" w:rsidRPr="00C118CB" w:rsidRDefault="007C28BB" w:rsidP="00F00CCD">
            <w:pPr>
              <w:pStyle w:val="ListParagraph"/>
              <w:numPr>
                <w:ilvl w:val="0"/>
                <w:numId w:val="5"/>
              </w:numPr>
              <w:rPr>
                <w:sz w:val="21"/>
                <w:szCs w:val="21"/>
              </w:rPr>
            </w:pPr>
            <w:r w:rsidRPr="00C118CB">
              <w:rPr>
                <w:sz w:val="21"/>
                <w:szCs w:val="21"/>
              </w:rPr>
              <w:t>Internal project audit by certified auditor</w:t>
            </w:r>
          </w:p>
        </w:tc>
      </w:tr>
      <w:tr w:rsidR="007C28BB" w14:paraId="6ABEE611" w14:textId="77777777" w:rsidTr="00EF2650">
        <w:tc>
          <w:tcPr>
            <w:tcW w:w="2558" w:type="dxa"/>
            <w:shd w:val="clear" w:color="auto" w:fill="A8D08D" w:themeFill="accent6" w:themeFillTint="99"/>
          </w:tcPr>
          <w:p w14:paraId="067A4094" w14:textId="77777777" w:rsidR="007C28BB" w:rsidRPr="00390F18" w:rsidRDefault="007C28BB" w:rsidP="00EF2650">
            <w:pPr>
              <w:rPr>
                <w:rFonts w:ascii="Browallia New" w:hAnsi="Browallia New" w:cs="Browallia New"/>
                <w:b/>
                <w:sz w:val="26"/>
              </w:rPr>
            </w:pPr>
            <w:r w:rsidRPr="00390F18">
              <w:rPr>
                <w:rFonts w:ascii="Browallia New" w:hAnsi="Browallia New" w:cs="Browallia New"/>
                <w:b/>
                <w:sz w:val="26"/>
              </w:rPr>
              <w:t>Closure</w:t>
            </w:r>
          </w:p>
        </w:tc>
        <w:tc>
          <w:tcPr>
            <w:tcW w:w="7927" w:type="dxa"/>
            <w:shd w:val="clear" w:color="auto" w:fill="DEEAF6" w:themeFill="accent1" w:themeFillTint="33"/>
          </w:tcPr>
          <w:p w14:paraId="1B0C22D1" w14:textId="77777777" w:rsidR="007C28BB" w:rsidRPr="00C118CB" w:rsidRDefault="007C28BB" w:rsidP="00F00CCD">
            <w:pPr>
              <w:pStyle w:val="ListParagraph"/>
              <w:numPr>
                <w:ilvl w:val="0"/>
                <w:numId w:val="5"/>
              </w:numPr>
              <w:rPr>
                <w:sz w:val="21"/>
                <w:szCs w:val="21"/>
              </w:rPr>
            </w:pPr>
            <w:r w:rsidRPr="00C118CB">
              <w:rPr>
                <w:sz w:val="21"/>
                <w:szCs w:val="21"/>
              </w:rPr>
              <w:t>Product audit by the project manager</w:t>
            </w:r>
          </w:p>
          <w:p w14:paraId="3BA0767B" w14:textId="77777777" w:rsidR="007C28BB" w:rsidRPr="00C118CB" w:rsidRDefault="007C28BB" w:rsidP="00F00CCD">
            <w:pPr>
              <w:pStyle w:val="ListParagraph"/>
              <w:numPr>
                <w:ilvl w:val="0"/>
                <w:numId w:val="5"/>
              </w:numPr>
              <w:rPr>
                <w:sz w:val="21"/>
                <w:szCs w:val="21"/>
              </w:rPr>
            </w:pPr>
            <w:r w:rsidRPr="00C118CB">
              <w:rPr>
                <w:sz w:val="21"/>
                <w:szCs w:val="21"/>
              </w:rPr>
              <w:t>U</w:t>
            </w:r>
            <w:r>
              <w:rPr>
                <w:sz w:val="21"/>
                <w:szCs w:val="21"/>
              </w:rPr>
              <w:t>ser Acceptance Testing</w:t>
            </w:r>
            <w:r w:rsidRPr="00C118CB">
              <w:rPr>
                <w:sz w:val="21"/>
                <w:szCs w:val="21"/>
              </w:rPr>
              <w:t xml:space="preserve"> by client and project manager</w:t>
            </w:r>
          </w:p>
          <w:p w14:paraId="15EE1C43" w14:textId="77777777" w:rsidR="007C28BB" w:rsidRPr="00C118CB" w:rsidRDefault="007C28BB" w:rsidP="00F00CCD">
            <w:pPr>
              <w:pStyle w:val="ListParagraph"/>
              <w:numPr>
                <w:ilvl w:val="0"/>
                <w:numId w:val="5"/>
              </w:numPr>
              <w:rPr>
                <w:sz w:val="21"/>
                <w:szCs w:val="21"/>
              </w:rPr>
            </w:pPr>
            <w:r w:rsidRPr="00C118CB">
              <w:rPr>
                <w:sz w:val="21"/>
                <w:szCs w:val="21"/>
              </w:rPr>
              <w:t>Closure report is prepared</w:t>
            </w:r>
            <w:r>
              <w:rPr>
                <w:sz w:val="21"/>
                <w:szCs w:val="21"/>
              </w:rPr>
              <w:t xml:space="preserve"> with the suggestions. </w:t>
            </w:r>
          </w:p>
        </w:tc>
      </w:tr>
    </w:tbl>
    <w:p w14:paraId="401FC389" w14:textId="77777777" w:rsidR="003944E1" w:rsidRDefault="003944E1" w:rsidP="003944E1"/>
    <w:p w14:paraId="46D14B99" w14:textId="77777777" w:rsidR="007C28BB" w:rsidRPr="00E03417" w:rsidRDefault="007C28BB" w:rsidP="003944E1"/>
    <w:p w14:paraId="1D9D292D" w14:textId="77777777" w:rsidR="003944E1" w:rsidRPr="00E03417" w:rsidRDefault="003944E1" w:rsidP="003944E1">
      <w:pPr>
        <w:pStyle w:val="Heading2"/>
      </w:pPr>
      <w:bookmarkStart w:id="63" w:name="_Toc2704229"/>
      <w:bookmarkStart w:id="64" w:name="_Toc22843588"/>
      <w:r w:rsidRPr="009C76E5">
        <w:t>Warranty</w:t>
      </w:r>
      <w:bookmarkEnd w:id="63"/>
      <w:bookmarkEnd w:id="64"/>
    </w:p>
    <w:p w14:paraId="314164FC" w14:textId="77777777" w:rsidR="003944E1" w:rsidRPr="00E9392F" w:rsidRDefault="003944E1" w:rsidP="003944E1">
      <w:pPr>
        <w:jc w:val="both"/>
        <w:rPr>
          <w:rFonts w:cstheme="minorHAnsi"/>
          <w:color w:val="000000" w:themeColor="text1"/>
        </w:rPr>
      </w:pPr>
      <w:r w:rsidRPr="00E9392F">
        <w:rPr>
          <w:rFonts w:cstheme="minorHAnsi"/>
          <w:color w:val="000000" w:themeColor="text1"/>
        </w:rPr>
        <w:t>Your software is delivered with a free warranty of 30 days. You must notify the team during the 30 day warranty period if you identify an error in the code / system / program. Once it has been agreed Dotsquares will correct any errors made in the construction of the code / system / program at no cost. Dotsquares reserves the right to define a bug / error.</w:t>
      </w:r>
    </w:p>
    <w:p w14:paraId="34CBF5E2" w14:textId="77777777" w:rsidR="003944E1" w:rsidRPr="00E03417" w:rsidRDefault="003944E1" w:rsidP="003944E1"/>
    <w:p w14:paraId="0FA4ACE1" w14:textId="77777777" w:rsidR="003944E1" w:rsidRDefault="003944E1" w:rsidP="003944E1">
      <w:pPr>
        <w:pStyle w:val="Heading2"/>
      </w:pPr>
      <w:bookmarkStart w:id="65" w:name="_Toc2704230"/>
      <w:bookmarkStart w:id="66" w:name="_Toc22843589"/>
      <w:r w:rsidRPr="009C76E5">
        <w:t>Intellectual</w:t>
      </w:r>
      <w:r w:rsidRPr="00F41359">
        <w:t xml:space="preserve"> Property Rights</w:t>
      </w:r>
      <w:bookmarkEnd w:id="65"/>
      <w:bookmarkEnd w:id="66"/>
    </w:p>
    <w:p w14:paraId="3B88FC0B" w14:textId="77777777" w:rsidR="003944E1" w:rsidRDefault="003944E1" w:rsidP="003944E1">
      <w:pPr>
        <w:jc w:val="both"/>
        <w:rPr>
          <w:rFonts w:cstheme="minorHAnsi"/>
          <w:color w:val="000000" w:themeColor="text1"/>
        </w:rPr>
      </w:pPr>
      <w:r w:rsidRPr="00E9392F">
        <w:rPr>
          <w:rFonts w:cstheme="minorHAnsi"/>
          <w:color w:val="000000" w:themeColor="text1"/>
        </w:rPr>
        <w:t>All the Intellectual Property created, written, developed, furnished or produced by us during the term of the agreement / project, that are within the scope of the agreement or any applicable Statement of Work shall be the exclusive property of the client. All the code base, assets, documentation (if any) will be handed over to you after development.</w:t>
      </w:r>
    </w:p>
    <w:p w14:paraId="113A16B4" w14:textId="77777777" w:rsidR="003944E1" w:rsidRDefault="003944E1" w:rsidP="003944E1">
      <w:pPr>
        <w:jc w:val="both"/>
        <w:rPr>
          <w:rFonts w:cstheme="minorHAnsi"/>
          <w:color w:val="000000" w:themeColor="text1"/>
        </w:rPr>
      </w:pPr>
    </w:p>
    <w:p w14:paraId="7C85AFA9" w14:textId="77777777" w:rsidR="003944E1" w:rsidRDefault="003944E1" w:rsidP="003944E1">
      <w:pPr>
        <w:pStyle w:val="Heading2"/>
      </w:pPr>
      <w:bookmarkStart w:id="67" w:name="_Toc2704231"/>
      <w:bookmarkStart w:id="68" w:name="_Toc22843590"/>
      <w:r w:rsidRPr="009C76E5">
        <w:t>Testing</w:t>
      </w:r>
      <w:bookmarkEnd w:id="67"/>
      <w:bookmarkEnd w:id="68"/>
    </w:p>
    <w:p w14:paraId="2FB0D00B" w14:textId="77777777" w:rsidR="003944E1" w:rsidRPr="00E9392F" w:rsidRDefault="003944E1" w:rsidP="003944E1">
      <w:pPr>
        <w:rPr>
          <w:rFonts w:cstheme="minorHAnsi"/>
          <w:color w:val="000000" w:themeColor="text1"/>
        </w:rPr>
      </w:pPr>
      <w:r w:rsidRPr="00E9392F">
        <w:rPr>
          <w:rFonts w:cstheme="minorHAnsi"/>
          <w:color w:val="000000" w:themeColor="text1"/>
        </w:rPr>
        <w:t xml:space="preserve">We provide unit testing services for your project as a standard </w:t>
      </w:r>
      <w:r w:rsidR="00306EB4" w:rsidRPr="00E9392F">
        <w:rPr>
          <w:rFonts w:cstheme="minorHAnsi"/>
          <w:color w:val="000000" w:themeColor="text1"/>
        </w:rPr>
        <w:t>package. Unit</w:t>
      </w:r>
      <w:r w:rsidRPr="00E9392F">
        <w:rPr>
          <w:rFonts w:cstheme="minorHAnsi"/>
          <w:color w:val="000000" w:themeColor="text1"/>
        </w:rPr>
        <w:t xml:space="preserve"> testing is done by the team during development. We ensure all the code blocks (paths) in the software are executed at least once and produce the desired results.</w:t>
      </w:r>
    </w:p>
    <w:p w14:paraId="2D2A1455" w14:textId="77777777" w:rsidR="003944E1" w:rsidRPr="00E9392F" w:rsidRDefault="003944E1" w:rsidP="003944E1">
      <w:pPr>
        <w:rPr>
          <w:rFonts w:cstheme="minorHAnsi"/>
          <w:color w:val="000000" w:themeColor="text1"/>
        </w:rPr>
      </w:pPr>
      <w:r w:rsidRPr="00E9392F">
        <w:rPr>
          <w:rFonts w:cstheme="minorHAnsi"/>
          <w:color w:val="000000" w:themeColor="text1"/>
        </w:rPr>
        <w:t>We check the following:</w:t>
      </w:r>
    </w:p>
    <w:p w14:paraId="425ACEA8"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Graphics and user interface is as per the device resolution.</w:t>
      </w:r>
    </w:p>
    <w:p w14:paraId="30B6CB57"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App behaviour in absence of communication interface (2G, 3G, HSPA or WiFi).</w:t>
      </w:r>
    </w:p>
    <w:p w14:paraId="6FA386F1"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Battery drainage and network data consumption during continuous app usage.</w:t>
      </w:r>
    </w:p>
    <w:p w14:paraId="6F7CD08C"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App functionality across various devices built by different manufacturers.</w:t>
      </w:r>
    </w:p>
    <w:p w14:paraId="22597496"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App installation and first time use.</w:t>
      </w:r>
    </w:p>
    <w:p w14:paraId="5CDA5D5B"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lastRenderedPageBreak/>
        <w:t>Data sync if user changes the device.</w:t>
      </w:r>
    </w:p>
    <w:p w14:paraId="403C551C" w14:textId="77777777" w:rsidR="003944E1" w:rsidRPr="00E9392F" w:rsidRDefault="003944E1" w:rsidP="003944E1">
      <w:pPr>
        <w:pStyle w:val="ListParagraph"/>
        <w:numPr>
          <w:ilvl w:val="0"/>
          <w:numId w:val="3"/>
        </w:numPr>
        <w:spacing w:line="256" w:lineRule="auto"/>
        <w:ind w:left="630"/>
        <w:rPr>
          <w:rFonts w:cstheme="minorHAnsi"/>
          <w:color w:val="000000" w:themeColor="text1"/>
        </w:rPr>
      </w:pPr>
      <w:r w:rsidRPr="00E9392F">
        <w:rPr>
          <w:rFonts w:cstheme="minorHAnsi"/>
          <w:color w:val="000000" w:themeColor="text1"/>
        </w:rPr>
        <w:t>Web applications</w:t>
      </w:r>
    </w:p>
    <w:p w14:paraId="6599DFF9"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All links are working.</w:t>
      </w:r>
    </w:p>
    <w:p w14:paraId="5B323443"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There are no HTTP 404 or 500 errors.</w:t>
      </w:r>
    </w:p>
    <w:p w14:paraId="300BE241"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Website design is responsive and adapts well to mobile browsing.</w:t>
      </w:r>
    </w:p>
    <w:p w14:paraId="52F3B160"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 xml:space="preserve">Web </w:t>
      </w:r>
      <w:r w:rsidR="00892631">
        <w:rPr>
          <w:rFonts w:cstheme="minorHAnsi"/>
          <w:color w:val="000000" w:themeColor="text1"/>
        </w:rPr>
        <w:t>screen</w:t>
      </w:r>
      <w:r w:rsidRPr="00E9392F">
        <w:rPr>
          <w:rFonts w:cstheme="minorHAnsi"/>
          <w:color w:val="000000" w:themeColor="text1"/>
        </w:rPr>
        <w:t>s show no differences across all leading browsers.</w:t>
      </w:r>
    </w:p>
    <w:p w14:paraId="69E8A0F1"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Sensitive features are not accessible without valid login.</w:t>
      </w:r>
    </w:p>
    <w:p w14:paraId="1C731B10"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Forms have relevant validation as per the applied use case.</w:t>
      </w:r>
    </w:p>
    <w:p w14:paraId="06E202AB"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There are no spelling and grammar mistakes.</w:t>
      </w:r>
    </w:p>
    <w:p w14:paraId="278D0309" w14:textId="77777777" w:rsidR="003944E1" w:rsidRPr="00E9392F" w:rsidRDefault="003944E1" w:rsidP="003944E1">
      <w:pPr>
        <w:pStyle w:val="ListParagraph"/>
        <w:numPr>
          <w:ilvl w:val="1"/>
          <w:numId w:val="3"/>
        </w:numPr>
        <w:spacing w:line="256" w:lineRule="auto"/>
        <w:ind w:left="1260"/>
        <w:rPr>
          <w:rFonts w:cstheme="minorHAnsi"/>
          <w:color w:val="000000" w:themeColor="text1"/>
        </w:rPr>
      </w:pPr>
      <w:r w:rsidRPr="00E9392F">
        <w:rPr>
          <w:rFonts w:cstheme="minorHAnsi"/>
          <w:color w:val="000000" w:themeColor="text1"/>
        </w:rPr>
        <w:t>Basic security checks.</w:t>
      </w:r>
    </w:p>
    <w:p w14:paraId="67BA2A7D" w14:textId="77777777" w:rsidR="003944E1" w:rsidRPr="003676D9" w:rsidRDefault="003944E1" w:rsidP="003944E1"/>
    <w:p w14:paraId="6BFCDC6B" w14:textId="77777777" w:rsidR="003944E1" w:rsidRDefault="003944E1" w:rsidP="003944E1">
      <w:pPr>
        <w:pStyle w:val="Heading2"/>
      </w:pPr>
      <w:bookmarkStart w:id="69" w:name="_Toc2704232"/>
      <w:bookmarkStart w:id="70" w:name="_Toc22843591"/>
      <w:r w:rsidRPr="009C76E5">
        <w:t>Environment</w:t>
      </w:r>
      <w:bookmarkEnd w:id="69"/>
      <w:bookmarkEnd w:id="70"/>
    </w:p>
    <w:p w14:paraId="5EA0DAFF" w14:textId="4741A585" w:rsidR="003944E1" w:rsidRPr="00E9392F" w:rsidRDefault="003944E1" w:rsidP="003944E1">
      <w:pPr>
        <w:jc w:val="both"/>
        <w:rPr>
          <w:rFonts w:cstheme="minorHAnsi"/>
          <w:color w:val="000000" w:themeColor="text1"/>
          <w:u w:color="000000"/>
        </w:rPr>
      </w:pPr>
      <w:r w:rsidRPr="00E9392F">
        <w:rPr>
          <w:rFonts w:cstheme="minorHAnsi"/>
          <w:color w:val="000000" w:themeColor="text1"/>
          <w:u w:color="000000"/>
        </w:rPr>
        <w:t>Dotsquares provides free of cost project hosting during the development of your web application.</w:t>
      </w:r>
    </w:p>
    <w:p w14:paraId="5BFE58A7" w14:textId="77777777" w:rsidR="003944E1" w:rsidRPr="00E9392F" w:rsidRDefault="003944E1" w:rsidP="003944E1">
      <w:pPr>
        <w:jc w:val="both"/>
        <w:rPr>
          <w:rFonts w:cstheme="minorHAnsi"/>
          <w:color w:val="000000" w:themeColor="text1"/>
          <w:u w:color="000000"/>
        </w:rPr>
      </w:pPr>
      <w:r w:rsidRPr="00E9392F">
        <w:rPr>
          <w:rFonts w:cstheme="minorHAnsi"/>
          <w:color w:val="000000" w:themeColor="text1"/>
          <w:u w:color="000000"/>
        </w:rPr>
        <w:t>We upload the solution on our own web and database servers for you to test.</w:t>
      </w:r>
    </w:p>
    <w:p w14:paraId="479BEDB6" w14:textId="77777777" w:rsidR="003944E1" w:rsidRPr="00E9392F" w:rsidRDefault="003944E1" w:rsidP="003944E1">
      <w:pPr>
        <w:jc w:val="both"/>
        <w:rPr>
          <w:rFonts w:cstheme="minorHAnsi"/>
          <w:color w:val="000000" w:themeColor="text1"/>
          <w:u w:color="000000"/>
        </w:rPr>
      </w:pPr>
      <w:r w:rsidRPr="00E9392F">
        <w:rPr>
          <w:rFonts w:cstheme="minorHAnsi"/>
          <w:color w:val="000000" w:themeColor="text1"/>
          <w:u w:color="000000"/>
        </w:rPr>
        <w:t>When the project is finished and signed off (production ready), we ask you to choose a hosting provider and deploy the project to live environment.</w:t>
      </w:r>
      <w:bookmarkStart w:id="71" w:name="__RefHeading__3168_1437505557"/>
      <w:bookmarkEnd w:id="71"/>
    </w:p>
    <w:p w14:paraId="43FB404D" w14:textId="77777777" w:rsidR="003944E1" w:rsidRDefault="003944E1" w:rsidP="003944E1"/>
    <w:p w14:paraId="1FBA7442" w14:textId="77777777" w:rsidR="003944E1" w:rsidRPr="008371E2" w:rsidRDefault="003944E1" w:rsidP="003944E1">
      <w:pPr>
        <w:pStyle w:val="Heading1"/>
      </w:pPr>
      <w:bookmarkStart w:id="72" w:name="_Toc2704233"/>
      <w:bookmarkStart w:id="73" w:name="_Toc22843592"/>
      <w:r>
        <w:t>Additional Services</w:t>
      </w:r>
      <w:bookmarkEnd w:id="72"/>
      <w:bookmarkEnd w:id="73"/>
    </w:p>
    <w:p w14:paraId="4F0AD3E1" w14:textId="77777777" w:rsidR="003944E1" w:rsidRPr="00E9392F" w:rsidRDefault="003944E1" w:rsidP="003944E1">
      <w:pPr>
        <w:pStyle w:val="Body"/>
        <w:spacing w:after="0" w:line="100" w:lineRule="atLeast"/>
        <w:rPr>
          <w:rFonts w:asciiTheme="minorHAnsi" w:hAnsiTheme="minorHAnsi" w:cstheme="minorHAnsi"/>
          <w:color w:val="000000" w:themeColor="text1"/>
        </w:rPr>
      </w:pPr>
      <w:r w:rsidRPr="00E9392F">
        <w:rPr>
          <w:rFonts w:asciiTheme="minorHAnsi" w:hAnsiTheme="minorHAnsi" w:cstheme="minorHAnsi"/>
          <w:color w:val="000000" w:themeColor="text1"/>
        </w:rPr>
        <w:t>Some additional features you might like to include can be found below, unless mentioned in the estimate above they are not currently included. Please let us know if any of these features are required:</w:t>
      </w:r>
    </w:p>
    <w:p w14:paraId="6D6F38A6" w14:textId="77777777" w:rsidR="003944E1" w:rsidRPr="00E9392F" w:rsidRDefault="003944E1" w:rsidP="003944E1">
      <w:pPr>
        <w:pStyle w:val="Body"/>
        <w:spacing w:after="0" w:line="100" w:lineRule="atLeast"/>
        <w:rPr>
          <w:rFonts w:asciiTheme="minorHAnsi" w:hAnsiTheme="minorHAnsi" w:cstheme="minorHAnsi"/>
          <w:color w:val="000000" w:themeColor="text1"/>
        </w:rPr>
      </w:pPr>
    </w:p>
    <w:p w14:paraId="5EDD374E"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EU Cookie Compliance:</w:t>
      </w:r>
      <w:r w:rsidRPr="00E9392F">
        <w:rPr>
          <w:rFonts w:asciiTheme="minorHAnsi" w:hAnsiTheme="minorHAnsi" w:cstheme="minorHAnsi"/>
          <w:color w:val="000000" w:themeColor="text1"/>
        </w:rPr>
        <w:t xml:space="preserve"> This gives a viewer the option of not installing cookies, In-line with European privacy laws.</w:t>
      </w:r>
    </w:p>
    <w:p w14:paraId="679FA70A"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lang w:val="pt-PT"/>
        </w:rPr>
        <w:t>PCI Compliance:</w:t>
      </w:r>
      <w:r w:rsidRPr="00E9392F">
        <w:rPr>
          <w:rFonts w:asciiTheme="minorHAnsi" w:hAnsiTheme="minorHAnsi" w:cstheme="minorHAnsi"/>
          <w:color w:val="000000" w:themeColor="text1"/>
        </w:rPr>
        <w:t>This is usually required by your payment gateway supplier as part of your ecommerce merchant account agreement.</w:t>
      </w:r>
    </w:p>
    <w:p w14:paraId="72D82690"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W3C compliance:</w:t>
      </w:r>
      <w:r w:rsidRPr="00E9392F">
        <w:rPr>
          <w:rFonts w:asciiTheme="minorHAnsi" w:hAnsiTheme="minorHAnsi" w:cstheme="minorHAnsi"/>
          <w:color w:val="000000" w:themeColor="text1"/>
        </w:rPr>
        <w:t xml:space="preserve"> Why bother making your site compatible with specific browsers when you can achieve W3C compliance and make it compatible with all.</w:t>
      </w:r>
    </w:p>
    <w:p w14:paraId="694C4CC9"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SEO/Digital Marketing:</w:t>
      </w:r>
      <w:r w:rsidRPr="00E9392F">
        <w:rPr>
          <w:rFonts w:asciiTheme="minorHAnsi" w:hAnsiTheme="minorHAnsi" w:cstheme="minorHAnsi"/>
          <w:color w:val="000000" w:themeColor="text1"/>
        </w:rPr>
        <w:t xml:space="preserve"> Development work is done in-line with best SEO practices, but this does not include SEO optimization (keyword generation, search engine submission, analytics etc). Please see ‘additional services’ below or visit our website at: </w:t>
      </w:r>
      <w:hyperlink r:id="rId19" w:history="1">
        <w:r w:rsidRPr="00E9392F">
          <w:rPr>
            <w:rStyle w:val="Hyperlink3"/>
            <w:rFonts w:asciiTheme="minorHAnsi" w:hAnsiTheme="minorHAnsi" w:cstheme="minorHAnsi"/>
            <w:color w:val="000000" w:themeColor="text1"/>
            <w:sz w:val="22"/>
            <w:szCs w:val="22"/>
            <w:lang w:val="pt-PT"/>
          </w:rPr>
          <w:t>http://digitalmarketing.dotsquares.com/</w:t>
        </w:r>
      </w:hyperlink>
    </w:p>
    <w:p w14:paraId="2F2A9935"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Hosting:</w:t>
      </w:r>
      <w:r w:rsidRPr="00E9392F">
        <w:rPr>
          <w:rFonts w:asciiTheme="minorHAnsi" w:hAnsiTheme="minorHAnsi" w:cstheme="minorHAnsi"/>
          <w:color w:val="000000" w:themeColor="text1"/>
        </w:rPr>
        <w:t xml:space="preserve"> Once development is complete you will also need a web server to host the site on. We can offer very competitive hosting services (managed and unmanaged).</w:t>
      </w:r>
    </w:p>
    <w:p w14:paraId="10444619"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 xml:space="preserve">Testing: </w:t>
      </w:r>
      <w:r w:rsidRPr="00E9392F">
        <w:rPr>
          <w:rFonts w:asciiTheme="minorHAnsi" w:hAnsiTheme="minorHAnsi" w:cstheme="minorHAnsi"/>
          <w:color w:val="000000" w:themeColor="text1"/>
        </w:rPr>
        <w:t>The work is tested by the developer during development, but this does not cover the same things as dedicated testing (unit testing, stress testing etc).</w:t>
      </w:r>
    </w:p>
    <w:p w14:paraId="2641D745" w14:textId="77777777" w:rsidR="003944E1" w:rsidRPr="00E9392F" w:rsidRDefault="003944E1" w:rsidP="003944E1">
      <w:pPr>
        <w:pStyle w:val="Body"/>
        <w:numPr>
          <w:ilvl w:val="0"/>
          <w:numId w:val="1"/>
        </w:numPr>
        <w:spacing w:after="0" w:line="100" w:lineRule="atLeast"/>
        <w:rPr>
          <w:rFonts w:asciiTheme="minorHAnsi" w:hAnsiTheme="minorHAnsi" w:cstheme="minorHAnsi"/>
          <w:b/>
          <w:bCs/>
          <w:color w:val="000000" w:themeColor="text1"/>
        </w:rPr>
      </w:pPr>
      <w:r w:rsidRPr="00E9392F">
        <w:rPr>
          <w:rFonts w:asciiTheme="minorHAnsi" w:hAnsiTheme="minorHAnsi" w:cstheme="minorHAnsi"/>
          <w:b/>
          <w:bCs/>
          <w:color w:val="000000" w:themeColor="text1"/>
          <w:lang w:val="pt-PT"/>
        </w:rPr>
        <w:t xml:space="preserve">AAA Compliance: </w:t>
      </w:r>
      <w:r w:rsidRPr="00E9392F">
        <w:rPr>
          <w:rFonts w:asciiTheme="minorHAnsi" w:hAnsiTheme="minorHAnsi" w:cstheme="minorHAnsi"/>
          <w:color w:val="000000" w:themeColor="text1"/>
        </w:rPr>
        <w:t>Another W3C service, help users with visual disabilities to navigate and read your site.</w:t>
      </w:r>
    </w:p>
    <w:p w14:paraId="46EC2FA8"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 xml:space="preserve">Speed Testing: </w:t>
      </w:r>
      <w:r w:rsidRPr="00E9392F">
        <w:rPr>
          <w:rFonts w:asciiTheme="minorHAnsi" w:hAnsiTheme="minorHAnsi" w:cstheme="minorHAnsi"/>
          <w:color w:val="000000" w:themeColor="text1"/>
        </w:rPr>
        <w:t>Optimize the code and server for minimal load times.</w:t>
      </w:r>
    </w:p>
    <w:p w14:paraId="6DED25B5" w14:textId="77777777" w:rsidR="003944E1" w:rsidRPr="00E9392F" w:rsidRDefault="003944E1" w:rsidP="003944E1">
      <w:pPr>
        <w:pStyle w:val="Body"/>
        <w:numPr>
          <w:ilvl w:val="0"/>
          <w:numId w:val="1"/>
        </w:numPr>
        <w:spacing w:after="0" w:line="100" w:lineRule="atLeast"/>
        <w:rPr>
          <w:rFonts w:asciiTheme="minorHAnsi" w:hAnsiTheme="minorHAnsi" w:cstheme="minorHAnsi"/>
          <w:color w:val="000000" w:themeColor="text1"/>
        </w:rPr>
      </w:pPr>
      <w:r w:rsidRPr="00E9392F">
        <w:rPr>
          <w:rFonts w:asciiTheme="minorHAnsi" w:hAnsiTheme="minorHAnsi" w:cstheme="minorHAnsi"/>
          <w:b/>
          <w:bCs/>
          <w:color w:val="000000" w:themeColor="text1"/>
        </w:rPr>
        <w:t xml:space="preserve">Mail Delivery Testing: </w:t>
      </w:r>
      <w:r w:rsidRPr="00E9392F">
        <w:rPr>
          <w:rFonts w:asciiTheme="minorHAnsi" w:hAnsiTheme="minorHAnsi" w:cstheme="minorHAnsi"/>
          <w:color w:val="000000" w:themeColor="text1"/>
        </w:rPr>
        <w:t>Ensure emails always arrive by testing the mail delivery process.</w:t>
      </w:r>
      <w:bookmarkStart w:id="74" w:name="__RefHeading__3170_1437505557"/>
      <w:bookmarkEnd w:id="74"/>
    </w:p>
    <w:p w14:paraId="3DCC7D40" w14:textId="77777777" w:rsidR="003944E1" w:rsidRDefault="003944E1" w:rsidP="003944E1"/>
    <w:p w14:paraId="68EDDAB0" w14:textId="77777777" w:rsidR="00B92699" w:rsidRDefault="00B92699" w:rsidP="003944E1"/>
    <w:p w14:paraId="6EF4130E" w14:textId="77777777" w:rsidR="003944E1" w:rsidRPr="008371E2" w:rsidRDefault="003944E1" w:rsidP="003944E1">
      <w:pPr>
        <w:pStyle w:val="Heading2"/>
      </w:pPr>
      <w:bookmarkStart w:id="75" w:name="_Toc2704234"/>
      <w:bookmarkStart w:id="76" w:name="_Toc22843593"/>
      <w:r w:rsidRPr="009C76E5">
        <w:lastRenderedPageBreak/>
        <w:t>Support</w:t>
      </w:r>
      <w:bookmarkEnd w:id="75"/>
      <w:bookmarkEnd w:id="76"/>
    </w:p>
    <w:p w14:paraId="248BF7AC" w14:textId="3B14F89E" w:rsidR="003944E1" w:rsidRPr="00E9392F" w:rsidRDefault="003944E1" w:rsidP="003944E1">
      <w:pPr>
        <w:spacing w:after="0" w:line="276" w:lineRule="auto"/>
        <w:rPr>
          <w:rFonts w:cstheme="minorHAnsi"/>
          <w:color w:val="000000" w:themeColor="text1"/>
        </w:rPr>
      </w:pPr>
      <w:r w:rsidRPr="00E9392F">
        <w:rPr>
          <w:rFonts w:cstheme="minorHAnsi"/>
          <w:color w:val="000000" w:themeColor="text1"/>
        </w:rPr>
        <w:t xml:space="preserve">Here at Dotsquares we have CMS monthly support and upgrade packages available to monitor your website, helping to making sure it’s secure from attacks and performing at the highest level for your visitors. Just like you, our objective is to provide overall </w:t>
      </w:r>
      <w:r w:rsidR="00071026">
        <w:rPr>
          <w:rFonts w:cstheme="minorHAnsi"/>
          <w:color w:val="000000" w:themeColor="text1"/>
        </w:rPr>
        <w:t>Buyer</w:t>
      </w:r>
      <w:r w:rsidRPr="00E9392F">
        <w:rPr>
          <w:rFonts w:cstheme="minorHAnsi"/>
          <w:color w:val="000000" w:themeColor="text1"/>
        </w:rPr>
        <w:t xml:space="preserve"> satisfaction, which is why we have created these flexible support packages. Please check more information: </w:t>
      </w:r>
      <w:hyperlink r:id="rId20" w:history="1">
        <w:r w:rsidRPr="00BD17D0">
          <w:rPr>
            <w:rStyle w:val="Hyperlink"/>
            <w:rFonts w:cstheme="minorHAnsi"/>
            <w:color w:val="0070C0"/>
          </w:rPr>
          <w:t>http://www.dotsquares.com/php-support/</w:t>
        </w:r>
      </w:hyperlink>
    </w:p>
    <w:p w14:paraId="28A9576E" w14:textId="77777777" w:rsidR="003944E1" w:rsidRDefault="003944E1" w:rsidP="003944E1">
      <w:pPr>
        <w:rPr>
          <w:rFonts w:ascii="Lato" w:eastAsiaTheme="majorEastAsia" w:hAnsi="Lato" w:cstheme="majorBidi"/>
          <w:color w:val="579199"/>
          <w:sz w:val="40"/>
          <w:szCs w:val="26"/>
        </w:rPr>
      </w:pPr>
    </w:p>
    <w:p w14:paraId="038BD78E" w14:textId="77777777" w:rsidR="003944E1" w:rsidRPr="008371E2" w:rsidRDefault="003944E1" w:rsidP="003944E1">
      <w:pPr>
        <w:pStyle w:val="Heading2"/>
      </w:pPr>
      <w:bookmarkStart w:id="77" w:name="_Toc2704235"/>
      <w:bookmarkStart w:id="78" w:name="_Toc22843594"/>
      <w:r w:rsidRPr="008371E2">
        <w:t xml:space="preserve">Network </w:t>
      </w:r>
      <w:r w:rsidRPr="009C76E5">
        <w:t>Support</w:t>
      </w:r>
      <w:bookmarkEnd w:id="77"/>
      <w:bookmarkEnd w:id="78"/>
    </w:p>
    <w:p w14:paraId="26D905BB" w14:textId="77777777" w:rsidR="003944E1" w:rsidRPr="008371E2" w:rsidRDefault="003944E1" w:rsidP="003944E1">
      <w:pPr>
        <w:pStyle w:val="Body"/>
        <w:spacing w:after="0" w:line="100" w:lineRule="atLeast"/>
        <w:rPr>
          <w:rFonts w:asciiTheme="minorHAnsi" w:hAnsiTheme="minorHAnsi" w:cstheme="minorHAnsi"/>
          <w:color w:val="000000" w:themeColor="text1"/>
        </w:rPr>
      </w:pPr>
      <w:r w:rsidRPr="008371E2">
        <w:rPr>
          <w:rFonts w:asciiTheme="minorHAnsi" w:hAnsiTheme="minorHAnsi" w:cstheme="minorHAnsi"/>
          <w:color w:val="000000" w:themeColor="text1"/>
        </w:rPr>
        <w:t>Network Services offered by our company are:</w:t>
      </w:r>
    </w:p>
    <w:p w14:paraId="6EBD91AD" w14:textId="77777777" w:rsidR="003944E1" w:rsidRPr="008371E2" w:rsidRDefault="003944E1" w:rsidP="003944E1">
      <w:pPr>
        <w:pStyle w:val="Body"/>
        <w:spacing w:after="0" w:line="100" w:lineRule="atLeast"/>
        <w:rPr>
          <w:rFonts w:asciiTheme="minorHAnsi" w:hAnsiTheme="minorHAnsi" w:cstheme="minorHAnsi"/>
          <w:color w:val="000000" w:themeColor="text1"/>
        </w:rPr>
      </w:pPr>
    </w:p>
    <w:p w14:paraId="798A8345" w14:textId="77777777" w:rsidR="003944E1" w:rsidRPr="008371E2" w:rsidRDefault="003944E1" w:rsidP="00F00CCD">
      <w:pPr>
        <w:pStyle w:val="ListParagraph"/>
        <w:numPr>
          <w:ilvl w:val="0"/>
          <w:numId w:val="5"/>
        </w:numPr>
        <w:tabs>
          <w:tab w:val="left" w:pos="756"/>
        </w:tabs>
        <w:suppressAutoHyphens/>
        <w:spacing w:after="0" w:line="100" w:lineRule="atLeast"/>
        <w:rPr>
          <w:rFonts w:cstheme="minorHAnsi"/>
          <w:color w:val="000000" w:themeColor="text1"/>
        </w:rPr>
      </w:pPr>
      <w:r w:rsidRPr="008371E2">
        <w:rPr>
          <w:rFonts w:cstheme="minorHAnsi"/>
          <w:color w:val="000000" w:themeColor="text1"/>
        </w:rPr>
        <w:t>Domain Registration</w:t>
      </w:r>
    </w:p>
    <w:p w14:paraId="51DADDC9" w14:textId="77777777" w:rsidR="003944E1" w:rsidRPr="008371E2" w:rsidRDefault="003944E1" w:rsidP="00F00CCD">
      <w:pPr>
        <w:pStyle w:val="ListParagraph"/>
        <w:numPr>
          <w:ilvl w:val="0"/>
          <w:numId w:val="5"/>
        </w:numPr>
        <w:tabs>
          <w:tab w:val="left" w:pos="756"/>
        </w:tabs>
        <w:suppressAutoHyphens/>
        <w:spacing w:after="0" w:line="100" w:lineRule="atLeast"/>
        <w:rPr>
          <w:rFonts w:cstheme="minorHAnsi"/>
          <w:color w:val="000000" w:themeColor="text1"/>
        </w:rPr>
      </w:pPr>
      <w:r w:rsidRPr="008371E2">
        <w:rPr>
          <w:rFonts w:cstheme="minorHAnsi"/>
          <w:color w:val="000000" w:themeColor="text1"/>
        </w:rPr>
        <w:t>Server Management</w:t>
      </w:r>
    </w:p>
    <w:p w14:paraId="547B3B44" w14:textId="77777777" w:rsidR="003944E1" w:rsidRPr="008371E2" w:rsidRDefault="003944E1" w:rsidP="00F00CCD">
      <w:pPr>
        <w:pStyle w:val="ListParagraph"/>
        <w:numPr>
          <w:ilvl w:val="0"/>
          <w:numId w:val="5"/>
        </w:numPr>
        <w:tabs>
          <w:tab w:val="left" w:pos="756"/>
        </w:tabs>
        <w:suppressAutoHyphens/>
        <w:spacing w:after="0" w:line="100" w:lineRule="atLeast"/>
        <w:rPr>
          <w:rFonts w:cstheme="minorHAnsi"/>
          <w:color w:val="000000" w:themeColor="text1"/>
        </w:rPr>
      </w:pPr>
      <w:r w:rsidRPr="008371E2">
        <w:rPr>
          <w:rFonts w:cstheme="minorHAnsi"/>
          <w:color w:val="000000" w:themeColor="text1"/>
        </w:rPr>
        <w:t>System Backup &amp; Restore</w:t>
      </w:r>
    </w:p>
    <w:p w14:paraId="169D71FA" w14:textId="77777777" w:rsidR="003944E1" w:rsidRPr="008371E2" w:rsidRDefault="003944E1" w:rsidP="00F00CCD">
      <w:pPr>
        <w:pStyle w:val="ListParagraph"/>
        <w:numPr>
          <w:ilvl w:val="0"/>
          <w:numId w:val="5"/>
        </w:numPr>
        <w:tabs>
          <w:tab w:val="left" w:pos="756"/>
        </w:tabs>
        <w:suppressAutoHyphens/>
        <w:spacing w:after="0" w:line="100" w:lineRule="atLeast"/>
        <w:rPr>
          <w:rFonts w:cstheme="minorHAnsi"/>
          <w:color w:val="000000" w:themeColor="text1"/>
        </w:rPr>
      </w:pPr>
      <w:r w:rsidRPr="008371E2">
        <w:rPr>
          <w:rFonts w:cstheme="minorHAnsi"/>
          <w:color w:val="000000" w:themeColor="text1"/>
        </w:rPr>
        <w:t>Emergency Support</w:t>
      </w:r>
    </w:p>
    <w:p w14:paraId="312A483B" w14:textId="77777777" w:rsidR="003944E1" w:rsidRPr="008371E2" w:rsidRDefault="003944E1" w:rsidP="00F00CCD">
      <w:pPr>
        <w:pStyle w:val="ListParagraph"/>
        <w:numPr>
          <w:ilvl w:val="0"/>
          <w:numId w:val="5"/>
        </w:numPr>
        <w:tabs>
          <w:tab w:val="left" w:pos="756"/>
        </w:tabs>
        <w:suppressAutoHyphens/>
        <w:spacing w:after="0" w:line="100" w:lineRule="atLeast"/>
        <w:rPr>
          <w:rFonts w:cstheme="minorHAnsi"/>
          <w:color w:val="000000" w:themeColor="text1"/>
        </w:rPr>
      </w:pPr>
      <w:r w:rsidRPr="008371E2">
        <w:rPr>
          <w:rFonts w:cstheme="minorHAnsi"/>
          <w:color w:val="000000" w:themeColor="text1"/>
        </w:rPr>
        <w:t>Network Troubleshooting and Remote Installation</w:t>
      </w:r>
    </w:p>
    <w:p w14:paraId="3E21D30E" w14:textId="77777777" w:rsidR="003944E1" w:rsidRDefault="003944E1" w:rsidP="003944E1"/>
    <w:p w14:paraId="32AA8ED6" w14:textId="77777777" w:rsidR="003944E1" w:rsidRPr="008371E2" w:rsidRDefault="003944E1" w:rsidP="003944E1">
      <w:pPr>
        <w:pStyle w:val="Heading2"/>
      </w:pPr>
      <w:bookmarkStart w:id="79" w:name="_Toc2704236"/>
      <w:bookmarkStart w:id="80" w:name="_Toc22843595"/>
      <w:r w:rsidRPr="008371E2">
        <w:t xml:space="preserve">Digital </w:t>
      </w:r>
      <w:r w:rsidRPr="009C76E5">
        <w:t>Marketing</w:t>
      </w:r>
      <w:bookmarkEnd w:id="79"/>
      <w:bookmarkEnd w:id="80"/>
    </w:p>
    <w:p w14:paraId="54367DE9" w14:textId="77777777" w:rsidR="003944E1" w:rsidRPr="008371E2" w:rsidRDefault="003944E1" w:rsidP="003944E1">
      <w:pPr>
        <w:pStyle w:val="Body"/>
        <w:spacing w:after="0" w:line="100" w:lineRule="atLeast"/>
        <w:rPr>
          <w:rFonts w:asciiTheme="minorHAnsi" w:hAnsiTheme="minorHAnsi" w:cstheme="minorHAnsi"/>
          <w:color w:val="000000" w:themeColor="text1"/>
        </w:rPr>
      </w:pPr>
      <w:r w:rsidRPr="008371E2">
        <w:rPr>
          <w:rFonts w:asciiTheme="minorHAnsi" w:hAnsiTheme="minorHAnsi" w:cstheme="minorHAnsi"/>
          <w:color w:val="000000" w:themeColor="text1"/>
        </w:rPr>
        <w:t xml:space="preserve">We are experts in Internet Marketing and have significant experience in the promotion of web sites. We offer our clients a range of Search Engine Optimization plans and Pay-per-Click management. We have proven successes and can help your site to get more well-targeted visitors. Why not visit our Digital Marketing site for more information: </w:t>
      </w:r>
      <w:hyperlink r:id="rId21" w:history="1">
        <w:r w:rsidRPr="008371E2">
          <w:rPr>
            <w:rStyle w:val="Hyperlink3"/>
            <w:rFonts w:asciiTheme="minorHAnsi" w:hAnsiTheme="minorHAnsi" w:cstheme="minorHAnsi"/>
            <w:color w:val="000000" w:themeColor="text1"/>
            <w:sz w:val="22"/>
            <w:szCs w:val="22"/>
            <w:lang w:val="pt-PT"/>
          </w:rPr>
          <w:t>http://digitalmarketing.dotsquares.com/</w:t>
        </w:r>
      </w:hyperlink>
    </w:p>
    <w:p w14:paraId="49892923" w14:textId="77777777" w:rsidR="003944E1" w:rsidRPr="008371E2" w:rsidRDefault="003944E1" w:rsidP="003944E1">
      <w:pPr>
        <w:pStyle w:val="Body"/>
        <w:spacing w:after="0" w:line="100" w:lineRule="atLeast"/>
        <w:rPr>
          <w:rFonts w:asciiTheme="minorHAnsi" w:hAnsiTheme="minorHAnsi" w:cstheme="minorHAnsi"/>
          <w:color w:val="000000" w:themeColor="text1"/>
        </w:rPr>
      </w:pPr>
    </w:p>
    <w:p w14:paraId="2DFC0739" w14:textId="77777777" w:rsidR="003944E1" w:rsidRDefault="003944E1" w:rsidP="003944E1">
      <w:pPr>
        <w:pStyle w:val="Body"/>
        <w:spacing w:after="0" w:line="100" w:lineRule="atLeast"/>
        <w:rPr>
          <w:rFonts w:asciiTheme="minorHAnsi" w:hAnsiTheme="minorHAnsi" w:cstheme="minorHAnsi"/>
          <w:color w:val="000000" w:themeColor="text1"/>
        </w:rPr>
      </w:pPr>
      <w:r w:rsidRPr="008371E2">
        <w:rPr>
          <w:rFonts w:asciiTheme="minorHAnsi" w:hAnsiTheme="minorHAnsi" w:cstheme="minorHAnsi"/>
          <w:color w:val="000000" w:themeColor="text1"/>
        </w:rPr>
        <w:t xml:space="preserve">Social media has become a platform that is easily accessible to anyone with internet access. Most of the Businesses are now available online through website and help their clients to reach them instantly.  A website should be easily accessible to users that will be possible only by marketing the website that will create Brand Awareness.   </w:t>
      </w:r>
    </w:p>
    <w:p w14:paraId="38ADD193" w14:textId="77777777" w:rsidR="003944E1" w:rsidRPr="008371E2" w:rsidRDefault="003944E1" w:rsidP="003944E1">
      <w:pPr>
        <w:pStyle w:val="Body"/>
        <w:spacing w:after="0" w:line="100" w:lineRule="atLeast"/>
        <w:rPr>
          <w:rFonts w:asciiTheme="minorHAnsi" w:hAnsiTheme="minorHAnsi" w:cstheme="minorHAnsi"/>
          <w:color w:val="000000" w:themeColor="text1"/>
        </w:rPr>
      </w:pPr>
    </w:p>
    <w:p w14:paraId="7F4DD342" w14:textId="77777777" w:rsidR="003944E1" w:rsidRPr="00BD17D0" w:rsidRDefault="003944E1" w:rsidP="003944E1">
      <w:pPr>
        <w:pStyle w:val="Body"/>
        <w:spacing w:after="0" w:line="100" w:lineRule="atLeast"/>
        <w:rPr>
          <w:rFonts w:asciiTheme="minorHAnsi" w:hAnsiTheme="minorHAnsi" w:cstheme="minorHAnsi"/>
          <w:color w:val="0070C0"/>
        </w:rPr>
      </w:pPr>
      <w:r w:rsidRPr="008371E2">
        <w:rPr>
          <w:rFonts w:asciiTheme="minorHAnsi" w:hAnsiTheme="minorHAnsi" w:cstheme="minorHAnsi"/>
          <w:color w:val="000000" w:themeColor="text1"/>
        </w:rPr>
        <w:t xml:space="preserve">Click the below Image to play the video to learn more about our Digital Marketing services and you can get the process started by completing our kick off form: </w:t>
      </w:r>
      <w:hyperlink r:id="rId22" w:history="1">
        <w:r w:rsidRPr="00BD17D0">
          <w:rPr>
            <w:rStyle w:val="Hyperlink3"/>
            <w:rFonts w:asciiTheme="minorHAnsi" w:hAnsiTheme="minorHAnsi" w:cstheme="minorHAnsi"/>
            <w:color w:val="0070C0"/>
            <w:sz w:val="22"/>
            <w:szCs w:val="22"/>
          </w:rPr>
          <w:t>http://www.dotsquares.com/seokickoff/</w:t>
        </w:r>
      </w:hyperlink>
    </w:p>
    <w:p w14:paraId="67AE8987" w14:textId="77777777" w:rsidR="003944E1" w:rsidRPr="00F41359" w:rsidRDefault="003944E1" w:rsidP="003944E1"/>
    <w:p w14:paraId="2DDEF84E" w14:textId="77777777" w:rsidR="003944E1" w:rsidRDefault="003944E1" w:rsidP="003944E1">
      <w:r>
        <w:br w:type="page"/>
      </w:r>
    </w:p>
    <w:p w14:paraId="5DE89044" w14:textId="77777777" w:rsidR="003944E1" w:rsidRDefault="003944E1" w:rsidP="003944E1">
      <w:pPr>
        <w:pStyle w:val="Heading1"/>
      </w:pPr>
      <w:bookmarkStart w:id="81" w:name="_Toc2704237"/>
      <w:bookmarkStart w:id="82" w:name="_Toc22843596"/>
      <w:r w:rsidRPr="00A46EEF">
        <w:lastRenderedPageBreak/>
        <w:t>Why Dotsquares</w:t>
      </w:r>
      <w:bookmarkEnd w:id="81"/>
      <w:bookmarkEnd w:id="82"/>
    </w:p>
    <w:p w14:paraId="3DF368EE" w14:textId="77777777" w:rsidR="003944E1" w:rsidRPr="00C04B1E" w:rsidRDefault="003944E1" w:rsidP="003944E1"/>
    <w:p w14:paraId="3E0D3F56" w14:textId="77777777" w:rsidR="003944E1" w:rsidRPr="00A46EEF" w:rsidRDefault="003944E1" w:rsidP="003944E1">
      <w:pPr>
        <w:rPr>
          <w:b/>
          <w:color w:val="404040" w:themeColor="text1" w:themeTint="BF"/>
          <w:sz w:val="36"/>
          <w:szCs w:val="36"/>
        </w:rPr>
      </w:pPr>
      <w:r w:rsidRPr="001271BE">
        <w:rPr>
          <w:noProof/>
          <w:lang w:val="en-IN" w:eastAsia="en-IN"/>
        </w:rPr>
        <w:drawing>
          <wp:anchor distT="0" distB="0" distL="114300" distR="114300" simplePos="0" relativeHeight="251676672" behindDoc="0" locked="0" layoutInCell="1" allowOverlap="1" wp14:anchorId="3AB8A13B" wp14:editId="580E305F">
            <wp:simplePos x="0" y="0"/>
            <wp:positionH relativeFrom="page">
              <wp:align>left</wp:align>
            </wp:positionH>
            <wp:positionV relativeFrom="paragraph">
              <wp:posOffset>724535</wp:posOffset>
            </wp:positionV>
            <wp:extent cx="7606665" cy="1551305"/>
            <wp:effectExtent l="0" t="0" r="0" b="0"/>
            <wp:wrapTopAndBottom/>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06665" cy="1551305"/>
                    </a:xfrm>
                    <a:prstGeom prst="rect">
                      <a:avLst/>
                    </a:prstGeom>
                    <a:noFill/>
                    <a:ln>
                      <a:noFill/>
                    </a:ln>
                  </pic:spPr>
                </pic:pic>
              </a:graphicData>
            </a:graphic>
          </wp:anchor>
        </w:drawing>
      </w:r>
      <w:r w:rsidRPr="00A46EEF">
        <w:rPr>
          <w:rFonts w:cstheme="minorHAnsi"/>
          <w:b/>
          <w:color w:val="404040" w:themeColor="text1" w:themeTint="BF"/>
          <w:sz w:val="36"/>
          <w:szCs w:val="36"/>
          <w:lang w:val="en-GB"/>
        </w:rPr>
        <w:t>Dotsquares are an international creative digital</w:t>
      </w:r>
      <w:r>
        <w:rPr>
          <w:rFonts w:cstheme="minorHAnsi"/>
          <w:b/>
          <w:color w:val="404040" w:themeColor="text1" w:themeTint="BF"/>
          <w:sz w:val="36"/>
          <w:szCs w:val="36"/>
          <w:lang w:val="en-GB"/>
        </w:rPr>
        <w:t xml:space="preserve"> design and development company striving to </w:t>
      </w:r>
      <w:r w:rsidRPr="00FF71F6">
        <w:rPr>
          <w:rFonts w:cstheme="minorHAnsi"/>
          <w:b/>
          <w:color w:val="404040" w:themeColor="text1" w:themeTint="BF"/>
          <w:sz w:val="36"/>
          <w:szCs w:val="36"/>
          <w:lang w:val="en-GB"/>
        </w:rPr>
        <w:t>make your vision a reality</w:t>
      </w:r>
      <w:r>
        <w:rPr>
          <w:rFonts w:cstheme="minorHAnsi"/>
          <w:b/>
          <w:color w:val="404040" w:themeColor="text1" w:themeTint="BF"/>
          <w:sz w:val="36"/>
          <w:szCs w:val="36"/>
          <w:lang w:val="en-GB"/>
        </w:rPr>
        <w:t xml:space="preserve">. </w:t>
      </w:r>
    </w:p>
    <w:p w14:paraId="1D43AE05" w14:textId="77777777" w:rsidR="003944E1" w:rsidRPr="001271BE" w:rsidRDefault="008A27BD" w:rsidP="003944E1">
      <w:r>
        <w:rPr>
          <w:noProof/>
          <w:lang w:val="en-IN" w:eastAsia="en-IN"/>
        </w:rPr>
        <mc:AlternateContent>
          <mc:Choice Requires="wps">
            <w:drawing>
              <wp:anchor distT="45720" distB="45720" distL="114300" distR="114300" simplePos="0" relativeHeight="251677696" behindDoc="0" locked="0" layoutInCell="1" allowOverlap="1" wp14:anchorId="3362817B" wp14:editId="650E24C5">
                <wp:simplePos x="0" y="0"/>
                <wp:positionH relativeFrom="column">
                  <wp:posOffset>3093720</wp:posOffset>
                </wp:positionH>
                <wp:positionV relativeFrom="paragraph">
                  <wp:posOffset>1893570</wp:posOffset>
                </wp:positionV>
                <wp:extent cx="2343150" cy="2663190"/>
                <wp:effectExtent l="0" t="0" r="0" b="0"/>
                <wp:wrapSquare wrapText="bothSides"/>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663190"/>
                        </a:xfrm>
                        <a:prstGeom prst="rect">
                          <a:avLst/>
                        </a:prstGeom>
                        <a:solidFill>
                          <a:srgbClr val="FFFFFF"/>
                        </a:solidFill>
                        <a:ln w="9525">
                          <a:noFill/>
                          <a:miter lim="800000"/>
                          <a:headEnd/>
                          <a:tailEnd/>
                        </a:ln>
                      </wps:spPr>
                      <wps:txbx>
                        <w:txbxContent>
                          <w:p w14:paraId="1FED17A6" w14:textId="77777777" w:rsidR="00C720CA"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Our head office is in Albourne,</w:t>
                            </w:r>
                            <w:r>
                              <w:rPr>
                                <w:rFonts w:cstheme="minorHAnsi"/>
                                <w:color w:val="404040" w:themeColor="text1" w:themeTint="BF"/>
                                <w:lang w:val="en-GB"/>
                              </w:rPr>
                              <w:t xml:space="preserve"> </w:t>
                            </w:r>
                            <w:r w:rsidRPr="00171692">
                              <w:rPr>
                                <w:rFonts w:cstheme="minorHAnsi"/>
                                <w:color w:val="404040" w:themeColor="text1" w:themeTint="BF"/>
                                <w:lang w:val="en-GB"/>
                              </w:rPr>
                              <w:t xml:space="preserve">West Sussex - </w:t>
                            </w:r>
                            <w:r>
                              <w:rPr>
                                <w:rFonts w:cstheme="minorHAnsi"/>
                                <w:color w:val="404040" w:themeColor="text1" w:themeTint="BF"/>
                                <w:lang w:val="en-GB"/>
                              </w:rPr>
                              <w:t>n</w:t>
                            </w:r>
                            <w:r w:rsidRPr="00171692">
                              <w:rPr>
                                <w:rFonts w:cstheme="minorHAnsi"/>
                                <w:color w:val="404040" w:themeColor="text1" w:themeTint="BF"/>
                                <w:lang w:val="en-GB"/>
                              </w:rPr>
                              <w:t>ear Brighton and</w:t>
                            </w:r>
                            <w:r>
                              <w:rPr>
                                <w:rFonts w:cstheme="minorHAnsi"/>
                                <w:color w:val="404040" w:themeColor="text1" w:themeTint="BF"/>
                                <w:lang w:val="en-GB"/>
                              </w:rPr>
                              <w:t xml:space="preserve"> </w:t>
                            </w:r>
                            <w:r w:rsidRPr="00171692">
                              <w:rPr>
                                <w:rFonts w:cstheme="minorHAnsi"/>
                                <w:color w:val="404040" w:themeColor="text1" w:themeTint="BF"/>
                                <w:lang w:val="en-GB"/>
                              </w:rPr>
                              <w:t>Hove, on the sunny south coast</w:t>
                            </w:r>
                            <w:r>
                              <w:rPr>
                                <w:rFonts w:cstheme="minorHAnsi"/>
                                <w:color w:val="404040" w:themeColor="text1" w:themeTint="BF"/>
                                <w:lang w:val="en-GB"/>
                              </w:rPr>
                              <w:t>, with</w:t>
                            </w:r>
                            <w:r w:rsidRPr="00171692">
                              <w:rPr>
                                <w:rFonts w:cstheme="minorHAnsi"/>
                                <w:color w:val="404040" w:themeColor="text1" w:themeTint="BF"/>
                                <w:lang w:val="en-GB"/>
                              </w:rPr>
                              <w:t xml:space="preserve"> an additional UK base at</w:t>
                            </w:r>
                            <w:r>
                              <w:rPr>
                                <w:rFonts w:cstheme="minorHAnsi"/>
                                <w:color w:val="404040" w:themeColor="text1" w:themeTint="BF"/>
                                <w:lang w:val="en-GB"/>
                              </w:rPr>
                              <w:t xml:space="preserve"> </w:t>
                            </w:r>
                            <w:r w:rsidRPr="00171692">
                              <w:rPr>
                                <w:rFonts w:cstheme="minorHAnsi"/>
                                <w:color w:val="404040" w:themeColor="text1" w:themeTint="BF"/>
                                <w:lang w:val="en-GB"/>
                              </w:rPr>
                              <w:t>One Canada Square, Canary</w:t>
                            </w:r>
                            <w:r>
                              <w:rPr>
                                <w:rFonts w:cstheme="minorHAnsi"/>
                                <w:color w:val="404040" w:themeColor="text1" w:themeTint="BF"/>
                                <w:lang w:val="en-GB"/>
                              </w:rPr>
                              <w:t xml:space="preserve"> </w:t>
                            </w:r>
                            <w:r w:rsidRPr="00171692">
                              <w:rPr>
                                <w:rFonts w:cstheme="minorHAnsi"/>
                                <w:color w:val="404040" w:themeColor="text1" w:themeTint="BF"/>
                                <w:lang w:val="en-GB"/>
                              </w:rPr>
                              <w:t>Wharf, and London. Along with</w:t>
                            </w:r>
                            <w:r>
                              <w:rPr>
                                <w:rFonts w:cstheme="minorHAnsi"/>
                                <w:color w:val="404040" w:themeColor="text1" w:themeTint="BF"/>
                                <w:lang w:val="en-GB"/>
                              </w:rPr>
                              <w:t xml:space="preserve"> o</w:t>
                            </w:r>
                            <w:r w:rsidRPr="00171692">
                              <w:rPr>
                                <w:rFonts w:cstheme="minorHAnsi"/>
                                <w:color w:val="404040" w:themeColor="text1" w:themeTint="BF"/>
                                <w:lang w:val="en-GB"/>
                              </w:rPr>
                              <w:t>ffices near Washington DC, USA</w:t>
                            </w:r>
                            <w:r>
                              <w:rPr>
                                <w:rFonts w:cstheme="minorHAnsi"/>
                                <w:color w:val="404040" w:themeColor="text1" w:themeTint="BF"/>
                                <w:lang w:val="en-GB"/>
                              </w:rPr>
                              <w:t xml:space="preserve"> </w:t>
                            </w:r>
                            <w:r w:rsidRPr="00171692">
                              <w:rPr>
                                <w:rFonts w:cstheme="minorHAnsi"/>
                                <w:color w:val="404040" w:themeColor="text1" w:themeTint="BF"/>
                                <w:lang w:val="en-GB"/>
                              </w:rPr>
                              <w:t>and Melbourne, Australia, we are</w:t>
                            </w:r>
                            <w:r>
                              <w:rPr>
                                <w:rFonts w:cstheme="minorHAnsi"/>
                                <w:color w:val="404040" w:themeColor="text1" w:themeTint="BF"/>
                                <w:lang w:val="en-GB"/>
                              </w:rPr>
                              <w:t xml:space="preserve"> </w:t>
                            </w:r>
                            <w:r w:rsidRPr="00171692">
                              <w:rPr>
                                <w:rFonts w:cstheme="minorHAnsi"/>
                                <w:color w:val="404040" w:themeColor="text1" w:themeTint="BF"/>
                                <w:lang w:val="en-GB"/>
                              </w:rPr>
                              <w:t>planning further ones in Europe.</w:t>
                            </w:r>
                            <w:r>
                              <w:rPr>
                                <w:rFonts w:cstheme="minorHAnsi"/>
                                <w:color w:val="404040" w:themeColor="text1" w:themeTint="BF"/>
                                <w:lang w:val="en-GB"/>
                              </w:rPr>
                              <w:t xml:space="preserve"> </w:t>
                            </w:r>
                            <w:r w:rsidRPr="00171692">
                              <w:rPr>
                                <w:rFonts w:cstheme="minorHAnsi"/>
                                <w:color w:val="404040" w:themeColor="text1" w:themeTint="BF"/>
                                <w:lang w:val="en-GB"/>
                              </w:rPr>
                              <w:t>Everything is supported by our</w:t>
                            </w:r>
                            <w:r>
                              <w:rPr>
                                <w:rFonts w:cstheme="minorHAnsi"/>
                                <w:color w:val="404040" w:themeColor="text1" w:themeTint="BF"/>
                                <w:lang w:val="en-GB"/>
                              </w:rPr>
                              <w:t xml:space="preserve"> </w:t>
                            </w:r>
                            <w:r w:rsidRPr="00171692">
                              <w:rPr>
                                <w:rFonts w:cstheme="minorHAnsi"/>
                                <w:color w:val="404040" w:themeColor="text1" w:themeTint="BF"/>
                                <w:lang w:val="en-GB"/>
                              </w:rPr>
                              <w:t>own dedicated Development</w:t>
                            </w:r>
                            <w:r>
                              <w:rPr>
                                <w:rFonts w:cstheme="minorHAnsi"/>
                                <w:color w:val="404040" w:themeColor="text1" w:themeTint="BF"/>
                                <w:lang w:val="en-GB"/>
                              </w:rPr>
                              <w:t xml:space="preserve"> </w:t>
                            </w:r>
                            <w:r w:rsidRPr="00171692">
                              <w:rPr>
                                <w:rFonts w:cstheme="minorHAnsi"/>
                                <w:color w:val="404040" w:themeColor="text1" w:themeTint="BF"/>
                                <w:lang w:val="en-GB"/>
                              </w:rPr>
                              <w:t>Centres in Jaipur, India.</w:t>
                            </w:r>
                          </w:p>
                          <w:p w14:paraId="65B10DE0"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p>
                          <w:p w14:paraId="546E2AA8"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By taking your IT project offshore you can take advantage of a</w:t>
                            </w:r>
                            <w:r>
                              <w:rPr>
                                <w:rFonts w:cstheme="minorHAnsi"/>
                                <w:color w:val="404040" w:themeColor="text1" w:themeTint="BF"/>
                                <w:lang w:val="en-GB"/>
                              </w:rPr>
                              <w:t xml:space="preserve"> </w:t>
                            </w:r>
                            <w:r w:rsidRPr="00171692">
                              <w:rPr>
                                <w:rFonts w:cstheme="minorHAnsi"/>
                                <w:color w:val="404040" w:themeColor="text1" w:themeTint="BF"/>
                                <w:lang w:val="en-GB"/>
                              </w:rPr>
                              <w:t>rate that will not be matched by onshore competitors. This allows you to cut down on the costs whilst maintaining a quality that onshore companies struggle to match.</w:t>
                            </w:r>
                          </w:p>
                          <w:p w14:paraId="21675888" w14:textId="77777777" w:rsidR="00C720CA" w:rsidRDefault="00C720CA" w:rsidP="003944E1">
                            <w:pPr>
                              <w:autoSpaceDE w:val="0"/>
                              <w:autoSpaceDN w:val="0"/>
                              <w:adjustRightInd w:val="0"/>
                              <w:spacing w:after="0" w:line="276" w:lineRule="auto"/>
                              <w:rPr>
                                <w:rFonts w:cstheme="minorHAnsi"/>
                                <w:color w:val="404040" w:themeColor="text1" w:themeTint="BF"/>
                                <w:lang w:val="en-GB"/>
                              </w:rPr>
                            </w:pPr>
                          </w:p>
                          <w:p w14:paraId="14BC29A8"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We take the pain out of your IT projects and let you concentration the business you know best:</w:t>
                            </w:r>
                          </w:p>
                          <w:p w14:paraId="1196DA1E" w14:textId="77777777" w:rsidR="00C720CA" w:rsidRPr="00171692" w:rsidRDefault="00C720CA" w:rsidP="003944E1">
                            <w:pPr>
                              <w:autoSpaceDE w:val="0"/>
                              <w:autoSpaceDN w:val="0"/>
                              <w:adjustRightInd w:val="0"/>
                              <w:spacing w:after="0" w:line="276" w:lineRule="auto"/>
                              <w:rPr>
                                <w:rFonts w:cstheme="minorHAnsi"/>
                                <w:color w:val="404040" w:themeColor="text1" w:themeTint="BF"/>
                              </w:rPr>
                            </w:pPr>
                            <w:r w:rsidRPr="00171692">
                              <w:rPr>
                                <w:rFonts w:cstheme="minorHAnsi"/>
                                <w:color w:val="404040" w:themeColor="text1" w:themeTint="BF"/>
                                <w:lang w:val="en-GB"/>
                              </w:rPr>
                              <w:t>Your 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2817B" id="_x0000_s1033" type="#_x0000_t202" style="position:absolute;margin-left:243.6pt;margin-top:149.1pt;width:184.5pt;height:209.7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lKJQIAACU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" stroked="f">
                <v:textbox style="mso-fit-shape-to-text:t">
                  <w:txbxContent>
                    <w:p w14:paraId="1FED17A6" w14:textId="77777777" w:rsidR="00C720CA"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Our head office is in Albourne,</w:t>
                      </w:r>
                      <w:r>
                        <w:rPr>
                          <w:rFonts w:cstheme="minorHAnsi"/>
                          <w:color w:val="404040" w:themeColor="text1" w:themeTint="BF"/>
                          <w:lang w:val="en-GB"/>
                        </w:rPr>
                        <w:t xml:space="preserve"> </w:t>
                      </w:r>
                      <w:r w:rsidRPr="00171692">
                        <w:rPr>
                          <w:rFonts w:cstheme="minorHAnsi"/>
                          <w:color w:val="404040" w:themeColor="text1" w:themeTint="BF"/>
                          <w:lang w:val="en-GB"/>
                        </w:rPr>
                        <w:t xml:space="preserve">West Sussex - </w:t>
                      </w:r>
                      <w:r>
                        <w:rPr>
                          <w:rFonts w:cstheme="minorHAnsi"/>
                          <w:color w:val="404040" w:themeColor="text1" w:themeTint="BF"/>
                          <w:lang w:val="en-GB"/>
                        </w:rPr>
                        <w:t>n</w:t>
                      </w:r>
                      <w:r w:rsidRPr="00171692">
                        <w:rPr>
                          <w:rFonts w:cstheme="minorHAnsi"/>
                          <w:color w:val="404040" w:themeColor="text1" w:themeTint="BF"/>
                          <w:lang w:val="en-GB"/>
                        </w:rPr>
                        <w:t>ear Brighton and</w:t>
                      </w:r>
                      <w:r>
                        <w:rPr>
                          <w:rFonts w:cstheme="minorHAnsi"/>
                          <w:color w:val="404040" w:themeColor="text1" w:themeTint="BF"/>
                          <w:lang w:val="en-GB"/>
                        </w:rPr>
                        <w:t xml:space="preserve"> </w:t>
                      </w:r>
                      <w:r w:rsidRPr="00171692">
                        <w:rPr>
                          <w:rFonts w:cstheme="minorHAnsi"/>
                          <w:color w:val="404040" w:themeColor="text1" w:themeTint="BF"/>
                          <w:lang w:val="en-GB"/>
                        </w:rPr>
                        <w:t>Hove, on the sunny south coast</w:t>
                      </w:r>
                      <w:r>
                        <w:rPr>
                          <w:rFonts w:cstheme="minorHAnsi"/>
                          <w:color w:val="404040" w:themeColor="text1" w:themeTint="BF"/>
                          <w:lang w:val="en-GB"/>
                        </w:rPr>
                        <w:t>, with</w:t>
                      </w:r>
                      <w:r w:rsidRPr="00171692">
                        <w:rPr>
                          <w:rFonts w:cstheme="minorHAnsi"/>
                          <w:color w:val="404040" w:themeColor="text1" w:themeTint="BF"/>
                          <w:lang w:val="en-GB"/>
                        </w:rPr>
                        <w:t xml:space="preserve"> an additional UK base at</w:t>
                      </w:r>
                      <w:r>
                        <w:rPr>
                          <w:rFonts w:cstheme="minorHAnsi"/>
                          <w:color w:val="404040" w:themeColor="text1" w:themeTint="BF"/>
                          <w:lang w:val="en-GB"/>
                        </w:rPr>
                        <w:t xml:space="preserve"> </w:t>
                      </w:r>
                      <w:r w:rsidRPr="00171692">
                        <w:rPr>
                          <w:rFonts w:cstheme="minorHAnsi"/>
                          <w:color w:val="404040" w:themeColor="text1" w:themeTint="BF"/>
                          <w:lang w:val="en-GB"/>
                        </w:rPr>
                        <w:t>One Canada Square, Canary</w:t>
                      </w:r>
                      <w:r>
                        <w:rPr>
                          <w:rFonts w:cstheme="minorHAnsi"/>
                          <w:color w:val="404040" w:themeColor="text1" w:themeTint="BF"/>
                          <w:lang w:val="en-GB"/>
                        </w:rPr>
                        <w:t xml:space="preserve"> </w:t>
                      </w:r>
                      <w:r w:rsidRPr="00171692">
                        <w:rPr>
                          <w:rFonts w:cstheme="minorHAnsi"/>
                          <w:color w:val="404040" w:themeColor="text1" w:themeTint="BF"/>
                          <w:lang w:val="en-GB"/>
                        </w:rPr>
                        <w:t>Wharf, and London. Along with</w:t>
                      </w:r>
                      <w:r>
                        <w:rPr>
                          <w:rFonts w:cstheme="minorHAnsi"/>
                          <w:color w:val="404040" w:themeColor="text1" w:themeTint="BF"/>
                          <w:lang w:val="en-GB"/>
                        </w:rPr>
                        <w:t xml:space="preserve"> o</w:t>
                      </w:r>
                      <w:r w:rsidRPr="00171692">
                        <w:rPr>
                          <w:rFonts w:cstheme="minorHAnsi"/>
                          <w:color w:val="404040" w:themeColor="text1" w:themeTint="BF"/>
                          <w:lang w:val="en-GB"/>
                        </w:rPr>
                        <w:t>ffices near Washington DC, USA</w:t>
                      </w:r>
                      <w:r>
                        <w:rPr>
                          <w:rFonts w:cstheme="minorHAnsi"/>
                          <w:color w:val="404040" w:themeColor="text1" w:themeTint="BF"/>
                          <w:lang w:val="en-GB"/>
                        </w:rPr>
                        <w:t xml:space="preserve"> </w:t>
                      </w:r>
                      <w:r w:rsidRPr="00171692">
                        <w:rPr>
                          <w:rFonts w:cstheme="minorHAnsi"/>
                          <w:color w:val="404040" w:themeColor="text1" w:themeTint="BF"/>
                          <w:lang w:val="en-GB"/>
                        </w:rPr>
                        <w:t>and Melbourne, Australia, we are</w:t>
                      </w:r>
                      <w:r>
                        <w:rPr>
                          <w:rFonts w:cstheme="minorHAnsi"/>
                          <w:color w:val="404040" w:themeColor="text1" w:themeTint="BF"/>
                          <w:lang w:val="en-GB"/>
                        </w:rPr>
                        <w:t xml:space="preserve"> </w:t>
                      </w:r>
                      <w:r w:rsidRPr="00171692">
                        <w:rPr>
                          <w:rFonts w:cstheme="minorHAnsi"/>
                          <w:color w:val="404040" w:themeColor="text1" w:themeTint="BF"/>
                          <w:lang w:val="en-GB"/>
                        </w:rPr>
                        <w:t>planning further ones in Europe.</w:t>
                      </w:r>
                      <w:r>
                        <w:rPr>
                          <w:rFonts w:cstheme="minorHAnsi"/>
                          <w:color w:val="404040" w:themeColor="text1" w:themeTint="BF"/>
                          <w:lang w:val="en-GB"/>
                        </w:rPr>
                        <w:t xml:space="preserve"> </w:t>
                      </w:r>
                      <w:r w:rsidRPr="00171692">
                        <w:rPr>
                          <w:rFonts w:cstheme="minorHAnsi"/>
                          <w:color w:val="404040" w:themeColor="text1" w:themeTint="BF"/>
                          <w:lang w:val="en-GB"/>
                        </w:rPr>
                        <w:t>Everything is supported by our</w:t>
                      </w:r>
                      <w:r>
                        <w:rPr>
                          <w:rFonts w:cstheme="minorHAnsi"/>
                          <w:color w:val="404040" w:themeColor="text1" w:themeTint="BF"/>
                          <w:lang w:val="en-GB"/>
                        </w:rPr>
                        <w:t xml:space="preserve"> </w:t>
                      </w:r>
                      <w:r w:rsidRPr="00171692">
                        <w:rPr>
                          <w:rFonts w:cstheme="minorHAnsi"/>
                          <w:color w:val="404040" w:themeColor="text1" w:themeTint="BF"/>
                          <w:lang w:val="en-GB"/>
                        </w:rPr>
                        <w:t>own dedicated Development</w:t>
                      </w:r>
                      <w:r>
                        <w:rPr>
                          <w:rFonts w:cstheme="minorHAnsi"/>
                          <w:color w:val="404040" w:themeColor="text1" w:themeTint="BF"/>
                          <w:lang w:val="en-GB"/>
                        </w:rPr>
                        <w:t xml:space="preserve"> </w:t>
                      </w:r>
                      <w:r w:rsidRPr="00171692">
                        <w:rPr>
                          <w:rFonts w:cstheme="minorHAnsi"/>
                          <w:color w:val="404040" w:themeColor="text1" w:themeTint="BF"/>
                          <w:lang w:val="en-GB"/>
                        </w:rPr>
                        <w:t>Centres in Jaipur, India.</w:t>
                      </w:r>
                    </w:p>
                    <w:p w14:paraId="65B10DE0"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p>
                    <w:p w14:paraId="546E2AA8"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By taking your IT project offshore you can take advantage of a</w:t>
                      </w:r>
                      <w:r>
                        <w:rPr>
                          <w:rFonts w:cstheme="minorHAnsi"/>
                          <w:color w:val="404040" w:themeColor="text1" w:themeTint="BF"/>
                          <w:lang w:val="en-GB"/>
                        </w:rPr>
                        <w:t xml:space="preserve"> </w:t>
                      </w:r>
                      <w:r w:rsidRPr="00171692">
                        <w:rPr>
                          <w:rFonts w:cstheme="minorHAnsi"/>
                          <w:color w:val="404040" w:themeColor="text1" w:themeTint="BF"/>
                          <w:lang w:val="en-GB"/>
                        </w:rPr>
                        <w:t>rate that will not be matched by onshore competitors. This allows you to cut down on the costs whilst maintaining a quality that onshore companies struggle to match.</w:t>
                      </w:r>
                    </w:p>
                    <w:p w14:paraId="21675888" w14:textId="77777777" w:rsidR="00C720CA" w:rsidRDefault="00C720CA" w:rsidP="003944E1">
                      <w:pPr>
                        <w:autoSpaceDE w:val="0"/>
                        <w:autoSpaceDN w:val="0"/>
                        <w:adjustRightInd w:val="0"/>
                        <w:spacing w:after="0" w:line="276" w:lineRule="auto"/>
                        <w:rPr>
                          <w:rFonts w:cstheme="minorHAnsi"/>
                          <w:color w:val="404040" w:themeColor="text1" w:themeTint="BF"/>
                          <w:lang w:val="en-GB"/>
                        </w:rPr>
                      </w:pPr>
                    </w:p>
                    <w:p w14:paraId="14BC29A8" w14:textId="77777777" w:rsidR="00C720CA" w:rsidRPr="00171692" w:rsidRDefault="00C720CA" w:rsidP="003944E1">
                      <w:pPr>
                        <w:autoSpaceDE w:val="0"/>
                        <w:autoSpaceDN w:val="0"/>
                        <w:adjustRightInd w:val="0"/>
                        <w:spacing w:after="0" w:line="276" w:lineRule="auto"/>
                        <w:rPr>
                          <w:rFonts w:cstheme="minorHAnsi"/>
                          <w:color w:val="404040" w:themeColor="text1" w:themeTint="BF"/>
                          <w:lang w:val="en-GB"/>
                        </w:rPr>
                      </w:pPr>
                      <w:r w:rsidRPr="00171692">
                        <w:rPr>
                          <w:rFonts w:cstheme="minorHAnsi"/>
                          <w:color w:val="404040" w:themeColor="text1" w:themeTint="BF"/>
                          <w:lang w:val="en-GB"/>
                        </w:rPr>
                        <w:t>We take the pain out of your IT projects and let you concentration the business you know best:</w:t>
                      </w:r>
                    </w:p>
                    <w:p w14:paraId="1196DA1E" w14:textId="77777777" w:rsidR="00C720CA" w:rsidRPr="00171692" w:rsidRDefault="00C720CA" w:rsidP="003944E1">
                      <w:pPr>
                        <w:autoSpaceDE w:val="0"/>
                        <w:autoSpaceDN w:val="0"/>
                        <w:adjustRightInd w:val="0"/>
                        <w:spacing w:after="0" w:line="276" w:lineRule="auto"/>
                        <w:rPr>
                          <w:rFonts w:cstheme="minorHAnsi"/>
                          <w:color w:val="404040" w:themeColor="text1" w:themeTint="BF"/>
                        </w:rPr>
                      </w:pPr>
                      <w:r w:rsidRPr="00171692">
                        <w:rPr>
                          <w:rFonts w:cstheme="minorHAnsi"/>
                          <w:color w:val="404040" w:themeColor="text1" w:themeTint="BF"/>
                          <w:lang w:val="en-GB"/>
                        </w:rPr>
                        <w:t>Your own.</w:t>
                      </w:r>
                    </w:p>
                  </w:txbxContent>
                </v:textbox>
                <w10:wrap type="square"/>
              </v:shape>
            </w:pict>
          </mc:Fallback>
        </mc:AlternateContent>
      </w:r>
    </w:p>
    <w:p w14:paraId="4877BF3F" w14:textId="77777777" w:rsidR="003944E1" w:rsidRPr="00F84915" w:rsidRDefault="008A27BD" w:rsidP="003944E1">
      <w:r>
        <w:rPr>
          <w:noProof/>
          <w:lang w:val="en-IN" w:eastAsia="en-IN"/>
        </w:rPr>
        <mc:AlternateContent>
          <mc:Choice Requires="wps">
            <w:drawing>
              <wp:anchor distT="45720" distB="45720" distL="114300" distR="114300" simplePos="0" relativeHeight="251675648" behindDoc="0" locked="0" layoutInCell="1" allowOverlap="1" wp14:anchorId="6AA598A4" wp14:editId="6DDDCE2D">
                <wp:simplePos x="0" y="0"/>
                <wp:positionH relativeFrom="column">
                  <wp:posOffset>-97155</wp:posOffset>
                </wp:positionH>
                <wp:positionV relativeFrom="paragraph">
                  <wp:posOffset>31750</wp:posOffset>
                </wp:positionV>
                <wp:extent cx="2343150" cy="3091815"/>
                <wp:effectExtent l="0" t="0" r="0" b="4445"/>
                <wp:wrapSquare wrapText="bothSides"/>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3091815"/>
                        </a:xfrm>
                        <a:prstGeom prst="rect">
                          <a:avLst/>
                        </a:prstGeom>
                        <a:solidFill>
                          <a:srgbClr val="FFFFFF"/>
                        </a:solidFill>
                        <a:ln w="9525">
                          <a:noFill/>
                          <a:miter lim="800000"/>
                          <a:headEnd/>
                          <a:tailEnd/>
                        </a:ln>
                      </wps:spPr>
                      <wps:txbx>
                        <w:txbxContent>
                          <w:p w14:paraId="50A859E0"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r w:rsidRPr="00C5269A">
                              <w:rPr>
                                <w:rFonts w:cstheme="minorHAnsi"/>
                                <w:color w:val="262626" w:themeColor="text1" w:themeTint="D9"/>
                                <w:lang w:val="en-GB"/>
                              </w:rPr>
                              <w:t>We thrive on seeing ideas grow. Since 2002, we have been working with individuals and global brands to embrace the evolving digital industry.</w:t>
                            </w:r>
                          </w:p>
                          <w:p w14:paraId="658CCEE6"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p>
                          <w:p w14:paraId="65EA364D"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r w:rsidRPr="00C5269A">
                              <w:rPr>
                                <w:rFonts w:cstheme="minorHAnsi"/>
                                <w:color w:val="262626" w:themeColor="text1" w:themeTint="D9"/>
                                <w:lang w:val="en-GB"/>
                              </w:rPr>
                              <w:t xml:space="preserve">We have a vast amount of experience in designing, building and maintaining a wide range of web systems and mobile applications. Our scalable, first class solutions work for you with the added benefits of offshore development advantages. </w:t>
                            </w:r>
                          </w:p>
                          <w:p w14:paraId="653225A0"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p>
                          <w:p w14:paraId="4FDA5C6A" w14:textId="77777777" w:rsidR="00C720CA" w:rsidRPr="00C5269A" w:rsidRDefault="00C720CA" w:rsidP="003944E1">
                            <w:pPr>
                              <w:autoSpaceDE w:val="0"/>
                              <w:autoSpaceDN w:val="0"/>
                              <w:adjustRightInd w:val="0"/>
                              <w:spacing w:after="0" w:line="276" w:lineRule="auto"/>
                              <w:rPr>
                                <w:rFonts w:cstheme="minorHAnsi"/>
                                <w:color w:val="262626" w:themeColor="text1" w:themeTint="D9"/>
                              </w:rPr>
                            </w:pPr>
                            <w:r w:rsidRPr="00C5269A">
                              <w:rPr>
                                <w:rFonts w:cstheme="minorHAnsi"/>
                                <w:color w:val="262626" w:themeColor="text1" w:themeTint="D9"/>
                                <w:lang w:val="en-GB"/>
                              </w:rPr>
                              <w:t>We are big on trust, reliability and mutual respect so we will take the time to understand you, your product and your business. We work closely with all our clients and are always looking to forge ongoing trusted relationships – some of our clients have been with us for over a decade. We do this by providing offshore outsourcing services which reduce costs, enhance organisational flexibility and improve business and IT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598A4" id="_x0000_s1034" type="#_x0000_t202" style="position:absolute;margin-left:-7.65pt;margin-top:2.5pt;width:184.5pt;height:243.45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" stroked="f">
                <v:textbox style="mso-fit-shape-to-text:t">
                  <w:txbxContent>
                    <w:p w14:paraId="50A859E0"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r w:rsidRPr="00C5269A">
                        <w:rPr>
                          <w:rFonts w:cstheme="minorHAnsi"/>
                          <w:color w:val="262626" w:themeColor="text1" w:themeTint="D9"/>
                          <w:lang w:val="en-GB"/>
                        </w:rPr>
                        <w:t>We thrive on seeing ideas grow. Since 2002, we have been working with individuals and global brands to embrace the evolving digital industry.</w:t>
                      </w:r>
                    </w:p>
                    <w:p w14:paraId="658CCEE6"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p>
                    <w:p w14:paraId="65EA364D"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r w:rsidRPr="00C5269A">
                        <w:rPr>
                          <w:rFonts w:cstheme="minorHAnsi"/>
                          <w:color w:val="262626" w:themeColor="text1" w:themeTint="D9"/>
                          <w:lang w:val="en-GB"/>
                        </w:rPr>
                        <w:t xml:space="preserve">We have a vast amount of experience in designing, building and maintaining a wide range of web systems and mobile applications. Our scalable, first class solutions work for you with the added benefits of offshore development advantages. </w:t>
                      </w:r>
                    </w:p>
                    <w:p w14:paraId="653225A0" w14:textId="77777777" w:rsidR="00C720CA" w:rsidRPr="00C5269A" w:rsidRDefault="00C720CA" w:rsidP="003944E1">
                      <w:pPr>
                        <w:autoSpaceDE w:val="0"/>
                        <w:autoSpaceDN w:val="0"/>
                        <w:adjustRightInd w:val="0"/>
                        <w:spacing w:after="0" w:line="276" w:lineRule="auto"/>
                        <w:rPr>
                          <w:rFonts w:cstheme="minorHAnsi"/>
                          <w:color w:val="262626" w:themeColor="text1" w:themeTint="D9"/>
                          <w:lang w:val="en-GB"/>
                        </w:rPr>
                      </w:pPr>
                    </w:p>
                    <w:p w14:paraId="4FDA5C6A" w14:textId="77777777" w:rsidR="00C720CA" w:rsidRPr="00C5269A" w:rsidRDefault="00C720CA" w:rsidP="003944E1">
                      <w:pPr>
                        <w:autoSpaceDE w:val="0"/>
                        <w:autoSpaceDN w:val="0"/>
                        <w:adjustRightInd w:val="0"/>
                        <w:spacing w:after="0" w:line="276" w:lineRule="auto"/>
                        <w:rPr>
                          <w:rFonts w:cstheme="minorHAnsi"/>
                          <w:color w:val="262626" w:themeColor="text1" w:themeTint="D9"/>
                        </w:rPr>
                      </w:pPr>
                      <w:r w:rsidRPr="00C5269A">
                        <w:rPr>
                          <w:rFonts w:cstheme="minorHAnsi"/>
                          <w:color w:val="262626" w:themeColor="text1" w:themeTint="D9"/>
                          <w:lang w:val="en-GB"/>
                        </w:rPr>
                        <w:t>We are big on trust, reliability and mutual respect so we will take the time to understand you, your product and your business. We work closely with all our clients and are always looking to forge ongoing trusted relationships – some of our clients have been with us for over a decade. We do this by providing offshore outsourcing services which reduce costs, enhance organisational flexibility and improve business and IT performance.</w:t>
                      </w:r>
                    </w:p>
                  </w:txbxContent>
                </v:textbox>
                <w10:wrap type="square"/>
              </v:shape>
            </w:pict>
          </mc:Fallback>
        </mc:AlternateContent>
      </w:r>
    </w:p>
    <w:p w14:paraId="34F0AE07" w14:textId="77777777" w:rsidR="003944E1" w:rsidRDefault="003944E1" w:rsidP="00306EB4"/>
    <w:p w14:paraId="105109BA" w14:textId="77777777" w:rsidR="003944E1" w:rsidRDefault="003944E1" w:rsidP="003944E1"/>
    <w:p w14:paraId="0FEEED7B" w14:textId="77777777" w:rsidR="003944E1" w:rsidRPr="00F84915" w:rsidRDefault="003944E1" w:rsidP="003944E1"/>
    <w:p w14:paraId="5C19310B" w14:textId="77777777" w:rsidR="00306EB4" w:rsidRDefault="00306EB4" w:rsidP="00306EB4">
      <w:bookmarkStart w:id="83" w:name="_Toc2704238"/>
    </w:p>
    <w:p w14:paraId="4D7B5706" w14:textId="77777777" w:rsidR="00306EB4" w:rsidRDefault="00306EB4" w:rsidP="00306EB4"/>
    <w:p w14:paraId="0FC66DD4" w14:textId="77777777" w:rsidR="00306EB4" w:rsidRDefault="00306EB4" w:rsidP="00306EB4"/>
    <w:p w14:paraId="4A702007" w14:textId="77777777" w:rsidR="00306EB4" w:rsidRDefault="00306EB4" w:rsidP="00306EB4"/>
    <w:p w14:paraId="4A89875B" w14:textId="77777777" w:rsidR="00306EB4" w:rsidRDefault="00306EB4" w:rsidP="00306EB4"/>
    <w:p w14:paraId="191A8D98" w14:textId="77777777" w:rsidR="00306EB4" w:rsidRDefault="00306EB4" w:rsidP="00306EB4">
      <w:pPr>
        <w:pStyle w:val="NoSpacing"/>
      </w:pPr>
    </w:p>
    <w:p w14:paraId="2AB6CA66" w14:textId="77777777" w:rsidR="00306EB4" w:rsidRDefault="00306EB4" w:rsidP="00306EB4">
      <w:pPr>
        <w:pStyle w:val="NoSpacing"/>
      </w:pPr>
    </w:p>
    <w:p w14:paraId="417F7E27" w14:textId="77777777" w:rsidR="00306EB4" w:rsidRDefault="00306EB4" w:rsidP="00306EB4">
      <w:pPr>
        <w:pStyle w:val="NoSpacing"/>
      </w:pPr>
    </w:p>
    <w:p w14:paraId="53176280" w14:textId="77777777" w:rsidR="00306EB4" w:rsidRDefault="00306EB4" w:rsidP="00306EB4"/>
    <w:p w14:paraId="432ABB84" w14:textId="77777777" w:rsidR="00306EB4" w:rsidRPr="00306EB4" w:rsidRDefault="00306EB4" w:rsidP="00306EB4"/>
    <w:p w14:paraId="596889D3" w14:textId="77777777" w:rsidR="00306EB4" w:rsidRDefault="00306EB4" w:rsidP="00306EB4"/>
    <w:p w14:paraId="1A7C3973" w14:textId="77777777" w:rsidR="00306EB4" w:rsidRPr="00306EB4" w:rsidRDefault="00306EB4" w:rsidP="00306EB4"/>
    <w:p w14:paraId="2AB4A36E" w14:textId="77777777" w:rsidR="00306EB4" w:rsidRPr="00306EB4" w:rsidRDefault="00306EB4" w:rsidP="00306EB4"/>
    <w:p w14:paraId="6EEE84B5" w14:textId="77777777" w:rsidR="00306EB4" w:rsidRDefault="00306EB4" w:rsidP="00306EB4">
      <w:pPr>
        <w:pStyle w:val="NoSpacing"/>
      </w:pPr>
    </w:p>
    <w:p w14:paraId="4F65F41C" w14:textId="77777777" w:rsidR="003944E1" w:rsidRPr="00FF71F6" w:rsidRDefault="003944E1" w:rsidP="003944E1">
      <w:pPr>
        <w:pStyle w:val="Heading2"/>
      </w:pPr>
      <w:bookmarkStart w:id="84" w:name="_Toc22843597"/>
      <w:r w:rsidRPr="00FF71F6">
        <w:lastRenderedPageBreak/>
        <w:t>What we do…</w:t>
      </w:r>
      <w:bookmarkEnd w:id="83"/>
      <w:bookmarkEnd w:id="84"/>
    </w:p>
    <w:p w14:paraId="1552C6CB" w14:textId="77777777" w:rsidR="003944E1" w:rsidRPr="00CF0F05" w:rsidRDefault="003944E1" w:rsidP="003944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44E1" w14:paraId="7686F652" w14:textId="77777777" w:rsidTr="00A378FE">
        <w:trPr>
          <w:trHeight w:val="553"/>
        </w:trPr>
        <w:tc>
          <w:tcPr>
            <w:tcW w:w="3209" w:type="dxa"/>
            <w:tcBorders>
              <w:bottom w:val="single" w:sz="48" w:space="0" w:color="FFFFFF" w:themeColor="background1"/>
              <w:right w:val="single" w:sz="48" w:space="0" w:color="FFFFFF" w:themeColor="background1"/>
            </w:tcBorders>
            <w:shd w:val="clear" w:color="auto" w:fill="404040" w:themeFill="text1" w:themeFillTint="BF"/>
            <w:vAlign w:val="center"/>
          </w:tcPr>
          <w:p w14:paraId="23A10D73" w14:textId="77777777" w:rsidR="003944E1" w:rsidRPr="00FF71F6" w:rsidRDefault="003944E1" w:rsidP="00A378FE">
            <w:pPr>
              <w:jc w:val="center"/>
              <w:rPr>
                <w:b/>
                <w:color w:val="FFC000"/>
                <w:sz w:val="24"/>
                <w:szCs w:val="24"/>
              </w:rPr>
            </w:pPr>
            <w:r w:rsidRPr="00FF71F6">
              <w:rPr>
                <w:b/>
                <w:color w:val="FFC000"/>
                <w:sz w:val="24"/>
                <w:szCs w:val="24"/>
              </w:rPr>
              <w:t>WEB DEVELOPMENT</w:t>
            </w:r>
          </w:p>
        </w:tc>
        <w:tc>
          <w:tcPr>
            <w:tcW w:w="3210" w:type="dxa"/>
            <w:tcBorders>
              <w:left w:val="single" w:sz="48" w:space="0" w:color="FFFFFF" w:themeColor="background1"/>
              <w:bottom w:val="single" w:sz="48" w:space="0" w:color="FFFFFF" w:themeColor="background1"/>
              <w:right w:val="single" w:sz="48" w:space="0" w:color="FFFFFF" w:themeColor="background1"/>
            </w:tcBorders>
            <w:shd w:val="clear" w:color="auto" w:fill="404040" w:themeFill="text1" w:themeFillTint="BF"/>
            <w:vAlign w:val="center"/>
          </w:tcPr>
          <w:p w14:paraId="748DB4FD" w14:textId="77777777" w:rsidR="003944E1" w:rsidRPr="00FF71F6" w:rsidRDefault="003944E1" w:rsidP="00A378FE">
            <w:pPr>
              <w:jc w:val="center"/>
              <w:rPr>
                <w:b/>
                <w:color w:val="FFC000"/>
                <w:sz w:val="24"/>
                <w:szCs w:val="24"/>
              </w:rPr>
            </w:pPr>
            <w:r w:rsidRPr="00FF71F6">
              <w:rPr>
                <w:b/>
                <w:color w:val="FFC000"/>
                <w:sz w:val="24"/>
                <w:szCs w:val="24"/>
              </w:rPr>
              <w:t>GAMES</w:t>
            </w:r>
          </w:p>
        </w:tc>
        <w:tc>
          <w:tcPr>
            <w:tcW w:w="3210" w:type="dxa"/>
            <w:tcBorders>
              <w:left w:val="single" w:sz="48" w:space="0" w:color="FFFFFF" w:themeColor="background1"/>
              <w:bottom w:val="single" w:sz="48" w:space="0" w:color="FFFFFF" w:themeColor="background1"/>
            </w:tcBorders>
            <w:shd w:val="clear" w:color="auto" w:fill="404040" w:themeFill="text1" w:themeFillTint="BF"/>
            <w:vAlign w:val="center"/>
          </w:tcPr>
          <w:p w14:paraId="7B65414C" w14:textId="77777777" w:rsidR="003944E1" w:rsidRPr="00FF71F6" w:rsidRDefault="003944E1" w:rsidP="00A378FE">
            <w:pPr>
              <w:jc w:val="center"/>
              <w:rPr>
                <w:b/>
                <w:color w:val="FFC000"/>
                <w:sz w:val="24"/>
                <w:szCs w:val="24"/>
              </w:rPr>
            </w:pPr>
            <w:r w:rsidRPr="00FF71F6">
              <w:rPr>
                <w:b/>
                <w:color w:val="FFC000"/>
                <w:sz w:val="24"/>
                <w:szCs w:val="24"/>
              </w:rPr>
              <w:t>MOBILE APPS</w:t>
            </w:r>
          </w:p>
        </w:tc>
      </w:tr>
      <w:tr w:rsidR="003944E1" w14:paraId="097C9B19" w14:textId="77777777" w:rsidTr="00A378FE">
        <w:trPr>
          <w:trHeight w:val="1889"/>
        </w:trPr>
        <w:tc>
          <w:tcPr>
            <w:tcW w:w="3209" w:type="dxa"/>
            <w:tcBorders>
              <w:top w:val="single" w:sz="48" w:space="0" w:color="FFFFFF" w:themeColor="background1"/>
              <w:right w:val="single" w:sz="48" w:space="0" w:color="FFFFFF" w:themeColor="background1"/>
            </w:tcBorders>
            <w:shd w:val="clear" w:color="auto" w:fill="D9D9D9" w:themeFill="background1" w:themeFillShade="D9"/>
            <w:tcMar>
              <w:top w:w="170" w:type="dxa"/>
              <w:left w:w="170" w:type="dxa"/>
              <w:bottom w:w="170" w:type="dxa"/>
              <w:right w:w="170" w:type="dxa"/>
            </w:tcMar>
            <w:vAlign w:val="center"/>
          </w:tcPr>
          <w:p w14:paraId="32A48F6B" w14:textId="77777777" w:rsidR="003944E1" w:rsidRDefault="003944E1" w:rsidP="00A378FE">
            <w:pPr>
              <w:jc w:val="center"/>
            </w:pPr>
            <w:r>
              <w:t>Our web development professionals bring years of experience to meet both the business and technical requirements of a project. We have professional teams of programmers.</w:t>
            </w:r>
          </w:p>
        </w:tc>
        <w:tc>
          <w:tcPr>
            <w:tcW w:w="3210" w:type="dxa"/>
            <w:tcBorders>
              <w:top w:val="single" w:sz="48" w:space="0" w:color="FFFFFF" w:themeColor="background1"/>
              <w:left w:val="single" w:sz="48" w:space="0" w:color="FFFFFF" w:themeColor="background1"/>
              <w:right w:val="single" w:sz="48" w:space="0" w:color="FFFFFF" w:themeColor="background1"/>
            </w:tcBorders>
            <w:shd w:val="clear" w:color="auto" w:fill="D9D9D9" w:themeFill="background1" w:themeFillShade="D9"/>
            <w:tcMar>
              <w:top w:w="170" w:type="dxa"/>
              <w:left w:w="170" w:type="dxa"/>
              <w:bottom w:w="170" w:type="dxa"/>
              <w:right w:w="170" w:type="dxa"/>
            </w:tcMar>
            <w:vAlign w:val="center"/>
          </w:tcPr>
          <w:p w14:paraId="6E1EB770" w14:textId="77777777" w:rsidR="003944E1" w:rsidRDefault="003944E1" w:rsidP="00A378FE">
            <w:pPr>
              <w:jc w:val="center"/>
            </w:pPr>
            <w:r>
              <w:t>Our game developers and artists use platforms such as Unity, Maya, Cocos2D, Unreal, ARKit, Creature, Puppet 2D, Spine 2D, Maya, Max and more to create the best gaming experience.</w:t>
            </w:r>
          </w:p>
        </w:tc>
        <w:tc>
          <w:tcPr>
            <w:tcW w:w="3210" w:type="dxa"/>
            <w:tcBorders>
              <w:top w:val="single" w:sz="48" w:space="0" w:color="FFFFFF" w:themeColor="background1"/>
              <w:left w:val="single" w:sz="48" w:space="0" w:color="FFFFFF" w:themeColor="background1"/>
            </w:tcBorders>
            <w:shd w:val="clear" w:color="auto" w:fill="D9D9D9" w:themeFill="background1" w:themeFillShade="D9"/>
            <w:tcMar>
              <w:top w:w="170" w:type="dxa"/>
              <w:left w:w="170" w:type="dxa"/>
              <w:bottom w:w="170" w:type="dxa"/>
              <w:right w:w="170" w:type="dxa"/>
            </w:tcMar>
            <w:vAlign w:val="center"/>
          </w:tcPr>
          <w:p w14:paraId="2B702D0A" w14:textId="77777777" w:rsidR="003944E1" w:rsidRDefault="003944E1" w:rsidP="00A378FE">
            <w:pPr>
              <w:jc w:val="center"/>
            </w:pPr>
            <w:r>
              <w:t xml:space="preserve">We provide cutting-edge mobile app </w:t>
            </w:r>
            <w:r w:rsidR="00373039">
              <w:t>development that</w:t>
            </w:r>
            <w:r>
              <w:t xml:space="preserve"> can meet current business needs. </w:t>
            </w:r>
            <w:r w:rsidRPr="00070793">
              <w:t>Apps perform efficiently and meet the needs of mobile scalability are the ones that business demand.</w:t>
            </w:r>
          </w:p>
        </w:tc>
      </w:tr>
      <w:tr w:rsidR="003944E1" w14:paraId="5A8A375B" w14:textId="77777777" w:rsidTr="00A378FE">
        <w:trPr>
          <w:trHeight w:val="456"/>
        </w:trPr>
        <w:tc>
          <w:tcPr>
            <w:tcW w:w="3209" w:type="dxa"/>
            <w:tcBorders>
              <w:right w:val="single" w:sz="48" w:space="0" w:color="FFFFFF" w:themeColor="background1"/>
            </w:tcBorders>
            <w:vAlign w:val="center"/>
          </w:tcPr>
          <w:p w14:paraId="0C56C5FB" w14:textId="77777777" w:rsidR="003944E1" w:rsidRDefault="003944E1" w:rsidP="00A378FE">
            <w:pPr>
              <w:jc w:val="center"/>
            </w:pPr>
          </w:p>
        </w:tc>
        <w:tc>
          <w:tcPr>
            <w:tcW w:w="3210" w:type="dxa"/>
            <w:tcBorders>
              <w:left w:val="single" w:sz="48" w:space="0" w:color="FFFFFF" w:themeColor="background1"/>
              <w:right w:val="single" w:sz="48" w:space="0" w:color="FFFFFF" w:themeColor="background1"/>
            </w:tcBorders>
            <w:vAlign w:val="center"/>
          </w:tcPr>
          <w:p w14:paraId="77F5F4FD" w14:textId="77777777" w:rsidR="003944E1" w:rsidRDefault="003944E1" w:rsidP="00A378FE">
            <w:pPr>
              <w:jc w:val="center"/>
            </w:pPr>
          </w:p>
        </w:tc>
        <w:tc>
          <w:tcPr>
            <w:tcW w:w="3210" w:type="dxa"/>
            <w:tcBorders>
              <w:left w:val="single" w:sz="48" w:space="0" w:color="FFFFFF" w:themeColor="background1"/>
            </w:tcBorders>
            <w:vAlign w:val="center"/>
          </w:tcPr>
          <w:p w14:paraId="31C480B4" w14:textId="77777777" w:rsidR="003944E1" w:rsidRDefault="003944E1" w:rsidP="00A378FE">
            <w:pPr>
              <w:jc w:val="center"/>
            </w:pPr>
          </w:p>
        </w:tc>
      </w:tr>
      <w:tr w:rsidR="003944E1" w14:paraId="1DE6099A" w14:textId="77777777" w:rsidTr="00A378FE">
        <w:trPr>
          <w:trHeight w:val="541"/>
        </w:trPr>
        <w:tc>
          <w:tcPr>
            <w:tcW w:w="3209" w:type="dxa"/>
            <w:tcBorders>
              <w:bottom w:val="single" w:sz="48" w:space="0" w:color="FFFFFF" w:themeColor="background1"/>
              <w:right w:val="single" w:sz="48" w:space="0" w:color="FFFFFF" w:themeColor="background1"/>
            </w:tcBorders>
            <w:shd w:val="clear" w:color="auto" w:fill="404040" w:themeFill="text1" w:themeFillTint="BF"/>
            <w:vAlign w:val="center"/>
          </w:tcPr>
          <w:p w14:paraId="037A8038" w14:textId="77777777" w:rsidR="003944E1" w:rsidRPr="00FF71F6" w:rsidRDefault="003944E1" w:rsidP="00A378FE">
            <w:pPr>
              <w:jc w:val="center"/>
              <w:rPr>
                <w:b/>
                <w:color w:val="FFC000"/>
                <w:sz w:val="24"/>
                <w:szCs w:val="24"/>
              </w:rPr>
            </w:pPr>
            <w:r w:rsidRPr="00FF71F6">
              <w:rPr>
                <w:b/>
                <w:color w:val="FFC000"/>
                <w:sz w:val="24"/>
                <w:szCs w:val="24"/>
              </w:rPr>
              <w:t>CRM SOLUTIONS</w:t>
            </w:r>
          </w:p>
        </w:tc>
        <w:tc>
          <w:tcPr>
            <w:tcW w:w="3210" w:type="dxa"/>
            <w:tcBorders>
              <w:left w:val="single" w:sz="48" w:space="0" w:color="FFFFFF" w:themeColor="background1"/>
              <w:bottom w:val="single" w:sz="48" w:space="0" w:color="FFFFFF" w:themeColor="background1"/>
              <w:right w:val="single" w:sz="48" w:space="0" w:color="FFFFFF" w:themeColor="background1"/>
            </w:tcBorders>
            <w:shd w:val="clear" w:color="auto" w:fill="404040" w:themeFill="text1" w:themeFillTint="BF"/>
            <w:vAlign w:val="center"/>
          </w:tcPr>
          <w:p w14:paraId="0D9595E0" w14:textId="77777777" w:rsidR="003944E1" w:rsidRPr="00FF71F6" w:rsidRDefault="003944E1" w:rsidP="00A378FE">
            <w:pPr>
              <w:jc w:val="center"/>
              <w:rPr>
                <w:b/>
                <w:color w:val="FFC000"/>
                <w:sz w:val="24"/>
                <w:szCs w:val="24"/>
              </w:rPr>
            </w:pPr>
            <w:r w:rsidRPr="00FF71F6">
              <w:rPr>
                <w:b/>
                <w:color w:val="FFC000"/>
                <w:sz w:val="24"/>
                <w:szCs w:val="24"/>
              </w:rPr>
              <w:t>DIGITAL MARKETING</w:t>
            </w:r>
          </w:p>
        </w:tc>
        <w:tc>
          <w:tcPr>
            <w:tcW w:w="3210" w:type="dxa"/>
            <w:tcBorders>
              <w:left w:val="single" w:sz="48" w:space="0" w:color="FFFFFF" w:themeColor="background1"/>
              <w:bottom w:val="single" w:sz="48" w:space="0" w:color="FFFFFF" w:themeColor="background1"/>
            </w:tcBorders>
            <w:shd w:val="clear" w:color="auto" w:fill="404040" w:themeFill="text1" w:themeFillTint="BF"/>
            <w:vAlign w:val="center"/>
          </w:tcPr>
          <w:p w14:paraId="3EA36853" w14:textId="77777777" w:rsidR="003944E1" w:rsidRPr="00FF71F6" w:rsidRDefault="003944E1" w:rsidP="00A378FE">
            <w:pPr>
              <w:jc w:val="center"/>
              <w:rPr>
                <w:b/>
                <w:color w:val="FFC000"/>
                <w:sz w:val="24"/>
                <w:szCs w:val="24"/>
              </w:rPr>
            </w:pPr>
            <w:r w:rsidRPr="00FF71F6">
              <w:rPr>
                <w:b/>
                <w:color w:val="FFC000"/>
                <w:sz w:val="24"/>
                <w:szCs w:val="24"/>
              </w:rPr>
              <w:t>IT SUPPORT SERVICES</w:t>
            </w:r>
          </w:p>
        </w:tc>
      </w:tr>
      <w:tr w:rsidR="003944E1" w14:paraId="42C7F7BD" w14:textId="77777777" w:rsidTr="00A378FE">
        <w:trPr>
          <w:trHeight w:val="1936"/>
        </w:trPr>
        <w:tc>
          <w:tcPr>
            <w:tcW w:w="3209" w:type="dxa"/>
            <w:tcBorders>
              <w:top w:val="single" w:sz="48" w:space="0" w:color="FFFFFF" w:themeColor="background1"/>
              <w:right w:val="single" w:sz="48" w:space="0" w:color="FFFFFF" w:themeColor="background1"/>
            </w:tcBorders>
            <w:shd w:val="clear" w:color="auto" w:fill="D9D9D9" w:themeFill="background1" w:themeFillShade="D9"/>
            <w:tcMar>
              <w:top w:w="170" w:type="dxa"/>
              <w:left w:w="170" w:type="dxa"/>
              <w:bottom w:w="170" w:type="dxa"/>
              <w:right w:w="170" w:type="dxa"/>
            </w:tcMar>
          </w:tcPr>
          <w:p w14:paraId="1D0B1D6F" w14:textId="77777777" w:rsidR="003944E1" w:rsidRPr="00DF1023" w:rsidRDefault="003944E1" w:rsidP="00A378FE">
            <w:pPr>
              <w:jc w:val="center"/>
            </w:pPr>
            <w:r>
              <w:t xml:space="preserve">We understand that each </w:t>
            </w:r>
            <w:r w:rsidRPr="00DF1023">
              <w:t xml:space="preserve">company </w:t>
            </w:r>
            <w:r>
              <w:t xml:space="preserve">is different </w:t>
            </w:r>
            <w:r w:rsidRPr="00DF1023">
              <w:t>from the next. Here at Dotsquares, we can create bespoke CRM systems for you to manage your client relationships in the most efficient way.</w:t>
            </w:r>
          </w:p>
        </w:tc>
        <w:tc>
          <w:tcPr>
            <w:tcW w:w="3210" w:type="dxa"/>
            <w:tcBorders>
              <w:top w:val="single" w:sz="48" w:space="0" w:color="FFFFFF" w:themeColor="background1"/>
              <w:left w:val="single" w:sz="48" w:space="0" w:color="FFFFFF" w:themeColor="background1"/>
              <w:right w:val="single" w:sz="48" w:space="0" w:color="FFFFFF" w:themeColor="background1"/>
            </w:tcBorders>
            <w:shd w:val="clear" w:color="auto" w:fill="D9D9D9" w:themeFill="background1" w:themeFillShade="D9"/>
            <w:tcMar>
              <w:top w:w="170" w:type="dxa"/>
              <w:left w:w="170" w:type="dxa"/>
              <w:bottom w:w="170" w:type="dxa"/>
              <w:right w:w="170" w:type="dxa"/>
            </w:tcMar>
          </w:tcPr>
          <w:p w14:paraId="4E74DF8C" w14:textId="77777777" w:rsidR="003944E1" w:rsidRPr="00DF1023" w:rsidRDefault="003944E1" w:rsidP="00A378FE">
            <w:pPr>
              <w:jc w:val="center"/>
            </w:pPr>
            <w:r w:rsidRPr="00DF1023">
              <w:t>The industry is becoming saturated by the minute and it can be a struggle to stand out in a crowd. Using methods like SEO, SMM, PPC and Google Ads, our marketing</w:t>
            </w:r>
            <w:r>
              <w:t xml:space="preserve"> experts can give your brand a </w:t>
            </w:r>
            <w:r w:rsidRPr="00DF1023">
              <w:t>voice.</w:t>
            </w:r>
          </w:p>
        </w:tc>
        <w:tc>
          <w:tcPr>
            <w:tcW w:w="3210" w:type="dxa"/>
            <w:tcBorders>
              <w:top w:val="single" w:sz="48" w:space="0" w:color="FFFFFF" w:themeColor="background1"/>
              <w:left w:val="single" w:sz="48" w:space="0" w:color="FFFFFF" w:themeColor="background1"/>
            </w:tcBorders>
            <w:shd w:val="clear" w:color="auto" w:fill="D9D9D9" w:themeFill="background1" w:themeFillShade="D9"/>
            <w:tcMar>
              <w:top w:w="170" w:type="dxa"/>
              <w:left w:w="170" w:type="dxa"/>
              <w:bottom w:w="170" w:type="dxa"/>
              <w:right w:w="170" w:type="dxa"/>
            </w:tcMar>
          </w:tcPr>
          <w:p w14:paraId="74B0EED9" w14:textId="77777777" w:rsidR="003944E1" w:rsidRPr="00DF1023" w:rsidRDefault="003944E1" w:rsidP="00A378FE">
            <w:pPr>
              <w:jc w:val="center"/>
            </w:pPr>
            <w:r w:rsidRPr="00DF1023">
              <w:t xml:space="preserve">Whether you need server support, </w:t>
            </w:r>
            <w:r>
              <w:t>network troubleshooting, remote i</w:t>
            </w:r>
            <w:r w:rsidRPr="00DF1023">
              <w:t>nstallation, b</w:t>
            </w:r>
            <w:r>
              <w:t xml:space="preserve">ackup and restore support, our </w:t>
            </w:r>
            <w:r w:rsidRPr="00DF1023">
              <w:t>hosting experts are on hand 24/7 to keep your business alive.</w:t>
            </w:r>
          </w:p>
        </w:tc>
      </w:tr>
      <w:tr w:rsidR="003944E1" w14:paraId="38E02C17" w14:textId="77777777" w:rsidTr="00A378FE">
        <w:tc>
          <w:tcPr>
            <w:tcW w:w="3209" w:type="dxa"/>
            <w:vAlign w:val="center"/>
          </w:tcPr>
          <w:p w14:paraId="0C77DFB6" w14:textId="77777777" w:rsidR="003944E1" w:rsidRDefault="003944E1" w:rsidP="00A378FE">
            <w:pPr>
              <w:jc w:val="center"/>
            </w:pPr>
          </w:p>
        </w:tc>
        <w:tc>
          <w:tcPr>
            <w:tcW w:w="3210" w:type="dxa"/>
            <w:vAlign w:val="center"/>
          </w:tcPr>
          <w:p w14:paraId="6DCDF89F" w14:textId="77777777" w:rsidR="003944E1" w:rsidRDefault="003944E1" w:rsidP="00A378FE">
            <w:pPr>
              <w:jc w:val="center"/>
            </w:pPr>
          </w:p>
        </w:tc>
        <w:tc>
          <w:tcPr>
            <w:tcW w:w="3210" w:type="dxa"/>
            <w:vAlign w:val="center"/>
          </w:tcPr>
          <w:p w14:paraId="11C7CBBF" w14:textId="77777777" w:rsidR="003944E1" w:rsidRDefault="003944E1" w:rsidP="00A378FE">
            <w:pPr>
              <w:jc w:val="center"/>
            </w:pPr>
          </w:p>
        </w:tc>
      </w:tr>
    </w:tbl>
    <w:p w14:paraId="0B082FB2" w14:textId="77777777" w:rsidR="003944E1" w:rsidRDefault="003944E1" w:rsidP="003944E1"/>
    <w:p w14:paraId="541A8220" w14:textId="77777777" w:rsidR="003944E1" w:rsidRPr="00FF71F6" w:rsidRDefault="003944E1" w:rsidP="003944E1">
      <w:pPr>
        <w:pStyle w:val="Heading2"/>
      </w:pPr>
      <w:bookmarkStart w:id="85" w:name="_Toc2704239"/>
      <w:bookmarkStart w:id="86" w:name="_Toc22843598"/>
      <w:r w:rsidRPr="009C76E5">
        <w:t>Affiliations</w:t>
      </w:r>
      <w:bookmarkEnd w:id="85"/>
      <w:bookmarkEnd w:id="86"/>
    </w:p>
    <w:p w14:paraId="17FEE3E3" w14:textId="77777777" w:rsidR="003944E1" w:rsidRPr="00093FDF" w:rsidRDefault="003944E1" w:rsidP="003944E1"/>
    <w:p w14:paraId="28794246" w14:textId="77777777" w:rsidR="003944E1" w:rsidRDefault="003944E1" w:rsidP="00EC50E4">
      <w:pPr>
        <w:jc w:val="center"/>
      </w:pPr>
      <w:r>
        <w:rPr>
          <w:noProof/>
          <w:lang w:val="en-IN" w:eastAsia="en-IN"/>
        </w:rPr>
        <w:drawing>
          <wp:inline distT="0" distB="0" distL="0" distR="0" wp14:anchorId="713B8530" wp14:editId="1371718F">
            <wp:extent cx="6210300" cy="1549400"/>
            <wp:effectExtent l="0" t="0" r="0" b="0"/>
            <wp:docPr id="5" name="Picture 5" descr="Affil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lia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0" cy="1549400"/>
                    </a:xfrm>
                    <a:prstGeom prst="rect">
                      <a:avLst/>
                    </a:prstGeom>
                    <a:noFill/>
                    <a:ln>
                      <a:noFill/>
                    </a:ln>
                  </pic:spPr>
                </pic:pic>
              </a:graphicData>
            </a:graphic>
          </wp:inline>
        </w:drawing>
      </w:r>
    </w:p>
    <w:p w14:paraId="4EF043DB" w14:textId="77777777" w:rsidR="00306EB4" w:rsidRDefault="00306EB4" w:rsidP="00EC50E4">
      <w:pPr>
        <w:jc w:val="center"/>
      </w:pPr>
    </w:p>
    <w:p w14:paraId="72680CE3" w14:textId="77777777" w:rsidR="00306EB4" w:rsidRDefault="00306EB4" w:rsidP="00EC50E4">
      <w:pPr>
        <w:jc w:val="center"/>
      </w:pPr>
    </w:p>
    <w:p w14:paraId="1CC342A0" w14:textId="77777777" w:rsidR="00306EB4" w:rsidRDefault="00306EB4" w:rsidP="00EC50E4">
      <w:pPr>
        <w:jc w:val="center"/>
      </w:pPr>
    </w:p>
    <w:p w14:paraId="09DFA5CE" w14:textId="77777777" w:rsidR="00306EB4" w:rsidRDefault="00306EB4" w:rsidP="00EC50E4">
      <w:pPr>
        <w:jc w:val="center"/>
      </w:pPr>
    </w:p>
    <w:p w14:paraId="63E893B8" w14:textId="77777777" w:rsidR="00306EB4" w:rsidRDefault="00306EB4" w:rsidP="00EC50E4">
      <w:pPr>
        <w:jc w:val="center"/>
      </w:pPr>
    </w:p>
    <w:p w14:paraId="6C77E969" w14:textId="77777777" w:rsidR="00306EB4" w:rsidRDefault="00306EB4" w:rsidP="00EC50E4">
      <w:pPr>
        <w:jc w:val="center"/>
      </w:pPr>
    </w:p>
    <w:p w14:paraId="4F424CBE" w14:textId="77777777" w:rsidR="003944E1" w:rsidRPr="00FF71F6" w:rsidRDefault="003944E1" w:rsidP="003944E1">
      <w:pPr>
        <w:pStyle w:val="Heading2"/>
      </w:pPr>
      <w:bookmarkStart w:id="87" w:name="_Toc533069521"/>
      <w:bookmarkStart w:id="88" w:name="_Toc2704240"/>
      <w:bookmarkStart w:id="89" w:name="_Toc22843599"/>
      <w:r w:rsidRPr="009C76E5">
        <w:t>Portfolio</w:t>
      </w:r>
      <w:bookmarkEnd w:id="87"/>
      <w:bookmarkEnd w:id="88"/>
      <w:bookmarkEnd w:id="89"/>
    </w:p>
    <w:p w14:paraId="3D86E892" w14:textId="77777777" w:rsidR="003944E1" w:rsidRPr="001F6717" w:rsidRDefault="003944E1" w:rsidP="003944E1"/>
    <w:p w14:paraId="7B94F0D1" w14:textId="77777777" w:rsidR="003944E1" w:rsidRDefault="003944E1" w:rsidP="003944E1">
      <w:pPr>
        <w:jc w:val="center"/>
      </w:pPr>
      <w:r>
        <w:rPr>
          <w:noProof/>
          <w:lang w:val="en-IN" w:eastAsia="en-IN"/>
        </w:rPr>
        <w:drawing>
          <wp:inline distT="0" distB="0" distL="0" distR="0" wp14:anchorId="021E3CD1" wp14:editId="5D0FC470">
            <wp:extent cx="5283200" cy="3327400"/>
            <wp:effectExtent l="0" t="0" r="0" b="6350"/>
            <wp:docPr id="4" name="Picture 4" descr="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das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3200" cy="3327400"/>
                    </a:xfrm>
                    <a:prstGeom prst="rect">
                      <a:avLst/>
                    </a:prstGeom>
                    <a:noFill/>
                    <a:ln>
                      <a:noFill/>
                    </a:ln>
                  </pic:spPr>
                </pic:pic>
              </a:graphicData>
            </a:graphic>
          </wp:inline>
        </w:drawing>
      </w:r>
    </w:p>
    <w:p w14:paraId="1BE78295" w14:textId="77777777" w:rsidR="003944E1" w:rsidRPr="00E745A9" w:rsidRDefault="003944E1" w:rsidP="003944E1">
      <w:pPr>
        <w:jc w:val="center"/>
        <w:rPr>
          <w:rFonts w:cstheme="minorHAnsi"/>
          <w:color w:val="0D0D0D" w:themeColor="text1" w:themeTint="F2"/>
        </w:rPr>
      </w:pPr>
      <w:r>
        <w:rPr>
          <w:rFonts w:cstheme="minorHAnsi"/>
          <w:color w:val="0D0D0D" w:themeColor="text1" w:themeTint="F2"/>
        </w:rPr>
        <w:t>Full Portfolio</w:t>
      </w:r>
      <w:r w:rsidRPr="00E745A9">
        <w:rPr>
          <w:rFonts w:cstheme="minorHAnsi"/>
          <w:color w:val="0D0D0D" w:themeColor="text1" w:themeTint="F2"/>
        </w:rPr>
        <w:t xml:space="preserve">: </w:t>
      </w:r>
      <w:r w:rsidRPr="00E745A9">
        <w:rPr>
          <w:rFonts w:cstheme="minorHAnsi"/>
          <w:color w:val="579199"/>
        </w:rPr>
        <w:t>https://www.dotsquares.com/client-reviews/portfolio/</w:t>
      </w:r>
    </w:p>
    <w:p w14:paraId="1B893CF6" w14:textId="77777777" w:rsidR="003944E1" w:rsidRPr="00093FDF" w:rsidRDefault="003944E1" w:rsidP="003944E1"/>
    <w:p w14:paraId="7AF470FF" w14:textId="77777777" w:rsidR="003944E1" w:rsidRPr="00FF71F6" w:rsidRDefault="003944E1" w:rsidP="003944E1">
      <w:pPr>
        <w:pStyle w:val="Heading2"/>
      </w:pPr>
      <w:bookmarkStart w:id="90" w:name="_Toc2704241"/>
      <w:bookmarkStart w:id="91" w:name="_Toc22843600"/>
      <w:r>
        <w:t xml:space="preserve">What our </w:t>
      </w:r>
      <w:r w:rsidRPr="009C76E5">
        <w:t>clients</w:t>
      </w:r>
      <w:r w:rsidRPr="00FF71F6">
        <w:t xml:space="preserve"> say</w:t>
      </w:r>
      <w:bookmarkEnd w:id="90"/>
      <w:bookmarkEnd w:id="91"/>
    </w:p>
    <w:p w14:paraId="0E9FD95B" w14:textId="77777777" w:rsidR="003944E1" w:rsidRDefault="003944E1" w:rsidP="003944E1"/>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3182"/>
        <w:gridCol w:w="3183"/>
        <w:gridCol w:w="3184"/>
      </w:tblGrid>
      <w:tr w:rsidR="00A35F24" w:rsidRPr="001F6717" w14:paraId="73D9A02F" w14:textId="77777777" w:rsidTr="00A378FE">
        <w:trPr>
          <w:trHeight w:val="2613"/>
        </w:trPr>
        <w:tc>
          <w:tcPr>
            <w:tcW w:w="3182" w:type="dxa"/>
            <w:shd w:val="clear" w:color="auto" w:fill="D9D9D9" w:themeFill="background1" w:themeFillShade="D9"/>
            <w:tcMar>
              <w:top w:w="170" w:type="dxa"/>
              <w:left w:w="170" w:type="dxa"/>
              <w:bottom w:w="170" w:type="dxa"/>
              <w:right w:w="170" w:type="dxa"/>
            </w:tcMar>
            <w:vAlign w:val="center"/>
          </w:tcPr>
          <w:p w14:paraId="25622F22" w14:textId="77777777" w:rsidR="00A35F24" w:rsidRDefault="00A35F24" w:rsidP="00A35F24">
            <w:pPr>
              <w:autoSpaceDE w:val="0"/>
              <w:autoSpaceDN w:val="0"/>
              <w:adjustRightInd w:val="0"/>
              <w:spacing w:line="276" w:lineRule="auto"/>
              <w:rPr>
                <w:rFonts w:cstheme="minorHAnsi"/>
                <w:color w:val="404040" w:themeColor="text1" w:themeTint="BF"/>
              </w:rPr>
            </w:pPr>
            <w:r w:rsidRPr="00652440">
              <w:rPr>
                <w:rFonts w:cstheme="minorHAnsi"/>
                <w:i/>
                <w:color w:val="0D0D0D" w:themeColor="text1" w:themeTint="F2"/>
                <w:lang w:val="en-GB"/>
              </w:rPr>
              <w:t>“You have been one of the best developers I have ever worked with. You have excellent technical and interpersonal skills and you got my website development and design project done to my amazement and satisfaction!”</w:t>
            </w:r>
          </w:p>
          <w:p w14:paraId="42B6F23C" w14:textId="77777777" w:rsidR="00A35F24" w:rsidRDefault="00A35F24" w:rsidP="00A35F24">
            <w:pPr>
              <w:autoSpaceDE w:val="0"/>
              <w:autoSpaceDN w:val="0"/>
              <w:adjustRightInd w:val="0"/>
              <w:spacing w:line="276" w:lineRule="auto"/>
              <w:rPr>
                <w:rFonts w:cstheme="minorHAnsi"/>
                <w:color w:val="404040" w:themeColor="text1" w:themeTint="BF"/>
              </w:rPr>
            </w:pPr>
          </w:p>
          <w:p w14:paraId="7F77BB30" w14:textId="77777777" w:rsidR="00A35F24" w:rsidRPr="00652440" w:rsidRDefault="00A35F24" w:rsidP="00A35F24">
            <w:pPr>
              <w:autoSpaceDE w:val="0"/>
              <w:autoSpaceDN w:val="0"/>
              <w:adjustRightInd w:val="0"/>
              <w:spacing w:line="276" w:lineRule="auto"/>
              <w:rPr>
                <w:rFonts w:cstheme="minorHAnsi"/>
                <w:color w:val="404040" w:themeColor="text1" w:themeTint="BF"/>
              </w:rPr>
            </w:pPr>
          </w:p>
        </w:tc>
        <w:tc>
          <w:tcPr>
            <w:tcW w:w="3183" w:type="dxa"/>
            <w:shd w:val="clear" w:color="auto" w:fill="D9D9D9" w:themeFill="background1" w:themeFillShade="D9"/>
            <w:tcMar>
              <w:top w:w="170" w:type="dxa"/>
              <w:left w:w="170" w:type="dxa"/>
              <w:bottom w:w="170" w:type="dxa"/>
              <w:right w:w="170" w:type="dxa"/>
            </w:tcMar>
            <w:vAlign w:val="center"/>
          </w:tcPr>
          <w:p w14:paraId="2F552703" w14:textId="77777777" w:rsidR="00A35F24" w:rsidRDefault="00A35F24" w:rsidP="00A35F24">
            <w:pPr>
              <w:autoSpaceDE w:val="0"/>
              <w:autoSpaceDN w:val="0"/>
              <w:adjustRightInd w:val="0"/>
              <w:spacing w:line="276" w:lineRule="auto"/>
              <w:rPr>
                <w:rFonts w:cstheme="minorHAnsi"/>
                <w:i/>
                <w:color w:val="0D0D0D" w:themeColor="text1" w:themeTint="F2"/>
                <w:lang w:val="en-GB"/>
              </w:rPr>
            </w:pPr>
            <w:r w:rsidRPr="00652440">
              <w:rPr>
                <w:rFonts w:cstheme="minorHAnsi"/>
                <w:i/>
                <w:color w:val="0D0D0D" w:themeColor="text1" w:themeTint="F2"/>
                <w:lang w:val="en-GB"/>
              </w:rPr>
              <w:t>“Significant cost savings can be made working with an outsourced development company you can trust. Dotsquares have an exceptional team of quality engineers who work quickly and are always aware of deadlines.”</w:t>
            </w:r>
          </w:p>
          <w:p w14:paraId="70C65A41" w14:textId="77777777" w:rsidR="00A35F24" w:rsidRPr="00652440" w:rsidRDefault="00A35F24" w:rsidP="00A35F24">
            <w:pPr>
              <w:autoSpaceDE w:val="0"/>
              <w:autoSpaceDN w:val="0"/>
              <w:adjustRightInd w:val="0"/>
              <w:spacing w:line="276" w:lineRule="auto"/>
              <w:rPr>
                <w:rFonts w:cstheme="minorHAnsi"/>
                <w:i/>
                <w:color w:val="404040" w:themeColor="text1" w:themeTint="BF"/>
              </w:rPr>
            </w:pPr>
          </w:p>
        </w:tc>
        <w:tc>
          <w:tcPr>
            <w:tcW w:w="3184" w:type="dxa"/>
            <w:shd w:val="clear" w:color="auto" w:fill="D9D9D9" w:themeFill="background1" w:themeFillShade="D9"/>
            <w:tcMar>
              <w:top w:w="170" w:type="dxa"/>
              <w:left w:w="170" w:type="dxa"/>
              <w:bottom w:w="170" w:type="dxa"/>
              <w:right w:w="170" w:type="dxa"/>
            </w:tcMar>
            <w:vAlign w:val="center"/>
          </w:tcPr>
          <w:p w14:paraId="04816A5A" w14:textId="77777777" w:rsidR="00A35F24" w:rsidRPr="00652440" w:rsidRDefault="00A35F24" w:rsidP="00A35F24">
            <w:pPr>
              <w:autoSpaceDE w:val="0"/>
              <w:autoSpaceDN w:val="0"/>
              <w:adjustRightInd w:val="0"/>
              <w:spacing w:line="276" w:lineRule="auto"/>
              <w:rPr>
                <w:rFonts w:cstheme="minorHAnsi"/>
                <w:i/>
                <w:color w:val="404040" w:themeColor="text1" w:themeTint="BF"/>
                <w:lang w:val="en-GB"/>
              </w:rPr>
            </w:pPr>
            <w:r w:rsidRPr="00652440">
              <w:rPr>
                <w:rFonts w:cstheme="minorHAnsi"/>
                <w:i/>
                <w:color w:val="0D0D0D" w:themeColor="text1" w:themeTint="F2"/>
                <w:lang w:val="en-GB"/>
              </w:rPr>
              <w:t>“Dotsquares went beyond the requirements. The Team are amazing and working with them is a winning formula. I feel extremely lucky to have these gentlemen on my Team with their unyielding dedication to excellence.”</w:t>
            </w:r>
          </w:p>
        </w:tc>
      </w:tr>
      <w:tr w:rsidR="00A35F24" w:rsidRPr="001F6717" w14:paraId="14870A4D" w14:textId="77777777" w:rsidTr="00A378FE">
        <w:trPr>
          <w:trHeight w:val="706"/>
        </w:trPr>
        <w:tc>
          <w:tcPr>
            <w:tcW w:w="3182" w:type="dxa"/>
            <w:shd w:val="clear" w:color="auto" w:fill="404040" w:themeFill="text1" w:themeFillTint="BF"/>
            <w:tcMar>
              <w:top w:w="170" w:type="dxa"/>
              <w:left w:w="170" w:type="dxa"/>
              <w:bottom w:w="170" w:type="dxa"/>
              <w:right w:w="170" w:type="dxa"/>
            </w:tcMar>
          </w:tcPr>
          <w:p w14:paraId="7EE332B1" w14:textId="77777777" w:rsidR="00A35F24" w:rsidRPr="00FF71F6" w:rsidRDefault="00A35F24" w:rsidP="00A35F24">
            <w:pPr>
              <w:autoSpaceDE w:val="0"/>
              <w:autoSpaceDN w:val="0"/>
              <w:adjustRightInd w:val="0"/>
              <w:rPr>
                <w:rFonts w:cstheme="minorHAnsi"/>
                <w:b/>
                <w:bCs/>
                <w:color w:val="FFC000"/>
                <w:lang w:val="en-GB"/>
              </w:rPr>
            </w:pPr>
            <w:r w:rsidRPr="00FF71F6">
              <w:rPr>
                <w:rFonts w:cstheme="minorHAnsi"/>
                <w:b/>
                <w:bCs/>
                <w:color w:val="FFC000"/>
                <w:lang w:val="en-GB"/>
              </w:rPr>
              <w:t>John Wussah</w:t>
            </w:r>
          </w:p>
          <w:p w14:paraId="6D1CA7CF" w14:textId="77777777" w:rsidR="00A35F24" w:rsidRPr="00FF71F6" w:rsidRDefault="00A35F24" w:rsidP="00A35F24">
            <w:pPr>
              <w:autoSpaceDE w:val="0"/>
              <w:autoSpaceDN w:val="0"/>
              <w:adjustRightInd w:val="0"/>
              <w:rPr>
                <w:rFonts w:cstheme="minorHAnsi"/>
                <w:bCs/>
                <w:color w:val="FFC000"/>
                <w:sz w:val="20"/>
                <w:szCs w:val="20"/>
                <w:lang w:val="en-GB"/>
              </w:rPr>
            </w:pPr>
            <w:r w:rsidRPr="00FF71F6">
              <w:rPr>
                <w:rFonts w:cstheme="minorHAnsi"/>
                <w:bCs/>
                <w:color w:val="FFC000"/>
                <w:sz w:val="20"/>
                <w:szCs w:val="20"/>
                <w:lang w:val="en-GB"/>
              </w:rPr>
              <w:t>Education &amp; Training Company</w:t>
            </w:r>
          </w:p>
          <w:p w14:paraId="7F5EA59C" w14:textId="77777777" w:rsidR="00A35F24" w:rsidRDefault="00A35F24" w:rsidP="00A35F24">
            <w:pPr>
              <w:spacing w:line="276" w:lineRule="auto"/>
              <w:rPr>
                <w:rFonts w:cstheme="minorHAnsi"/>
                <w:bCs/>
                <w:color w:val="FFC000"/>
                <w:sz w:val="20"/>
                <w:szCs w:val="20"/>
                <w:lang w:val="en-GB"/>
              </w:rPr>
            </w:pPr>
            <w:r w:rsidRPr="00FF71F6">
              <w:rPr>
                <w:rFonts w:cstheme="minorHAnsi"/>
                <w:bCs/>
                <w:color w:val="FFC000"/>
                <w:sz w:val="20"/>
                <w:szCs w:val="20"/>
                <w:lang w:val="en-GB"/>
              </w:rPr>
              <w:t>Australia</w:t>
            </w:r>
          </w:p>
          <w:p w14:paraId="6D0443C9" w14:textId="77777777" w:rsidR="00A35F24" w:rsidRPr="00FF71F6" w:rsidRDefault="00A35F24" w:rsidP="00A35F24">
            <w:pPr>
              <w:spacing w:line="276" w:lineRule="auto"/>
              <w:rPr>
                <w:rFonts w:cstheme="minorHAnsi"/>
                <w:bCs/>
                <w:color w:val="FFC000"/>
                <w:sz w:val="20"/>
                <w:szCs w:val="20"/>
                <w:lang w:val="en-GB"/>
              </w:rPr>
            </w:pPr>
          </w:p>
        </w:tc>
        <w:tc>
          <w:tcPr>
            <w:tcW w:w="3183" w:type="dxa"/>
            <w:shd w:val="clear" w:color="auto" w:fill="404040" w:themeFill="text1" w:themeFillTint="BF"/>
            <w:tcMar>
              <w:top w:w="170" w:type="dxa"/>
              <w:left w:w="170" w:type="dxa"/>
              <w:bottom w:w="170" w:type="dxa"/>
              <w:right w:w="170" w:type="dxa"/>
            </w:tcMar>
          </w:tcPr>
          <w:p w14:paraId="57A9686F" w14:textId="77777777" w:rsidR="00A35F24" w:rsidRPr="00FF71F6" w:rsidRDefault="00A35F24" w:rsidP="00A35F24">
            <w:pPr>
              <w:autoSpaceDE w:val="0"/>
              <w:autoSpaceDN w:val="0"/>
              <w:adjustRightInd w:val="0"/>
              <w:rPr>
                <w:rFonts w:cstheme="minorHAnsi"/>
                <w:b/>
                <w:bCs/>
                <w:color w:val="FFC000"/>
                <w:lang w:val="en-GB"/>
              </w:rPr>
            </w:pPr>
            <w:r w:rsidRPr="00FF71F6">
              <w:rPr>
                <w:rFonts w:cstheme="minorHAnsi"/>
                <w:b/>
                <w:bCs/>
                <w:color w:val="FFC000"/>
                <w:lang w:val="en-GB"/>
              </w:rPr>
              <w:lastRenderedPageBreak/>
              <w:t>Daniel Ox</w:t>
            </w:r>
          </w:p>
          <w:p w14:paraId="19185241" w14:textId="77777777" w:rsidR="00A35F24" w:rsidRPr="00FF71F6" w:rsidRDefault="00A35F24" w:rsidP="00A35F24">
            <w:pPr>
              <w:spacing w:line="276" w:lineRule="auto"/>
              <w:rPr>
                <w:rFonts w:cstheme="minorHAnsi"/>
                <w:bCs/>
                <w:color w:val="FFC000"/>
                <w:sz w:val="20"/>
                <w:szCs w:val="20"/>
                <w:lang w:val="en-GB"/>
              </w:rPr>
            </w:pPr>
            <w:r w:rsidRPr="00FF71F6">
              <w:rPr>
                <w:rFonts w:cstheme="minorHAnsi"/>
                <w:bCs/>
                <w:color w:val="FFC000"/>
                <w:sz w:val="20"/>
                <w:szCs w:val="20"/>
                <w:lang w:val="en-GB"/>
              </w:rPr>
              <w:t>Ocean Holidays Group</w:t>
            </w:r>
          </w:p>
          <w:p w14:paraId="5518389E" w14:textId="77777777" w:rsidR="00A35F24" w:rsidRPr="00FF71F6" w:rsidRDefault="00A35F24" w:rsidP="00A35F24">
            <w:pPr>
              <w:spacing w:line="276" w:lineRule="auto"/>
              <w:rPr>
                <w:rFonts w:cstheme="minorHAnsi"/>
                <w:color w:val="FFC000"/>
              </w:rPr>
            </w:pPr>
            <w:r w:rsidRPr="00FF71F6">
              <w:rPr>
                <w:rFonts w:cstheme="minorHAnsi"/>
                <w:bCs/>
                <w:color w:val="FFC000"/>
                <w:sz w:val="20"/>
                <w:szCs w:val="20"/>
                <w:lang w:val="en-GB"/>
              </w:rPr>
              <w:t>UK</w:t>
            </w:r>
          </w:p>
        </w:tc>
        <w:tc>
          <w:tcPr>
            <w:tcW w:w="3184" w:type="dxa"/>
            <w:shd w:val="clear" w:color="auto" w:fill="404040" w:themeFill="text1" w:themeFillTint="BF"/>
            <w:tcMar>
              <w:top w:w="170" w:type="dxa"/>
              <w:left w:w="170" w:type="dxa"/>
              <w:bottom w:w="170" w:type="dxa"/>
              <w:right w:w="170" w:type="dxa"/>
            </w:tcMar>
          </w:tcPr>
          <w:p w14:paraId="1D40D74C" w14:textId="77777777" w:rsidR="00A35F24" w:rsidRPr="00FF71F6" w:rsidRDefault="00A35F24" w:rsidP="00A35F24">
            <w:pPr>
              <w:autoSpaceDE w:val="0"/>
              <w:autoSpaceDN w:val="0"/>
              <w:adjustRightInd w:val="0"/>
              <w:rPr>
                <w:rFonts w:cstheme="minorHAnsi"/>
                <w:b/>
                <w:bCs/>
                <w:color w:val="FFC000"/>
                <w:lang w:val="en-GB"/>
              </w:rPr>
            </w:pPr>
            <w:r w:rsidRPr="00FF71F6">
              <w:rPr>
                <w:rFonts w:cstheme="minorHAnsi"/>
                <w:b/>
                <w:bCs/>
                <w:color w:val="FFC000"/>
                <w:lang w:val="en-GB"/>
              </w:rPr>
              <w:t>Brian Riback</w:t>
            </w:r>
          </w:p>
          <w:p w14:paraId="5B90468A" w14:textId="77777777" w:rsidR="00A35F24" w:rsidRPr="00FF71F6" w:rsidRDefault="00A35F24" w:rsidP="00A35F24">
            <w:pPr>
              <w:autoSpaceDE w:val="0"/>
              <w:autoSpaceDN w:val="0"/>
              <w:adjustRightInd w:val="0"/>
              <w:rPr>
                <w:rFonts w:cstheme="minorHAnsi"/>
                <w:bCs/>
                <w:color w:val="FFC000"/>
                <w:sz w:val="20"/>
                <w:szCs w:val="20"/>
                <w:lang w:val="en-GB"/>
              </w:rPr>
            </w:pPr>
            <w:r w:rsidRPr="00FF71F6">
              <w:rPr>
                <w:rFonts w:cstheme="minorHAnsi"/>
                <w:bCs/>
                <w:color w:val="FFC000"/>
                <w:sz w:val="20"/>
                <w:szCs w:val="20"/>
                <w:lang w:val="en-GB"/>
              </w:rPr>
              <w:t>New York Daily News</w:t>
            </w:r>
          </w:p>
          <w:p w14:paraId="48EF045C" w14:textId="77777777" w:rsidR="00A35F24" w:rsidRPr="00FF71F6" w:rsidRDefault="00A35F24" w:rsidP="00A35F24">
            <w:pPr>
              <w:spacing w:line="276" w:lineRule="auto"/>
              <w:rPr>
                <w:rFonts w:cstheme="minorHAnsi"/>
                <w:color w:val="FFC000"/>
              </w:rPr>
            </w:pPr>
            <w:r w:rsidRPr="00FF71F6">
              <w:rPr>
                <w:rFonts w:cstheme="minorHAnsi"/>
                <w:bCs/>
                <w:color w:val="FFC000"/>
                <w:sz w:val="20"/>
                <w:szCs w:val="20"/>
                <w:lang w:val="en-GB"/>
              </w:rPr>
              <w:t>USA</w:t>
            </w:r>
          </w:p>
        </w:tc>
      </w:tr>
    </w:tbl>
    <w:p w14:paraId="1BA2ED63" w14:textId="77777777" w:rsidR="003944E1" w:rsidRDefault="003944E1" w:rsidP="003944E1">
      <w:pPr>
        <w:jc w:val="center"/>
        <w:rPr>
          <w:rFonts w:cstheme="minorHAnsi"/>
          <w:color w:val="0D0D0D" w:themeColor="text1" w:themeTint="F2"/>
        </w:rPr>
      </w:pPr>
    </w:p>
    <w:p w14:paraId="5479B865" w14:textId="77777777" w:rsidR="003944E1" w:rsidRDefault="003944E1" w:rsidP="003944E1">
      <w:pPr>
        <w:jc w:val="center"/>
      </w:pPr>
      <w:r>
        <w:rPr>
          <w:rFonts w:cstheme="minorHAnsi"/>
          <w:color w:val="0D0D0D" w:themeColor="text1" w:themeTint="F2"/>
        </w:rPr>
        <w:t xml:space="preserve">View more </w:t>
      </w:r>
      <w:r w:rsidRPr="00E745A9">
        <w:rPr>
          <w:rFonts w:cstheme="minorHAnsi"/>
          <w:color w:val="0D0D0D" w:themeColor="text1" w:themeTint="F2"/>
        </w:rPr>
        <w:t xml:space="preserve">testimonials at: </w:t>
      </w:r>
      <w:hyperlink r:id="rId26" w:history="1">
        <w:r w:rsidRPr="00E745A9">
          <w:rPr>
            <w:rStyle w:val="Hyperlink"/>
            <w:rFonts w:cstheme="minorHAnsi"/>
            <w:color w:val="579199"/>
            <w:u w:val="none"/>
          </w:rPr>
          <w:t>www.dotsquares.com/client-reviews/testimonials/</w:t>
        </w:r>
      </w:hyperlink>
    </w:p>
    <w:p w14:paraId="5CA3D4D4" w14:textId="77777777" w:rsidR="00A14678" w:rsidRPr="00583C13" w:rsidRDefault="00A14678"/>
    <w:sectPr w:rsidR="00A14678" w:rsidRPr="00583C13" w:rsidSect="006F56FE">
      <w:headerReference w:type="default" r:id="rId27"/>
      <w:footerReference w:type="default" r:id="rId28"/>
      <w:type w:val="continuous"/>
      <w:pgSz w:w="11906" w:h="16838"/>
      <w:pgMar w:top="1843" w:right="1133"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2B9FD" w14:textId="77777777" w:rsidR="00483F01" w:rsidRDefault="00483F01" w:rsidP="00C727EF">
      <w:pPr>
        <w:spacing w:after="0" w:line="240" w:lineRule="auto"/>
      </w:pPr>
      <w:r>
        <w:separator/>
      </w:r>
    </w:p>
  </w:endnote>
  <w:endnote w:type="continuationSeparator" w:id="0">
    <w:p w14:paraId="1C5ECA53" w14:textId="77777777" w:rsidR="00483F01" w:rsidRDefault="00483F01" w:rsidP="00C7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altName w:val="Calibri"/>
    <w:charset w:val="00"/>
    <w:family w:val="swiss"/>
    <w:pitch w:val="variable"/>
    <w:sig w:usb0="00000001" w:usb1="5000ECFF" w:usb2="00000021"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ato Thin">
    <w:altName w:val="Calibri"/>
    <w:charset w:val="00"/>
    <w:family w:val="swiss"/>
    <w:pitch w:val="variable"/>
    <w:sig w:usb0="00000001" w:usb1="5000ECFF" w:usb2="00000021" w:usb3="00000000" w:csb0="0000019F" w:csb1="00000000"/>
  </w:font>
  <w:font w:name="Montserrat Ultra Light">
    <w:altName w:val="Courier New"/>
    <w:panose1 w:val="00000000000000000000"/>
    <w:charset w:val="00"/>
    <w:family w:val="modern"/>
    <w:notTrueType/>
    <w:pitch w:val="variable"/>
    <w:sig w:usb0="00000001" w:usb1="00000000" w:usb2="00000000" w:usb3="00000000" w:csb0="00000093" w:csb1="00000000"/>
  </w:font>
  <w:font w:name="et-line">
    <w:altName w:val="Times New Roman"/>
    <w:charset w:val="00"/>
    <w:family w:val="auto"/>
    <w:pitch w:val="variable"/>
    <w:sig w:usb0="00000001" w:usb1="10000000" w:usb2="00000000" w:usb3="00000000" w:csb0="80000001" w:csb1="00000000"/>
  </w:font>
  <w:font w:name="Montserrat">
    <w:altName w:val="Courier New"/>
    <w:panose1 w:val="00000000000000000000"/>
    <w:charset w:val="00"/>
    <w:family w:val="modern"/>
    <w:notTrueType/>
    <w:pitch w:val="variable"/>
    <w:sig w:usb0="00000001" w:usb1="00000000" w:usb2="00000000" w:usb3="00000000" w:csb0="00000093" w:csb1="00000000"/>
  </w:font>
  <w:font w:name="Browallia New">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5BBC3" w14:textId="77777777" w:rsidR="00C720CA" w:rsidRDefault="00C720CA">
    <w:pPr>
      <w:pStyle w:val="Footer"/>
      <w:rPr>
        <w:noProof/>
        <w:lang w:eastAsia="en-GB"/>
      </w:rPr>
    </w:pPr>
  </w:p>
  <w:p w14:paraId="59D0EEDF" w14:textId="77777777" w:rsidR="00C720CA" w:rsidRDefault="00C720CA">
    <w:pPr>
      <w:pStyle w:val="Footer"/>
    </w:pPr>
    <w:r>
      <w:rPr>
        <w:noProof/>
        <w:lang w:val="en-IN" w:eastAsia="en-IN"/>
      </w:rPr>
      <mc:AlternateContent>
        <mc:Choice Requires="wps">
          <w:drawing>
            <wp:anchor distT="0" distB="0" distL="114300" distR="114300" simplePos="0" relativeHeight="251659264" behindDoc="0" locked="0" layoutInCell="1" allowOverlap="1" wp14:anchorId="543B76FB" wp14:editId="0850539A">
              <wp:simplePos x="0" y="0"/>
              <wp:positionH relativeFrom="page">
                <wp:posOffset>10160</wp:posOffset>
              </wp:positionH>
              <wp:positionV relativeFrom="paragraph">
                <wp:posOffset>113665</wp:posOffset>
              </wp:positionV>
              <wp:extent cx="7550150" cy="496570"/>
              <wp:effectExtent l="0" t="0" r="0" b="0"/>
              <wp:wrapNone/>
              <wp:docPr id="4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0150" cy="496570"/>
                      </a:xfrm>
                      <a:prstGeom prst="rect">
                        <a:avLst/>
                      </a:prstGeom>
                      <a:solidFill>
                        <a:srgbClr val="5791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A89FD" w14:textId="77777777" w:rsidR="00C720CA" w:rsidRDefault="00C720CA" w:rsidP="00C7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3B76FB" id="Rectangle 1" o:spid="_x0000_s1037" style="position:absolute;margin-left:.8pt;margin-top:8.95pt;width:594.5pt;height:3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" fillcolor="#579199" stroked="f" strokeweight="1pt">
              <v:path arrowok="t"/>
              <v:textbox>
                <w:txbxContent>
                  <w:p w14:paraId="12CA89FD" w14:textId="77777777" w:rsidR="00C720CA" w:rsidRDefault="00C720CA" w:rsidP="00C727EF">
                    <w:pPr>
                      <w:jc w:val="center"/>
                    </w:pP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CB5B" w14:textId="77777777" w:rsidR="00483F01" w:rsidRDefault="00483F01" w:rsidP="00C727EF">
      <w:pPr>
        <w:spacing w:after="0" w:line="240" w:lineRule="auto"/>
      </w:pPr>
      <w:r>
        <w:separator/>
      </w:r>
    </w:p>
  </w:footnote>
  <w:footnote w:type="continuationSeparator" w:id="0">
    <w:p w14:paraId="7ECC37C3" w14:textId="77777777" w:rsidR="00483F01" w:rsidRDefault="00483F01" w:rsidP="00C72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CED1E" w14:textId="77777777" w:rsidR="00C720CA" w:rsidRDefault="00C720CA">
    <w:pPr>
      <w:pStyle w:val="Header"/>
      <w:rPr>
        <w:noProof/>
        <w:lang w:eastAsia="en-GB"/>
      </w:rPr>
    </w:pPr>
    <w:r>
      <w:rPr>
        <w:noProof/>
        <w:color w:val="7F7F7F" w:themeColor="background1" w:themeShade="7F"/>
        <w:spacing w:val="60"/>
        <w:lang w:val="en-IN" w:eastAsia="en-IN"/>
      </w:rPr>
      <mc:AlternateContent>
        <mc:Choice Requires="wps">
          <w:drawing>
            <wp:anchor distT="45720" distB="45720" distL="114300" distR="114300" simplePos="0" relativeHeight="251663360" behindDoc="0" locked="0" layoutInCell="1" allowOverlap="1" wp14:anchorId="2F29911B" wp14:editId="68B08622">
              <wp:simplePos x="0" y="0"/>
              <wp:positionH relativeFrom="leftMargin">
                <wp:posOffset>177800</wp:posOffset>
              </wp:positionH>
              <wp:positionV relativeFrom="paragraph">
                <wp:posOffset>-30480</wp:posOffset>
              </wp:positionV>
              <wp:extent cx="825500" cy="490220"/>
              <wp:effectExtent l="0" t="0" r="381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90220"/>
                      </a:xfrm>
                      <a:prstGeom prst="rect">
                        <a:avLst/>
                      </a:prstGeom>
                      <a:solidFill>
                        <a:srgbClr val="FFFFFF"/>
                      </a:solidFill>
                      <a:ln w="9525">
                        <a:noFill/>
                        <a:miter lim="800000"/>
                        <a:headEnd/>
                        <a:tailEnd/>
                      </a:ln>
                    </wps:spPr>
                    <wps:txbx>
                      <w:txbxContent>
                        <w:p w14:paraId="5F349BE3" w14:textId="77777777" w:rsidR="00C720CA" w:rsidRPr="00FB66F3" w:rsidRDefault="00C720CA" w:rsidP="00C727EF">
                          <w:pPr>
                            <w:spacing w:after="0"/>
                            <w:jc w:val="center"/>
                            <w:rPr>
                              <w:b/>
                              <w:color w:val="BFBFBF" w:themeColor="background1" w:themeShade="BF"/>
                              <w:sz w:val="56"/>
                              <w:szCs w:val="56"/>
                            </w:rPr>
                          </w:pPr>
                          <w:r w:rsidRPr="00FB66F3">
                            <w:rPr>
                              <w:b/>
                              <w:color w:val="BFBFBF" w:themeColor="background1" w:themeShade="BF"/>
                              <w:sz w:val="56"/>
                              <w:szCs w:val="56"/>
                            </w:rPr>
                            <w:t>0</w:t>
                          </w:r>
                          <w:r w:rsidRPr="00FB66F3">
                            <w:rPr>
                              <w:b/>
                              <w:color w:val="BFBFBF" w:themeColor="background1" w:themeShade="BF"/>
                              <w:sz w:val="56"/>
                              <w:szCs w:val="56"/>
                            </w:rPr>
                            <w:fldChar w:fldCharType="begin"/>
                          </w:r>
                          <w:r w:rsidRPr="00FB66F3">
                            <w:rPr>
                              <w:b/>
                              <w:color w:val="BFBFBF" w:themeColor="background1" w:themeShade="BF"/>
                              <w:sz w:val="56"/>
                              <w:szCs w:val="56"/>
                            </w:rPr>
                            <w:instrText xml:space="preserve"> PAGE   \* MERGEFORMAT </w:instrText>
                          </w:r>
                          <w:r w:rsidRPr="00FB66F3">
                            <w:rPr>
                              <w:b/>
                              <w:color w:val="BFBFBF" w:themeColor="background1" w:themeShade="BF"/>
                              <w:sz w:val="56"/>
                              <w:szCs w:val="56"/>
                            </w:rPr>
                            <w:fldChar w:fldCharType="separate"/>
                          </w:r>
                          <w:r w:rsidR="00324C14" w:rsidRPr="00324C14">
                            <w:rPr>
                              <w:b/>
                              <w:bCs/>
                              <w:noProof/>
                              <w:color w:val="BFBFBF" w:themeColor="background1" w:themeShade="BF"/>
                              <w:sz w:val="56"/>
                              <w:szCs w:val="56"/>
                            </w:rPr>
                            <w:t>3</w:t>
                          </w:r>
                          <w:r w:rsidRPr="00FB66F3">
                            <w:rPr>
                              <w:b/>
                              <w:bCs/>
                              <w:noProof/>
                              <w:color w:val="BFBFBF" w:themeColor="background1" w:themeShade="BF"/>
                              <w:sz w:val="56"/>
                              <w:szCs w:val="5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9911B" id="_x0000_t202" coordsize="21600,21600" o:spt="202" path="m,l,21600r21600,l21600,xe">
              <v:stroke joinstyle="miter"/>
              <v:path gradientshapeok="t" o:connecttype="rect"/>
            </v:shapetype>
            <v:shape id="_x0000_s1035" type="#_x0000_t202" style="position:absolute;margin-left:14pt;margin-top:-2.4pt;width:65pt;height:38.6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" stroked="f">
              <v:textbox>
                <w:txbxContent>
                  <w:p w14:paraId="5F349BE3" w14:textId="77777777" w:rsidR="00C720CA" w:rsidRPr="00FB66F3" w:rsidRDefault="00C720CA" w:rsidP="00C727EF">
                    <w:pPr>
                      <w:spacing w:after="0"/>
                      <w:jc w:val="center"/>
                      <w:rPr>
                        <w:b/>
                        <w:color w:val="BFBFBF" w:themeColor="background1" w:themeShade="BF"/>
                        <w:sz w:val="56"/>
                        <w:szCs w:val="56"/>
                      </w:rPr>
                    </w:pPr>
                    <w:r w:rsidRPr="00FB66F3">
                      <w:rPr>
                        <w:b/>
                        <w:color w:val="BFBFBF" w:themeColor="background1" w:themeShade="BF"/>
                        <w:sz w:val="56"/>
                        <w:szCs w:val="56"/>
                      </w:rPr>
                      <w:t>0</w:t>
                    </w:r>
                    <w:r w:rsidRPr="00FB66F3">
                      <w:rPr>
                        <w:b/>
                        <w:color w:val="BFBFBF" w:themeColor="background1" w:themeShade="BF"/>
                        <w:sz w:val="56"/>
                        <w:szCs w:val="56"/>
                      </w:rPr>
                      <w:fldChar w:fldCharType="begin"/>
                    </w:r>
                    <w:r w:rsidRPr="00FB66F3">
                      <w:rPr>
                        <w:b/>
                        <w:color w:val="BFBFBF" w:themeColor="background1" w:themeShade="BF"/>
                        <w:sz w:val="56"/>
                        <w:szCs w:val="56"/>
                      </w:rPr>
                      <w:instrText xml:space="preserve"> PAGE   \* MERGEFORMAT </w:instrText>
                    </w:r>
                    <w:r w:rsidRPr="00FB66F3">
                      <w:rPr>
                        <w:b/>
                        <w:color w:val="BFBFBF" w:themeColor="background1" w:themeShade="BF"/>
                        <w:sz w:val="56"/>
                        <w:szCs w:val="56"/>
                      </w:rPr>
                      <w:fldChar w:fldCharType="separate"/>
                    </w:r>
                    <w:r w:rsidR="00324C14" w:rsidRPr="00324C14">
                      <w:rPr>
                        <w:b/>
                        <w:bCs/>
                        <w:noProof/>
                        <w:color w:val="BFBFBF" w:themeColor="background1" w:themeShade="BF"/>
                        <w:sz w:val="56"/>
                        <w:szCs w:val="56"/>
                      </w:rPr>
                      <w:t>3</w:t>
                    </w:r>
                    <w:r w:rsidRPr="00FB66F3">
                      <w:rPr>
                        <w:b/>
                        <w:bCs/>
                        <w:noProof/>
                        <w:color w:val="BFBFBF" w:themeColor="background1" w:themeShade="BF"/>
                        <w:sz w:val="56"/>
                        <w:szCs w:val="56"/>
                      </w:rPr>
                      <w:fldChar w:fldCharType="end"/>
                    </w:r>
                  </w:p>
                </w:txbxContent>
              </v:textbox>
              <w10:wrap type="square" anchorx="margin"/>
            </v:shape>
          </w:pict>
        </mc:Fallback>
      </mc:AlternateContent>
    </w:r>
    <w:r>
      <w:rPr>
        <w:noProof/>
        <w:lang w:val="en-IN" w:eastAsia="en-IN"/>
      </w:rPr>
      <mc:AlternateContent>
        <mc:Choice Requires="wps">
          <w:drawing>
            <wp:anchor distT="0" distB="0" distL="114300" distR="114300" simplePos="0" relativeHeight="251658239" behindDoc="0" locked="0" layoutInCell="1" allowOverlap="1" wp14:anchorId="5716B193" wp14:editId="1CA72B79">
              <wp:simplePos x="0" y="0"/>
              <wp:positionH relativeFrom="page">
                <wp:posOffset>13335</wp:posOffset>
              </wp:positionH>
              <wp:positionV relativeFrom="paragraph">
                <wp:posOffset>-462915</wp:posOffset>
              </wp:positionV>
              <wp:extent cx="7536815" cy="914400"/>
              <wp:effectExtent l="0" t="0" r="0" b="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815" cy="914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FCFF64" w14:textId="77777777" w:rsidR="00C720CA" w:rsidRDefault="00C720CA" w:rsidP="00C7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B193" id="Rectangle 2" o:spid="_x0000_s1036" style="position:absolute;margin-left:1.05pt;margin-top:-36.45pt;width:593.45pt;height:1in;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" fillcolor="#d8d8d8 [2732]" stroked="f" strokeweight="1pt">
              <v:path arrowok="t"/>
              <v:textbox>
                <w:txbxContent>
                  <w:p w14:paraId="30FCFF64" w14:textId="77777777" w:rsidR="00C720CA" w:rsidRDefault="00C720CA" w:rsidP="00C727EF">
                    <w:pPr>
                      <w:jc w:val="center"/>
                    </w:pPr>
                  </w:p>
                </w:txbxContent>
              </v:textbox>
              <w10:wrap anchorx="page"/>
            </v:rect>
          </w:pict>
        </mc:Fallback>
      </mc:AlternateContent>
    </w:r>
  </w:p>
  <w:p w14:paraId="3BC160F4" w14:textId="77777777" w:rsidR="00C720CA" w:rsidRDefault="00C720CA">
    <w:pPr>
      <w:pStyle w:val="Header"/>
    </w:pPr>
    <w:r>
      <w:rPr>
        <w:color w:val="7F7F7F" w:themeColor="background1" w:themeShade="7F"/>
        <w:spacing w:val="60"/>
      </w:rPr>
      <w:t>Screen</w:t>
    </w:r>
    <w:r>
      <w:t xml:space="preserve"> | </w:t>
    </w:r>
    <w:r>
      <w:fldChar w:fldCharType="begin"/>
    </w:r>
    <w:r>
      <w:instrText xml:space="preserve"> PAGE   \* MERGEFORMAT </w:instrText>
    </w:r>
    <w:r>
      <w:fldChar w:fldCharType="separate"/>
    </w:r>
    <w:r w:rsidR="00324C14" w:rsidRPr="00324C14">
      <w:rPr>
        <w:b/>
        <w:bCs/>
        <w:noProof/>
      </w:rPr>
      <w:t>3</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4"/>
    <w:lvl w:ilvl="0">
      <w:start w:val="1"/>
      <w:numFmt w:val="bullet"/>
      <w:lvlText w:val="•"/>
      <w:lvlJc w:val="left"/>
      <w:pPr>
        <w:tabs>
          <w:tab w:val="num" w:pos="720"/>
        </w:tabs>
        <w:ind w:left="720" w:hanging="360"/>
      </w:pPr>
      <w:rPr>
        <w:rFonts w:ascii="Calibri" w:hAnsi="Calibri" w:cs="Calibri"/>
        <w:color w:val="ED7D31"/>
        <w:position w:val="0"/>
        <w:sz w:val="22"/>
        <w:szCs w:val="22"/>
        <w:u w:val="none" w:color="000000"/>
        <w:vertAlign w:val="baseline"/>
      </w:rPr>
    </w:lvl>
    <w:lvl w:ilvl="1">
      <w:start w:val="1"/>
      <w:numFmt w:val="bullet"/>
      <w:lvlText w:val="o"/>
      <w:lvlJc w:val="left"/>
      <w:pPr>
        <w:tabs>
          <w:tab w:val="num" w:pos="1380"/>
        </w:tabs>
        <w:ind w:left="1380" w:hanging="300"/>
      </w:pPr>
      <w:rPr>
        <w:rFonts w:ascii="Calibri" w:hAnsi="Calibri" w:cs="Calibri"/>
        <w:color w:val="ED7D31"/>
        <w:position w:val="0"/>
        <w:sz w:val="20"/>
        <w:szCs w:val="20"/>
        <w:u w:val="none" w:color="000000"/>
        <w:vertAlign w:val="baseline"/>
      </w:rPr>
    </w:lvl>
    <w:lvl w:ilvl="2">
      <w:start w:val="1"/>
      <w:numFmt w:val="bullet"/>
      <w:lvlText w:val="▪"/>
      <w:lvlJc w:val="left"/>
      <w:pPr>
        <w:tabs>
          <w:tab w:val="num" w:pos="2100"/>
        </w:tabs>
        <w:ind w:left="2100" w:hanging="300"/>
      </w:pPr>
      <w:rPr>
        <w:rFonts w:ascii="Calibri" w:hAnsi="Calibri" w:cs="Calibri"/>
        <w:color w:val="ED7D31"/>
        <w:position w:val="0"/>
        <w:sz w:val="20"/>
        <w:szCs w:val="20"/>
        <w:u w:val="none" w:color="000000"/>
        <w:vertAlign w:val="baseline"/>
      </w:rPr>
    </w:lvl>
    <w:lvl w:ilvl="3">
      <w:start w:val="1"/>
      <w:numFmt w:val="bullet"/>
      <w:lvlText w:val="•"/>
      <w:lvlJc w:val="left"/>
      <w:pPr>
        <w:tabs>
          <w:tab w:val="num" w:pos="2820"/>
        </w:tabs>
        <w:ind w:left="2820" w:hanging="300"/>
      </w:pPr>
      <w:rPr>
        <w:rFonts w:ascii="Calibri" w:hAnsi="Calibri" w:cs="Calibri"/>
        <w:color w:val="ED7D31"/>
        <w:position w:val="0"/>
        <w:sz w:val="20"/>
        <w:szCs w:val="20"/>
        <w:u w:val="none" w:color="000000"/>
        <w:vertAlign w:val="baseline"/>
      </w:rPr>
    </w:lvl>
    <w:lvl w:ilvl="4">
      <w:start w:val="1"/>
      <w:numFmt w:val="bullet"/>
      <w:lvlText w:val="o"/>
      <w:lvlJc w:val="left"/>
      <w:pPr>
        <w:tabs>
          <w:tab w:val="num" w:pos="3540"/>
        </w:tabs>
        <w:ind w:left="3540" w:hanging="300"/>
      </w:pPr>
      <w:rPr>
        <w:rFonts w:ascii="Calibri" w:hAnsi="Calibri" w:cs="Calibri"/>
        <w:color w:val="ED7D31"/>
        <w:position w:val="0"/>
        <w:sz w:val="20"/>
        <w:szCs w:val="20"/>
        <w:u w:val="none" w:color="000000"/>
        <w:vertAlign w:val="baseline"/>
      </w:rPr>
    </w:lvl>
    <w:lvl w:ilvl="5">
      <w:start w:val="1"/>
      <w:numFmt w:val="bullet"/>
      <w:lvlText w:val="▪"/>
      <w:lvlJc w:val="left"/>
      <w:pPr>
        <w:tabs>
          <w:tab w:val="num" w:pos="4260"/>
        </w:tabs>
        <w:ind w:left="4260" w:hanging="300"/>
      </w:pPr>
      <w:rPr>
        <w:rFonts w:ascii="Calibri" w:hAnsi="Calibri" w:cs="Calibri"/>
        <w:color w:val="ED7D31"/>
        <w:position w:val="0"/>
        <w:sz w:val="20"/>
        <w:szCs w:val="20"/>
        <w:u w:val="none" w:color="000000"/>
        <w:vertAlign w:val="baseline"/>
      </w:rPr>
    </w:lvl>
    <w:lvl w:ilvl="6">
      <w:start w:val="1"/>
      <w:numFmt w:val="bullet"/>
      <w:lvlText w:val="•"/>
      <w:lvlJc w:val="left"/>
      <w:pPr>
        <w:tabs>
          <w:tab w:val="num" w:pos="4980"/>
        </w:tabs>
        <w:ind w:left="4980" w:hanging="300"/>
      </w:pPr>
      <w:rPr>
        <w:rFonts w:ascii="Calibri" w:hAnsi="Calibri" w:cs="Calibri"/>
        <w:color w:val="ED7D31"/>
        <w:position w:val="0"/>
        <w:sz w:val="20"/>
        <w:szCs w:val="20"/>
        <w:u w:val="none" w:color="000000"/>
        <w:vertAlign w:val="baseline"/>
      </w:rPr>
    </w:lvl>
    <w:lvl w:ilvl="7">
      <w:start w:val="1"/>
      <w:numFmt w:val="bullet"/>
      <w:lvlText w:val="o"/>
      <w:lvlJc w:val="left"/>
      <w:pPr>
        <w:tabs>
          <w:tab w:val="num" w:pos="5700"/>
        </w:tabs>
        <w:ind w:left="5700" w:hanging="300"/>
      </w:pPr>
      <w:rPr>
        <w:rFonts w:ascii="Calibri" w:hAnsi="Calibri" w:cs="Calibri"/>
        <w:color w:val="ED7D31"/>
        <w:position w:val="0"/>
        <w:sz w:val="20"/>
        <w:szCs w:val="20"/>
        <w:u w:val="none" w:color="000000"/>
        <w:vertAlign w:val="baseline"/>
      </w:rPr>
    </w:lvl>
    <w:lvl w:ilvl="8">
      <w:start w:val="1"/>
      <w:numFmt w:val="bullet"/>
      <w:lvlText w:val="▪"/>
      <w:lvlJc w:val="left"/>
      <w:pPr>
        <w:tabs>
          <w:tab w:val="num" w:pos="6420"/>
        </w:tabs>
        <w:ind w:left="6420" w:hanging="300"/>
      </w:pPr>
      <w:rPr>
        <w:rFonts w:ascii="Calibri" w:hAnsi="Calibri" w:cs="Calibri"/>
        <w:color w:val="ED7D31"/>
        <w:position w:val="0"/>
        <w:sz w:val="20"/>
        <w:szCs w:val="20"/>
        <w:u w:val="none" w:color="000000"/>
        <w:vertAlign w:val="baseline"/>
      </w:rPr>
    </w:lvl>
  </w:abstractNum>
  <w:abstractNum w:abstractNumId="1" w15:restartNumberingAfterBreak="0">
    <w:nsid w:val="00000006"/>
    <w:multiLevelType w:val="multilevel"/>
    <w:tmpl w:val="00000006"/>
    <w:name w:val="WWNum45"/>
    <w:lvl w:ilvl="0">
      <w:start w:val="1"/>
      <w:numFmt w:val="bullet"/>
      <w:lvlText w:val="•"/>
      <w:lvlJc w:val="left"/>
      <w:pPr>
        <w:tabs>
          <w:tab w:val="num" w:pos="720"/>
        </w:tabs>
        <w:ind w:left="720" w:hanging="360"/>
      </w:pPr>
      <w:rPr>
        <w:rFonts w:ascii="Calibri" w:hAnsi="Calibri" w:cs="Calibri"/>
        <w:color w:val="ED7D31"/>
        <w:position w:val="0"/>
        <w:sz w:val="22"/>
        <w:szCs w:val="22"/>
        <w:u w:val="none" w:color="000000"/>
        <w:vertAlign w:val="baseline"/>
      </w:rPr>
    </w:lvl>
    <w:lvl w:ilvl="1">
      <w:start w:val="1"/>
      <w:numFmt w:val="bullet"/>
      <w:lvlText w:val="o"/>
      <w:lvlJc w:val="left"/>
      <w:pPr>
        <w:tabs>
          <w:tab w:val="num" w:pos="1380"/>
        </w:tabs>
        <w:ind w:left="1380" w:hanging="300"/>
      </w:pPr>
      <w:rPr>
        <w:rFonts w:ascii="Calibri" w:hAnsi="Calibri" w:cs="Calibri"/>
        <w:color w:val="ED7D31"/>
        <w:position w:val="0"/>
        <w:sz w:val="20"/>
        <w:szCs w:val="20"/>
        <w:u w:val="none" w:color="000000"/>
        <w:vertAlign w:val="baseline"/>
      </w:rPr>
    </w:lvl>
    <w:lvl w:ilvl="2">
      <w:start w:val="1"/>
      <w:numFmt w:val="bullet"/>
      <w:lvlText w:val="▪"/>
      <w:lvlJc w:val="left"/>
      <w:pPr>
        <w:tabs>
          <w:tab w:val="num" w:pos="2100"/>
        </w:tabs>
        <w:ind w:left="2100" w:hanging="300"/>
      </w:pPr>
      <w:rPr>
        <w:rFonts w:ascii="Calibri" w:hAnsi="Calibri" w:cs="Calibri"/>
        <w:color w:val="ED7D31"/>
        <w:position w:val="0"/>
        <w:sz w:val="20"/>
        <w:szCs w:val="20"/>
        <w:u w:val="none" w:color="000000"/>
        <w:vertAlign w:val="baseline"/>
      </w:rPr>
    </w:lvl>
    <w:lvl w:ilvl="3">
      <w:start w:val="1"/>
      <w:numFmt w:val="bullet"/>
      <w:lvlText w:val="•"/>
      <w:lvlJc w:val="left"/>
      <w:pPr>
        <w:tabs>
          <w:tab w:val="num" w:pos="2820"/>
        </w:tabs>
        <w:ind w:left="2820" w:hanging="300"/>
      </w:pPr>
      <w:rPr>
        <w:rFonts w:ascii="Calibri" w:hAnsi="Calibri" w:cs="Calibri"/>
        <w:color w:val="ED7D31"/>
        <w:position w:val="0"/>
        <w:sz w:val="20"/>
        <w:szCs w:val="20"/>
        <w:u w:val="none" w:color="000000"/>
        <w:vertAlign w:val="baseline"/>
      </w:rPr>
    </w:lvl>
    <w:lvl w:ilvl="4">
      <w:start w:val="1"/>
      <w:numFmt w:val="bullet"/>
      <w:lvlText w:val="o"/>
      <w:lvlJc w:val="left"/>
      <w:pPr>
        <w:tabs>
          <w:tab w:val="num" w:pos="3540"/>
        </w:tabs>
        <w:ind w:left="3540" w:hanging="300"/>
      </w:pPr>
      <w:rPr>
        <w:rFonts w:ascii="Calibri" w:hAnsi="Calibri" w:cs="Calibri"/>
        <w:color w:val="ED7D31"/>
        <w:position w:val="0"/>
        <w:sz w:val="20"/>
        <w:szCs w:val="20"/>
        <w:u w:val="none" w:color="000000"/>
        <w:vertAlign w:val="baseline"/>
      </w:rPr>
    </w:lvl>
    <w:lvl w:ilvl="5">
      <w:start w:val="1"/>
      <w:numFmt w:val="bullet"/>
      <w:lvlText w:val="▪"/>
      <w:lvlJc w:val="left"/>
      <w:pPr>
        <w:tabs>
          <w:tab w:val="num" w:pos="4260"/>
        </w:tabs>
        <w:ind w:left="4260" w:hanging="300"/>
      </w:pPr>
      <w:rPr>
        <w:rFonts w:ascii="Calibri" w:hAnsi="Calibri" w:cs="Calibri"/>
        <w:color w:val="ED7D31"/>
        <w:position w:val="0"/>
        <w:sz w:val="20"/>
        <w:szCs w:val="20"/>
        <w:u w:val="none" w:color="000000"/>
        <w:vertAlign w:val="baseline"/>
      </w:rPr>
    </w:lvl>
    <w:lvl w:ilvl="6">
      <w:start w:val="1"/>
      <w:numFmt w:val="bullet"/>
      <w:lvlText w:val="•"/>
      <w:lvlJc w:val="left"/>
      <w:pPr>
        <w:tabs>
          <w:tab w:val="num" w:pos="4980"/>
        </w:tabs>
        <w:ind w:left="4980" w:hanging="300"/>
      </w:pPr>
      <w:rPr>
        <w:rFonts w:ascii="Calibri" w:hAnsi="Calibri" w:cs="Calibri"/>
        <w:color w:val="ED7D31"/>
        <w:position w:val="0"/>
        <w:sz w:val="20"/>
        <w:szCs w:val="20"/>
        <w:u w:val="none" w:color="000000"/>
        <w:vertAlign w:val="baseline"/>
      </w:rPr>
    </w:lvl>
    <w:lvl w:ilvl="7">
      <w:start w:val="1"/>
      <w:numFmt w:val="bullet"/>
      <w:lvlText w:val="o"/>
      <w:lvlJc w:val="left"/>
      <w:pPr>
        <w:tabs>
          <w:tab w:val="num" w:pos="5700"/>
        </w:tabs>
        <w:ind w:left="5700" w:hanging="300"/>
      </w:pPr>
      <w:rPr>
        <w:rFonts w:ascii="Calibri" w:hAnsi="Calibri" w:cs="Calibri"/>
        <w:color w:val="ED7D31"/>
        <w:position w:val="0"/>
        <w:sz w:val="20"/>
        <w:szCs w:val="20"/>
        <w:u w:val="none" w:color="000000"/>
        <w:vertAlign w:val="baseline"/>
      </w:rPr>
    </w:lvl>
    <w:lvl w:ilvl="8">
      <w:start w:val="1"/>
      <w:numFmt w:val="bullet"/>
      <w:lvlText w:val="▪"/>
      <w:lvlJc w:val="left"/>
      <w:pPr>
        <w:tabs>
          <w:tab w:val="num" w:pos="6420"/>
        </w:tabs>
        <w:ind w:left="6420" w:hanging="300"/>
      </w:pPr>
      <w:rPr>
        <w:rFonts w:ascii="Calibri" w:hAnsi="Calibri" w:cs="Calibri"/>
        <w:color w:val="ED7D31"/>
        <w:position w:val="0"/>
        <w:sz w:val="20"/>
        <w:szCs w:val="20"/>
        <w:u w:val="none" w:color="000000"/>
        <w:vertAlign w:val="baseline"/>
      </w:rPr>
    </w:lvl>
  </w:abstractNum>
  <w:abstractNum w:abstractNumId="2" w15:restartNumberingAfterBreak="0">
    <w:nsid w:val="00000007"/>
    <w:multiLevelType w:val="multilevel"/>
    <w:tmpl w:val="00000007"/>
    <w:name w:val="WWNum46"/>
    <w:lvl w:ilvl="0">
      <w:start w:val="1"/>
      <w:numFmt w:val="bullet"/>
      <w:lvlText w:val="•"/>
      <w:lvlJc w:val="left"/>
      <w:pPr>
        <w:tabs>
          <w:tab w:val="num" w:pos="720"/>
        </w:tabs>
        <w:ind w:left="720" w:hanging="360"/>
      </w:pPr>
      <w:rPr>
        <w:rFonts w:ascii="Calibri" w:hAnsi="Calibri" w:cs="Calibri"/>
        <w:color w:val="ED7D31"/>
        <w:position w:val="0"/>
        <w:sz w:val="22"/>
        <w:szCs w:val="22"/>
        <w:u w:val="none" w:color="000000"/>
        <w:vertAlign w:val="baseline"/>
      </w:rPr>
    </w:lvl>
    <w:lvl w:ilvl="1">
      <w:start w:val="1"/>
      <w:numFmt w:val="bullet"/>
      <w:lvlText w:val="o"/>
      <w:lvlJc w:val="left"/>
      <w:pPr>
        <w:tabs>
          <w:tab w:val="num" w:pos="1380"/>
        </w:tabs>
        <w:ind w:left="1380" w:hanging="300"/>
      </w:pPr>
      <w:rPr>
        <w:rFonts w:ascii="Calibri" w:hAnsi="Calibri" w:cs="Calibri"/>
        <w:color w:val="ED7D31"/>
        <w:position w:val="0"/>
        <w:sz w:val="20"/>
        <w:szCs w:val="20"/>
        <w:u w:val="none" w:color="000000"/>
        <w:vertAlign w:val="baseline"/>
      </w:rPr>
    </w:lvl>
    <w:lvl w:ilvl="2">
      <w:start w:val="1"/>
      <w:numFmt w:val="bullet"/>
      <w:lvlText w:val="▪"/>
      <w:lvlJc w:val="left"/>
      <w:pPr>
        <w:tabs>
          <w:tab w:val="num" w:pos="2100"/>
        </w:tabs>
        <w:ind w:left="2100" w:hanging="300"/>
      </w:pPr>
      <w:rPr>
        <w:rFonts w:ascii="Calibri" w:hAnsi="Calibri" w:cs="Calibri"/>
        <w:color w:val="ED7D31"/>
        <w:position w:val="0"/>
        <w:sz w:val="20"/>
        <w:szCs w:val="20"/>
        <w:u w:val="none" w:color="000000"/>
        <w:vertAlign w:val="baseline"/>
      </w:rPr>
    </w:lvl>
    <w:lvl w:ilvl="3">
      <w:start w:val="1"/>
      <w:numFmt w:val="bullet"/>
      <w:lvlText w:val="•"/>
      <w:lvlJc w:val="left"/>
      <w:pPr>
        <w:tabs>
          <w:tab w:val="num" w:pos="2820"/>
        </w:tabs>
        <w:ind w:left="2820" w:hanging="300"/>
      </w:pPr>
      <w:rPr>
        <w:rFonts w:ascii="Calibri" w:hAnsi="Calibri" w:cs="Calibri"/>
        <w:color w:val="ED7D31"/>
        <w:position w:val="0"/>
        <w:sz w:val="20"/>
        <w:szCs w:val="20"/>
        <w:u w:val="none" w:color="000000"/>
        <w:vertAlign w:val="baseline"/>
      </w:rPr>
    </w:lvl>
    <w:lvl w:ilvl="4">
      <w:start w:val="1"/>
      <w:numFmt w:val="bullet"/>
      <w:lvlText w:val="o"/>
      <w:lvlJc w:val="left"/>
      <w:pPr>
        <w:tabs>
          <w:tab w:val="num" w:pos="3540"/>
        </w:tabs>
        <w:ind w:left="3540" w:hanging="300"/>
      </w:pPr>
      <w:rPr>
        <w:rFonts w:ascii="Calibri" w:hAnsi="Calibri" w:cs="Calibri"/>
        <w:color w:val="ED7D31"/>
        <w:position w:val="0"/>
        <w:sz w:val="20"/>
        <w:szCs w:val="20"/>
        <w:u w:val="none" w:color="000000"/>
        <w:vertAlign w:val="baseline"/>
      </w:rPr>
    </w:lvl>
    <w:lvl w:ilvl="5">
      <w:start w:val="1"/>
      <w:numFmt w:val="bullet"/>
      <w:lvlText w:val="▪"/>
      <w:lvlJc w:val="left"/>
      <w:pPr>
        <w:tabs>
          <w:tab w:val="num" w:pos="4260"/>
        </w:tabs>
        <w:ind w:left="4260" w:hanging="300"/>
      </w:pPr>
      <w:rPr>
        <w:rFonts w:ascii="Calibri" w:hAnsi="Calibri" w:cs="Calibri"/>
        <w:color w:val="ED7D31"/>
        <w:position w:val="0"/>
        <w:sz w:val="20"/>
        <w:szCs w:val="20"/>
        <w:u w:val="none" w:color="000000"/>
        <w:vertAlign w:val="baseline"/>
      </w:rPr>
    </w:lvl>
    <w:lvl w:ilvl="6">
      <w:start w:val="1"/>
      <w:numFmt w:val="bullet"/>
      <w:lvlText w:val="•"/>
      <w:lvlJc w:val="left"/>
      <w:pPr>
        <w:tabs>
          <w:tab w:val="num" w:pos="4980"/>
        </w:tabs>
        <w:ind w:left="4980" w:hanging="300"/>
      </w:pPr>
      <w:rPr>
        <w:rFonts w:ascii="Calibri" w:hAnsi="Calibri" w:cs="Calibri"/>
        <w:color w:val="ED7D31"/>
        <w:position w:val="0"/>
        <w:sz w:val="20"/>
        <w:szCs w:val="20"/>
        <w:u w:val="none" w:color="000000"/>
        <w:vertAlign w:val="baseline"/>
      </w:rPr>
    </w:lvl>
    <w:lvl w:ilvl="7">
      <w:start w:val="1"/>
      <w:numFmt w:val="bullet"/>
      <w:lvlText w:val="o"/>
      <w:lvlJc w:val="left"/>
      <w:pPr>
        <w:tabs>
          <w:tab w:val="num" w:pos="5700"/>
        </w:tabs>
        <w:ind w:left="5700" w:hanging="300"/>
      </w:pPr>
      <w:rPr>
        <w:rFonts w:ascii="Calibri" w:hAnsi="Calibri" w:cs="Calibri"/>
        <w:color w:val="ED7D31"/>
        <w:position w:val="0"/>
        <w:sz w:val="20"/>
        <w:szCs w:val="20"/>
        <w:u w:val="none" w:color="000000"/>
        <w:vertAlign w:val="baseline"/>
      </w:rPr>
    </w:lvl>
    <w:lvl w:ilvl="8">
      <w:start w:val="1"/>
      <w:numFmt w:val="bullet"/>
      <w:lvlText w:val="▪"/>
      <w:lvlJc w:val="left"/>
      <w:pPr>
        <w:tabs>
          <w:tab w:val="num" w:pos="6420"/>
        </w:tabs>
        <w:ind w:left="6420" w:hanging="300"/>
      </w:pPr>
      <w:rPr>
        <w:rFonts w:ascii="Calibri" w:hAnsi="Calibri" w:cs="Calibri"/>
        <w:color w:val="ED7D31"/>
        <w:position w:val="0"/>
        <w:sz w:val="20"/>
        <w:szCs w:val="20"/>
        <w:u w:val="none" w:color="000000"/>
        <w:vertAlign w:val="baseline"/>
      </w:rPr>
    </w:lvl>
  </w:abstractNum>
  <w:abstractNum w:abstractNumId="3" w15:restartNumberingAfterBreak="0">
    <w:nsid w:val="00000008"/>
    <w:multiLevelType w:val="multilevel"/>
    <w:tmpl w:val="00000008"/>
    <w:name w:val="WWNum47"/>
    <w:lvl w:ilvl="0">
      <w:start w:val="1"/>
      <w:numFmt w:val="bullet"/>
      <w:lvlText w:val="•"/>
      <w:lvlJc w:val="left"/>
      <w:pPr>
        <w:tabs>
          <w:tab w:val="num" w:pos="720"/>
        </w:tabs>
        <w:ind w:left="720" w:hanging="360"/>
      </w:pPr>
      <w:rPr>
        <w:rFonts w:ascii="Calibri" w:hAnsi="Calibri" w:cs="Calibri"/>
        <w:color w:val="ED7D31"/>
        <w:position w:val="0"/>
        <w:sz w:val="22"/>
        <w:szCs w:val="22"/>
        <w:u w:val="none" w:color="000000"/>
        <w:vertAlign w:val="baseline"/>
      </w:rPr>
    </w:lvl>
    <w:lvl w:ilvl="1">
      <w:start w:val="1"/>
      <w:numFmt w:val="bullet"/>
      <w:lvlText w:val="o"/>
      <w:lvlJc w:val="left"/>
      <w:pPr>
        <w:tabs>
          <w:tab w:val="num" w:pos="1380"/>
        </w:tabs>
        <w:ind w:left="1380" w:hanging="300"/>
      </w:pPr>
      <w:rPr>
        <w:rFonts w:ascii="Calibri" w:hAnsi="Calibri" w:cs="Calibri"/>
        <w:color w:val="ED7D31"/>
        <w:position w:val="0"/>
        <w:sz w:val="20"/>
        <w:szCs w:val="20"/>
        <w:u w:val="none" w:color="000000"/>
        <w:vertAlign w:val="baseline"/>
      </w:rPr>
    </w:lvl>
    <w:lvl w:ilvl="2">
      <w:start w:val="1"/>
      <w:numFmt w:val="bullet"/>
      <w:lvlText w:val="▪"/>
      <w:lvlJc w:val="left"/>
      <w:pPr>
        <w:tabs>
          <w:tab w:val="num" w:pos="2100"/>
        </w:tabs>
        <w:ind w:left="2100" w:hanging="300"/>
      </w:pPr>
      <w:rPr>
        <w:rFonts w:ascii="Calibri" w:hAnsi="Calibri" w:cs="Calibri"/>
        <w:color w:val="ED7D31"/>
        <w:position w:val="0"/>
        <w:sz w:val="20"/>
        <w:szCs w:val="20"/>
        <w:u w:val="none" w:color="000000"/>
        <w:vertAlign w:val="baseline"/>
      </w:rPr>
    </w:lvl>
    <w:lvl w:ilvl="3">
      <w:start w:val="1"/>
      <w:numFmt w:val="bullet"/>
      <w:lvlText w:val="•"/>
      <w:lvlJc w:val="left"/>
      <w:pPr>
        <w:tabs>
          <w:tab w:val="num" w:pos="2820"/>
        </w:tabs>
        <w:ind w:left="2820" w:hanging="300"/>
      </w:pPr>
      <w:rPr>
        <w:rFonts w:ascii="Calibri" w:hAnsi="Calibri" w:cs="Calibri"/>
        <w:color w:val="ED7D31"/>
        <w:position w:val="0"/>
        <w:sz w:val="20"/>
        <w:szCs w:val="20"/>
        <w:u w:val="none" w:color="000000"/>
        <w:vertAlign w:val="baseline"/>
      </w:rPr>
    </w:lvl>
    <w:lvl w:ilvl="4">
      <w:start w:val="1"/>
      <w:numFmt w:val="bullet"/>
      <w:lvlText w:val="o"/>
      <w:lvlJc w:val="left"/>
      <w:pPr>
        <w:tabs>
          <w:tab w:val="num" w:pos="3540"/>
        </w:tabs>
        <w:ind w:left="3540" w:hanging="300"/>
      </w:pPr>
      <w:rPr>
        <w:rFonts w:ascii="Calibri" w:hAnsi="Calibri" w:cs="Calibri"/>
        <w:color w:val="ED7D31"/>
        <w:position w:val="0"/>
        <w:sz w:val="20"/>
        <w:szCs w:val="20"/>
        <w:u w:val="none" w:color="000000"/>
        <w:vertAlign w:val="baseline"/>
      </w:rPr>
    </w:lvl>
    <w:lvl w:ilvl="5">
      <w:start w:val="1"/>
      <w:numFmt w:val="bullet"/>
      <w:lvlText w:val="▪"/>
      <w:lvlJc w:val="left"/>
      <w:pPr>
        <w:tabs>
          <w:tab w:val="num" w:pos="4260"/>
        </w:tabs>
        <w:ind w:left="4260" w:hanging="300"/>
      </w:pPr>
      <w:rPr>
        <w:rFonts w:ascii="Calibri" w:hAnsi="Calibri" w:cs="Calibri"/>
        <w:color w:val="ED7D31"/>
        <w:position w:val="0"/>
        <w:sz w:val="20"/>
        <w:szCs w:val="20"/>
        <w:u w:val="none" w:color="000000"/>
        <w:vertAlign w:val="baseline"/>
      </w:rPr>
    </w:lvl>
    <w:lvl w:ilvl="6">
      <w:start w:val="1"/>
      <w:numFmt w:val="bullet"/>
      <w:lvlText w:val="•"/>
      <w:lvlJc w:val="left"/>
      <w:pPr>
        <w:tabs>
          <w:tab w:val="num" w:pos="4980"/>
        </w:tabs>
        <w:ind w:left="4980" w:hanging="300"/>
      </w:pPr>
      <w:rPr>
        <w:rFonts w:ascii="Calibri" w:hAnsi="Calibri" w:cs="Calibri"/>
        <w:color w:val="ED7D31"/>
        <w:position w:val="0"/>
        <w:sz w:val="20"/>
        <w:szCs w:val="20"/>
        <w:u w:val="none" w:color="000000"/>
        <w:vertAlign w:val="baseline"/>
      </w:rPr>
    </w:lvl>
    <w:lvl w:ilvl="7">
      <w:start w:val="1"/>
      <w:numFmt w:val="bullet"/>
      <w:lvlText w:val="o"/>
      <w:lvlJc w:val="left"/>
      <w:pPr>
        <w:tabs>
          <w:tab w:val="num" w:pos="5700"/>
        </w:tabs>
        <w:ind w:left="5700" w:hanging="300"/>
      </w:pPr>
      <w:rPr>
        <w:rFonts w:ascii="Calibri" w:hAnsi="Calibri" w:cs="Calibri"/>
        <w:color w:val="ED7D31"/>
        <w:position w:val="0"/>
        <w:sz w:val="20"/>
        <w:szCs w:val="20"/>
        <w:u w:val="none" w:color="000000"/>
        <w:vertAlign w:val="baseline"/>
      </w:rPr>
    </w:lvl>
    <w:lvl w:ilvl="8">
      <w:start w:val="1"/>
      <w:numFmt w:val="bullet"/>
      <w:lvlText w:val="▪"/>
      <w:lvlJc w:val="left"/>
      <w:pPr>
        <w:tabs>
          <w:tab w:val="num" w:pos="6420"/>
        </w:tabs>
        <w:ind w:left="6420" w:hanging="300"/>
      </w:pPr>
      <w:rPr>
        <w:rFonts w:ascii="Calibri" w:hAnsi="Calibri" w:cs="Calibri"/>
        <w:color w:val="ED7D31"/>
        <w:position w:val="0"/>
        <w:sz w:val="20"/>
        <w:szCs w:val="20"/>
        <w:u w:val="none" w:color="000000"/>
        <w:vertAlign w:val="baseline"/>
      </w:rPr>
    </w:lvl>
  </w:abstractNum>
  <w:abstractNum w:abstractNumId="4" w15:restartNumberingAfterBreak="0">
    <w:nsid w:val="00000009"/>
    <w:multiLevelType w:val="multilevel"/>
    <w:tmpl w:val="00000009"/>
    <w:name w:val="WWNum48"/>
    <w:lvl w:ilvl="0">
      <w:start w:val="1"/>
      <w:numFmt w:val="bullet"/>
      <w:lvlText w:val="•"/>
      <w:lvlJc w:val="left"/>
      <w:pPr>
        <w:tabs>
          <w:tab w:val="num" w:pos="720"/>
        </w:tabs>
        <w:ind w:left="720" w:hanging="360"/>
      </w:pPr>
      <w:rPr>
        <w:rFonts w:ascii="Calibri" w:hAnsi="Calibri" w:cs="Calibri"/>
        <w:color w:val="ED7D31"/>
        <w:position w:val="0"/>
        <w:sz w:val="22"/>
        <w:szCs w:val="22"/>
        <w:u w:val="none" w:color="000000"/>
        <w:vertAlign w:val="baseline"/>
      </w:rPr>
    </w:lvl>
    <w:lvl w:ilvl="1">
      <w:start w:val="1"/>
      <w:numFmt w:val="bullet"/>
      <w:lvlText w:val="o"/>
      <w:lvlJc w:val="left"/>
      <w:pPr>
        <w:tabs>
          <w:tab w:val="num" w:pos="1380"/>
        </w:tabs>
        <w:ind w:left="1380" w:hanging="300"/>
      </w:pPr>
      <w:rPr>
        <w:rFonts w:ascii="Calibri" w:hAnsi="Calibri" w:cs="Calibri"/>
        <w:color w:val="ED7D31"/>
        <w:position w:val="0"/>
        <w:sz w:val="20"/>
        <w:szCs w:val="20"/>
        <w:u w:val="none" w:color="000000"/>
        <w:vertAlign w:val="baseline"/>
      </w:rPr>
    </w:lvl>
    <w:lvl w:ilvl="2">
      <w:start w:val="1"/>
      <w:numFmt w:val="bullet"/>
      <w:lvlText w:val="▪"/>
      <w:lvlJc w:val="left"/>
      <w:pPr>
        <w:tabs>
          <w:tab w:val="num" w:pos="2100"/>
        </w:tabs>
        <w:ind w:left="2100" w:hanging="300"/>
      </w:pPr>
      <w:rPr>
        <w:rFonts w:ascii="Calibri" w:hAnsi="Calibri" w:cs="Calibri"/>
        <w:color w:val="ED7D31"/>
        <w:position w:val="0"/>
        <w:sz w:val="20"/>
        <w:szCs w:val="20"/>
        <w:u w:val="none" w:color="000000"/>
        <w:vertAlign w:val="baseline"/>
      </w:rPr>
    </w:lvl>
    <w:lvl w:ilvl="3">
      <w:start w:val="1"/>
      <w:numFmt w:val="bullet"/>
      <w:lvlText w:val="•"/>
      <w:lvlJc w:val="left"/>
      <w:pPr>
        <w:tabs>
          <w:tab w:val="num" w:pos="2820"/>
        </w:tabs>
        <w:ind w:left="2820" w:hanging="300"/>
      </w:pPr>
      <w:rPr>
        <w:rFonts w:ascii="Calibri" w:hAnsi="Calibri" w:cs="Calibri"/>
        <w:color w:val="ED7D31"/>
        <w:position w:val="0"/>
        <w:sz w:val="20"/>
        <w:szCs w:val="20"/>
        <w:u w:val="none" w:color="000000"/>
        <w:vertAlign w:val="baseline"/>
      </w:rPr>
    </w:lvl>
    <w:lvl w:ilvl="4">
      <w:start w:val="1"/>
      <w:numFmt w:val="bullet"/>
      <w:lvlText w:val="o"/>
      <w:lvlJc w:val="left"/>
      <w:pPr>
        <w:tabs>
          <w:tab w:val="num" w:pos="3540"/>
        </w:tabs>
        <w:ind w:left="3540" w:hanging="300"/>
      </w:pPr>
      <w:rPr>
        <w:rFonts w:ascii="Calibri" w:hAnsi="Calibri" w:cs="Calibri"/>
        <w:color w:val="ED7D31"/>
        <w:position w:val="0"/>
        <w:sz w:val="20"/>
        <w:szCs w:val="20"/>
        <w:u w:val="none" w:color="000000"/>
        <w:vertAlign w:val="baseline"/>
      </w:rPr>
    </w:lvl>
    <w:lvl w:ilvl="5">
      <w:start w:val="1"/>
      <w:numFmt w:val="bullet"/>
      <w:lvlText w:val="▪"/>
      <w:lvlJc w:val="left"/>
      <w:pPr>
        <w:tabs>
          <w:tab w:val="num" w:pos="4260"/>
        </w:tabs>
        <w:ind w:left="4260" w:hanging="300"/>
      </w:pPr>
      <w:rPr>
        <w:rFonts w:ascii="Calibri" w:hAnsi="Calibri" w:cs="Calibri"/>
        <w:color w:val="ED7D31"/>
        <w:position w:val="0"/>
        <w:sz w:val="20"/>
        <w:szCs w:val="20"/>
        <w:u w:val="none" w:color="000000"/>
        <w:vertAlign w:val="baseline"/>
      </w:rPr>
    </w:lvl>
    <w:lvl w:ilvl="6">
      <w:start w:val="1"/>
      <w:numFmt w:val="bullet"/>
      <w:lvlText w:val="•"/>
      <w:lvlJc w:val="left"/>
      <w:pPr>
        <w:tabs>
          <w:tab w:val="num" w:pos="4980"/>
        </w:tabs>
        <w:ind w:left="4980" w:hanging="300"/>
      </w:pPr>
      <w:rPr>
        <w:rFonts w:ascii="Calibri" w:hAnsi="Calibri" w:cs="Calibri"/>
        <w:color w:val="ED7D31"/>
        <w:position w:val="0"/>
        <w:sz w:val="20"/>
        <w:szCs w:val="20"/>
        <w:u w:val="none" w:color="000000"/>
        <w:vertAlign w:val="baseline"/>
      </w:rPr>
    </w:lvl>
    <w:lvl w:ilvl="7">
      <w:start w:val="1"/>
      <w:numFmt w:val="bullet"/>
      <w:lvlText w:val="o"/>
      <w:lvlJc w:val="left"/>
      <w:pPr>
        <w:tabs>
          <w:tab w:val="num" w:pos="5700"/>
        </w:tabs>
        <w:ind w:left="5700" w:hanging="300"/>
      </w:pPr>
      <w:rPr>
        <w:rFonts w:ascii="Calibri" w:hAnsi="Calibri" w:cs="Calibri"/>
        <w:color w:val="ED7D31"/>
        <w:position w:val="0"/>
        <w:sz w:val="20"/>
        <w:szCs w:val="20"/>
        <w:u w:val="none" w:color="000000"/>
        <w:vertAlign w:val="baseline"/>
      </w:rPr>
    </w:lvl>
    <w:lvl w:ilvl="8">
      <w:start w:val="1"/>
      <w:numFmt w:val="bullet"/>
      <w:lvlText w:val="▪"/>
      <w:lvlJc w:val="left"/>
      <w:pPr>
        <w:tabs>
          <w:tab w:val="num" w:pos="6420"/>
        </w:tabs>
        <w:ind w:left="6420" w:hanging="300"/>
      </w:pPr>
      <w:rPr>
        <w:rFonts w:ascii="Calibri" w:hAnsi="Calibri" w:cs="Calibri"/>
        <w:color w:val="ED7D31"/>
        <w:position w:val="0"/>
        <w:sz w:val="20"/>
        <w:szCs w:val="20"/>
        <w:u w:val="none" w:color="000000"/>
        <w:vertAlign w:val="baseline"/>
      </w:rPr>
    </w:lvl>
  </w:abstractNum>
  <w:abstractNum w:abstractNumId="5" w15:restartNumberingAfterBreak="0">
    <w:nsid w:val="08CF0F53"/>
    <w:multiLevelType w:val="hybridMultilevel"/>
    <w:tmpl w:val="1162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67F7D"/>
    <w:multiLevelType w:val="multilevel"/>
    <w:tmpl w:val="E4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64E55"/>
    <w:multiLevelType w:val="hybridMultilevel"/>
    <w:tmpl w:val="8C50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53515"/>
    <w:multiLevelType w:val="multilevel"/>
    <w:tmpl w:val="E4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91A23"/>
    <w:multiLevelType w:val="hybridMultilevel"/>
    <w:tmpl w:val="ABB02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C51225"/>
    <w:multiLevelType w:val="hybridMultilevel"/>
    <w:tmpl w:val="6E4A9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4C420D"/>
    <w:multiLevelType w:val="multilevel"/>
    <w:tmpl w:val="E4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6538"/>
    <w:multiLevelType w:val="hybridMultilevel"/>
    <w:tmpl w:val="C5DE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A414A0"/>
    <w:multiLevelType w:val="hybridMultilevel"/>
    <w:tmpl w:val="C7B27906"/>
    <w:lvl w:ilvl="0" w:tplc="40090005">
      <w:start w:val="1"/>
      <w:numFmt w:val="bullet"/>
      <w:lvlText w:val=""/>
      <w:lvlJc w:val="left"/>
      <w:pPr>
        <w:ind w:left="644" w:hanging="360"/>
      </w:pPr>
      <w:rPr>
        <w:rFonts w:ascii="Wingdings" w:hAnsi="Wingdings" w:hint="default"/>
      </w:rPr>
    </w:lvl>
    <w:lvl w:ilvl="1" w:tplc="04090003">
      <w:start w:val="1"/>
      <w:numFmt w:val="bullet"/>
      <w:lvlText w:val="o"/>
      <w:lvlJc w:val="left"/>
      <w:pPr>
        <w:ind w:left="4966" w:hanging="360"/>
      </w:pPr>
      <w:rPr>
        <w:rFonts w:ascii="Courier New" w:hAnsi="Courier New" w:cs="Courier New" w:hint="default"/>
      </w:rPr>
    </w:lvl>
    <w:lvl w:ilvl="2" w:tplc="04090005" w:tentative="1">
      <w:start w:val="1"/>
      <w:numFmt w:val="bullet"/>
      <w:lvlText w:val=""/>
      <w:lvlJc w:val="left"/>
      <w:pPr>
        <w:ind w:left="5686" w:hanging="360"/>
      </w:pPr>
      <w:rPr>
        <w:rFonts w:ascii="Wingdings" w:hAnsi="Wingdings" w:hint="default"/>
      </w:rPr>
    </w:lvl>
    <w:lvl w:ilvl="3" w:tplc="04090001" w:tentative="1">
      <w:start w:val="1"/>
      <w:numFmt w:val="bullet"/>
      <w:lvlText w:val=""/>
      <w:lvlJc w:val="left"/>
      <w:pPr>
        <w:ind w:left="6406" w:hanging="360"/>
      </w:pPr>
      <w:rPr>
        <w:rFonts w:ascii="Symbol" w:hAnsi="Symbol" w:hint="default"/>
      </w:rPr>
    </w:lvl>
    <w:lvl w:ilvl="4" w:tplc="04090003" w:tentative="1">
      <w:start w:val="1"/>
      <w:numFmt w:val="bullet"/>
      <w:lvlText w:val="o"/>
      <w:lvlJc w:val="left"/>
      <w:pPr>
        <w:ind w:left="7126" w:hanging="360"/>
      </w:pPr>
      <w:rPr>
        <w:rFonts w:ascii="Courier New" w:hAnsi="Courier New" w:cs="Courier New" w:hint="default"/>
      </w:rPr>
    </w:lvl>
    <w:lvl w:ilvl="5" w:tplc="04090005" w:tentative="1">
      <w:start w:val="1"/>
      <w:numFmt w:val="bullet"/>
      <w:lvlText w:val=""/>
      <w:lvlJc w:val="left"/>
      <w:pPr>
        <w:ind w:left="7846" w:hanging="360"/>
      </w:pPr>
      <w:rPr>
        <w:rFonts w:ascii="Wingdings" w:hAnsi="Wingdings" w:hint="default"/>
      </w:rPr>
    </w:lvl>
    <w:lvl w:ilvl="6" w:tplc="04090001" w:tentative="1">
      <w:start w:val="1"/>
      <w:numFmt w:val="bullet"/>
      <w:lvlText w:val=""/>
      <w:lvlJc w:val="left"/>
      <w:pPr>
        <w:ind w:left="8566" w:hanging="360"/>
      </w:pPr>
      <w:rPr>
        <w:rFonts w:ascii="Symbol" w:hAnsi="Symbol" w:hint="default"/>
      </w:rPr>
    </w:lvl>
    <w:lvl w:ilvl="7" w:tplc="04090003" w:tentative="1">
      <w:start w:val="1"/>
      <w:numFmt w:val="bullet"/>
      <w:lvlText w:val="o"/>
      <w:lvlJc w:val="left"/>
      <w:pPr>
        <w:ind w:left="9286" w:hanging="360"/>
      </w:pPr>
      <w:rPr>
        <w:rFonts w:ascii="Courier New" w:hAnsi="Courier New" w:cs="Courier New" w:hint="default"/>
      </w:rPr>
    </w:lvl>
    <w:lvl w:ilvl="8" w:tplc="04090005" w:tentative="1">
      <w:start w:val="1"/>
      <w:numFmt w:val="bullet"/>
      <w:lvlText w:val=""/>
      <w:lvlJc w:val="left"/>
      <w:pPr>
        <w:ind w:left="10006" w:hanging="360"/>
      </w:pPr>
      <w:rPr>
        <w:rFonts w:ascii="Wingdings" w:hAnsi="Wingdings" w:hint="default"/>
      </w:rPr>
    </w:lvl>
  </w:abstractNum>
  <w:abstractNum w:abstractNumId="14" w15:restartNumberingAfterBreak="0">
    <w:nsid w:val="3E661866"/>
    <w:multiLevelType w:val="hybridMultilevel"/>
    <w:tmpl w:val="54BABC4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E3728E"/>
    <w:multiLevelType w:val="hybridMultilevel"/>
    <w:tmpl w:val="14207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92F50"/>
    <w:multiLevelType w:val="hybridMultilevel"/>
    <w:tmpl w:val="D8C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774A4"/>
    <w:multiLevelType w:val="hybridMultilevel"/>
    <w:tmpl w:val="F194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8513D"/>
    <w:multiLevelType w:val="hybridMultilevel"/>
    <w:tmpl w:val="CC58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91495"/>
    <w:multiLevelType w:val="hybridMultilevel"/>
    <w:tmpl w:val="814CE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34738"/>
    <w:multiLevelType w:val="multilevel"/>
    <w:tmpl w:val="ECCE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AB7D9E"/>
    <w:multiLevelType w:val="hybridMultilevel"/>
    <w:tmpl w:val="C85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42AF6"/>
    <w:multiLevelType w:val="multilevel"/>
    <w:tmpl w:val="E08010E0"/>
    <w:lvl w:ilvl="0">
      <w:start w:val="1"/>
      <w:numFmt w:val="bullet"/>
      <w:lvlText w:val=""/>
      <w:lvlJc w:val="left"/>
      <w:pPr>
        <w:tabs>
          <w:tab w:val="num" w:pos="720"/>
        </w:tabs>
        <w:ind w:left="720" w:hanging="360"/>
      </w:pPr>
      <w:rPr>
        <w:rFonts w:ascii="Symbol" w:hAnsi="Symbol" w:hint="default"/>
        <w:color w:val="7F7F7F" w:themeColor="text1" w:themeTint="8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C0844"/>
    <w:multiLevelType w:val="hybridMultilevel"/>
    <w:tmpl w:val="8CA4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51800"/>
    <w:multiLevelType w:val="multilevel"/>
    <w:tmpl w:val="E4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77823"/>
    <w:multiLevelType w:val="multilevel"/>
    <w:tmpl w:val="E484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12B82"/>
    <w:multiLevelType w:val="hybridMultilevel"/>
    <w:tmpl w:val="D0E8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C3F8C"/>
    <w:multiLevelType w:val="multilevel"/>
    <w:tmpl w:val="590A3A00"/>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8" w15:restartNumberingAfterBreak="0">
    <w:nsid w:val="78C458A5"/>
    <w:multiLevelType w:val="hybridMultilevel"/>
    <w:tmpl w:val="3B9EA7CA"/>
    <w:lvl w:ilvl="0" w:tplc="CEEE0144">
      <w:numFmt w:val="bullet"/>
      <w:lvlText w:val=""/>
      <w:lvlJc w:val="left"/>
      <w:pPr>
        <w:ind w:left="3962" w:hanging="360"/>
      </w:pPr>
      <w:rPr>
        <w:rFonts w:ascii="Symbol" w:eastAsiaTheme="minorHAnsi" w:hAnsi="Symbol" w:cstheme="majorHAnsi" w:hint="default"/>
      </w:rPr>
    </w:lvl>
    <w:lvl w:ilvl="1" w:tplc="04090003">
      <w:start w:val="1"/>
      <w:numFmt w:val="bullet"/>
      <w:lvlText w:val="o"/>
      <w:lvlJc w:val="left"/>
      <w:pPr>
        <w:ind w:left="4682" w:hanging="360"/>
      </w:pPr>
      <w:rPr>
        <w:rFonts w:ascii="Courier New" w:hAnsi="Courier New" w:cs="Courier New" w:hint="default"/>
      </w:rPr>
    </w:lvl>
    <w:lvl w:ilvl="2" w:tplc="04090005" w:tentative="1">
      <w:start w:val="1"/>
      <w:numFmt w:val="bullet"/>
      <w:lvlText w:val=""/>
      <w:lvlJc w:val="left"/>
      <w:pPr>
        <w:ind w:left="5402" w:hanging="360"/>
      </w:pPr>
      <w:rPr>
        <w:rFonts w:ascii="Wingdings" w:hAnsi="Wingdings" w:hint="default"/>
      </w:rPr>
    </w:lvl>
    <w:lvl w:ilvl="3" w:tplc="04090001" w:tentative="1">
      <w:start w:val="1"/>
      <w:numFmt w:val="bullet"/>
      <w:lvlText w:val=""/>
      <w:lvlJc w:val="left"/>
      <w:pPr>
        <w:ind w:left="6122" w:hanging="360"/>
      </w:pPr>
      <w:rPr>
        <w:rFonts w:ascii="Symbol" w:hAnsi="Symbol" w:hint="default"/>
      </w:rPr>
    </w:lvl>
    <w:lvl w:ilvl="4" w:tplc="04090003" w:tentative="1">
      <w:start w:val="1"/>
      <w:numFmt w:val="bullet"/>
      <w:lvlText w:val="o"/>
      <w:lvlJc w:val="left"/>
      <w:pPr>
        <w:ind w:left="6842" w:hanging="360"/>
      </w:pPr>
      <w:rPr>
        <w:rFonts w:ascii="Courier New" w:hAnsi="Courier New" w:cs="Courier New" w:hint="default"/>
      </w:rPr>
    </w:lvl>
    <w:lvl w:ilvl="5" w:tplc="04090005" w:tentative="1">
      <w:start w:val="1"/>
      <w:numFmt w:val="bullet"/>
      <w:lvlText w:val=""/>
      <w:lvlJc w:val="left"/>
      <w:pPr>
        <w:ind w:left="7562" w:hanging="360"/>
      </w:pPr>
      <w:rPr>
        <w:rFonts w:ascii="Wingdings" w:hAnsi="Wingdings" w:hint="default"/>
      </w:rPr>
    </w:lvl>
    <w:lvl w:ilvl="6" w:tplc="04090001" w:tentative="1">
      <w:start w:val="1"/>
      <w:numFmt w:val="bullet"/>
      <w:lvlText w:val=""/>
      <w:lvlJc w:val="left"/>
      <w:pPr>
        <w:ind w:left="8282" w:hanging="360"/>
      </w:pPr>
      <w:rPr>
        <w:rFonts w:ascii="Symbol" w:hAnsi="Symbol" w:hint="default"/>
      </w:rPr>
    </w:lvl>
    <w:lvl w:ilvl="7" w:tplc="04090003" w:tentative="1">
      <w:start w:val="1"/>
      <w:numFmt w:val="bullet"/>
      <w:lvlText w:val="o"/>
      <w:lvlJc w:val="left"/>
      <w:pPr>
        <w:ind w:left="9002" w:hanging="360"/>
      </w:pPr>
      <w:rPr>
        <w:rFonts w:ascii="Courier New" w:hAnsi="Courier New" w:cs="Courier New" w:hint="default"/>
      </w:rPr>
    </w:lvl>
    <w:lvl w:ilvl="8" w:tplc="04090005" w:tentative="1">
      <w:start w:val="1"/>
      <w:numFmt w:val="bullet"/>
      <w:lvlText w:val=""/>
      <w:lvlJc w:val="left"/>
      <w:pPr>
        <w:ind w:left="9722" w:hanging="360"/>
      </w:pPr>
      <w:rPr>
        <w:rFonts w:ascii="Wingdings" w:hAnsi="Wingdings" w:hint="default"/>
      </w:rPr>
    </w:lvl>
  </w:abstractNum>
  <w:abstractNum w:abstractNumId="29" w15:restartNumberingAfterBreak="0">
    <w:nsid w:val="7ADE648C"/>
    <w:multiLevelType w:val="multilevel"/>
    <w:tmpl w:val="1592D338"/>
    <w:lvl w:ilvl="0">
      <w:numFmt w:val="bullet"/>
      <w:lvlText w:val="-"/>
      <w:lvlJc w:val="left"/>
      <w:pPr>
        <w:ind w:left="720" w:hanging="360"/>
      </w:pPr>
      <w:rPr>
        <w:rFonts w:ascii="Calibri Light" w:eastAsiaTheme="majorEastAsia" w:hAnsi="Calibri Light" w:cstheme="majorBidi"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B536CDA"/>
    <w:multiLevelType w:val="hybridMultilevel"/>
    <w:tmpl w:val="7176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56441"/>
    <w:multiLevelType w:val="hybridMultilevel"/>
    <w:tmpl w:val="A4B2EF82"/>
    <w:lvl w:ilvl="0" w:tplc="4009000F">
      <w:start w:val="1"/>
      <w:numFmt w:val="decimal"/>
      <w:lvlText w:val="%1."/>
      <w:lvlJc w:val="left"/>
      <w:pPr>
        <w:ind w:left="78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3"/>
  </w:num>
  <w:num w:numId="3">
    <w:abstractNumId w:val="28"/>
  </w:num>
  <w:num w:numId="4">
    <w:abstractNumId w:val="10"/>
  </w:num>
  <w:num w:numId="5">
    <w:abstractNumId w:val="9"/>
  </w:num>
  <w:num w:numId="6">
    <w:abstractNumId w:val="14"/>
  </w:num>
  <w:num w:numId="7">
    <w:abstractNumId w:val="31"/>
  </w:num>
  <w:num w:numId="8">
    <w:abstractNumId w:val="15"/>
  </w:num>
  <w:num w:numId="9">
    <w:abstractNumId w:val="16"/>
  </w:num>
  <w:num w:numId="10">
    <w:abstractNumId w:val="24"/>
  </w:num>
  <w:num w:numId="11">
    <w:abstractNumId w:val="25"/>
  </w:num>
  <w:num w:numId="12">
    <w:abstractNumId w:val="22"/>
  </w:num>
  <w:num w:numId="13">
    <w:abstractNumId w:val="17"/>
  </w:num>
  <w:num w:numId="14">
    <w:abstractNumId w:val="19"/>
  </w:num>
  <w:num w:numId="15">
    <w:abstractNumId w:val="30"/>
  </w:num>
  <w:num w:numId="16">
    <w:abstractNumId w:val="8"/>
  </w:num>
  <w:num w:numId="17">
    <w:abstractNumId w:val="5"/>
  </w:num>
  <w:num w:numId="18">
    <w:abstractNumId w:val="21"/>
  </w:num>
  <w:num w:numId="19">
    <w:abstractNumId w:val="7"/>
  </w:num>
  <w:num w:numId="20">
    <w:abstractNumId w:val="26"/>
  </w:num>
  <w:num w:numId="21">
    <w:abstractNumId w:val="23"/>
  </w:num>
  <w:num w:numId="22">
    <w:abstractNumId w:val="6"/>
  </w:num>
  <w:num w:numId="23">
    <w:abstractNumId w:val="11"/>
  </w:num>
  <w:num w:numId="24">
    <w:abstractNumId w:val="29"/>
  </w:num>
  <w:num w:numId="25">
    <w:abstractNumId w:val="27"/>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EF"/>
    <w:rsid w:val="00000C2D"/>
    <w:rsid w:val="00006607"/>
    <w:rsid w:val="00011934"/>
    <w:rsid w:val="00016DAF"/>
    <w:rsid w:val="00020285"/>
    <w:rsid w:val="00024AF7"/>
    <w:rsid w:val="00025281"/>
    <w:rsid w:val="000353CF"/>
    <w:rsid w:val="000377D2"/>
    <w:rsid w:val="00053847"/>
    <w:rsid w:val="00053C0E"/>
    <w:rsid w:val="000626CE"/>
    <w:rsid w:val="00063DCA"/>
    <w:rsid w:val="0006566B"/>
    <w:rsid w:val="00070793"/>
    <w:rsid w:val="00071026"/>
    <w:rsid w:val="00073D9D"/>
    <w:rsid w:val="00074349"/>
    <w:rsid w:val="00077A3C"/>
    <w:rsid w:val="000802EB"/>
    <w:rsid w:val="00081B30"/>
    <w:rsid w:val="00087658"/>
    <w:rsid w:val="00093FDF"/>
    <w:rsid w:val="0009708E"/>
    <w:rsid w:val="000B6120"/>
    <w:rsid w:val="000D078C"/>
    <w:rsid w:val="000D21E1"/>
    <w:rsid w:val="000D4B22"/>
    <w:rsid w:val="000E2754"/>
    <w:rsid w:val="000F02B5"/>
    <w:rsid w:val="000F731C"/>
    <w:rsid w:val="00102969"/>
    <w:rsid w:val="00111236"/>
    <w:rsid w:val="0011199D"/>
    <w:rsid w:val="0011540A"/>
    <w:rsid w:val="00116C22"/>
    <w:rsid w:val="00122A68"/>
    <w:rsid w:val="00124633"/>
    <w:rsid w:val="00124B6C"/>
    <w:rsid w:val="001257AF"/>
    <w:rsid w:val="001271BE"/>
    <w:rsid w:val="00131FED"/>
    <w:rsid w:val="001323E5"/>
    <w:rsid w:val="00134415"/>
    <w:rsid w:val="00135491"/>
    <w:rsid w:val="00136875"/>
    <w:rsid w:val="00140B93"/>
    <w:rsid w:val="001439F9"/>
    <w:rsid w:val="00145684"/>
    <w:rsid w:val="001638D0"/>
    <w:rsid w:val="00171692"/>
    <w:rsid w:val="001719E6"/>
    <w:rsid w:val="001752E7"/>
    <w:rsid w:val="001820EA"/>
    <w:rsid w:val="001839D4"/>
    <w:rsid w:val="001846A2"/>
    <w:rsid w:val="001947AD"/>
    <w:rsid w:val="001A3BE8"/>
    <w:rsid w:val="001A70F3"/>
    <w:rsid w:val="001C2C7F"/>
    <w:rsid w:val="001C3DEB"/>
    <w:rsid w:val="001C706B"/>
    <w:rsid w:val="001C752D"/>
    <w:rsid w:val="001D4A04"/>
    <w:rsid w:val="001E16C0"/>
    <w:rsid w:val="001E23C5"/>
    <w:rsid w:val="001F0B16"/>
    <w:rsid w:val="001F6717"/>
    <w:rsid w:val="00202C46"/>
    <w:rsid w:val="002047E1"/>
    <w:rsid w:val="00207F66"/>
    <w:rsid w:val="00211F27"/>
    <w:rsid w:val="002125D8"/>
    <w:rsid w:val="00222EF3"/>
    <w:rsid w:val="0022764E"/>
    <w:rsid w:val="002311F2"/>
    <w:rsid w:val="00237DA9"/>
    <w:rsid w:val="002416CD"/>
    <w:rsid w:val="00241FEB"/>
    <w:rsid w:val="00242905"/>
    <w:rsid w:val="00247293"/>
    <w:rsid w:val="00250FCD"/>
    <w:rsid w:val="00254CCB"/>
    <w:rsid w:val="002554C8"/>
    <w:rsid w:val="002621A6"/>
    <w:rsid w:val="0027168A"/>
    <w:rsid w:val="00280E51"/>
    <w:rsid w:val="002858D7"/>
    <w:rsid w:val="00286CFA"/>
    <w:rsid w:val="00287638"/>
    <w:rsid w:val="0028778B"/>
    <w:rsid w:val="00292F59"/>
    <w:rsid w:val="002938B9"/>
    <w:rsid w:val="002A64FB"/>
    <w:rsid w:val="002A7095"/>
    <w:rsid w:val="002B475A"/>
    <w:rsid w:val="002C2D57"/>
    <w:rsid w:val="002C445E"/>
    <w:rsid w:val="002C5B1A"/>
    <w:rsid w:val="002C6D13"/>
    <w:rsid w:val="002D3FC9"/>
    <w:rsid w:val="002D585F"/>
    <w:rsid w:val="002D6920"/>
    <w:rsid w:val="002E68ED"/>
    <w:rsid w:val="002F0367"/>
    <w:rsid w:val="002F5398"/>
    <w:rsid w:val="003065A9"/>
    <w:rsid w:val="00306EB4"/>
    <w:rsid w:val="0031432E"/>
    <w:rsid w:val="003161F9"/>
    <w:rsid w:val="0031626C"/>
    <w:rsid w:val="00324B51"/>
    <w:rsid w:val="00324C14"/>
    <w:rsid w:val="00325C6A"/>
    <w:rsid w:val="00327D86"/>
    <w:rsid w:val="00330780"/>
    <w:rsid w:val="00332D78"/>
    <w:rsid w:val="00337B95"/>
    <w:rsid w:val="00337D05"/>
    <w:rsid w:val="00347855"/>
    <w:rsid w:val="0035366B"/>
    <w:rsid w:val="00353D9A"/>
    <w:rsid w:val="00355142"/>
    <w:rsid w:val="003676D9"/>
    <w:rsid w:val="00371583"/>
    <w:rsid w:val="00373039"/>
    <w:rsid w:val="00373300"/>
    <w:rsid w:val="00377137"/>
    <w:rsid w:val="003776A5"/>
    <w:rsid w:val="00391C20"/>
    <w:rsid w:val="003944E1"/>
    <w:rsid w:val="003957C5"/>
    <w:rsid w:val="0039584A"/>
    <w:rsid w:val="003A1F97"/>
    <w:rsid w:val="003A37B2"/>
    <w:rsid w:val="003A6109"/>
    <w:rsid w:val="003B6E99"/>
    <w:rsid w:val="003C0615"/>
    <w:rsid w:val="003C52CB"/>
    <w:rsid w:val="003D084A"/>
    <w:rsid w:val="003D4CBE"/>
    <w:rsid w:val="003D541C"/>
    <w:rsid w:val="003E45A9"/>
    <w:rsid w:val="003E5FA7"/>
    <w:rsid w:val="003E72DF"/>
    <w:rsid w:val="003F2492"/>
    <w:rsid w:val="00403DEA"/>
    <w:rsid w:val="00404BF5"/>
    <w:rsid w:val="004101D4"/>
    <w:rsid w:val="0041052D"/>
    <w:rsid w:val="00412C97"/>
    <w:rsid w:val="004139B5"/>
    <w:rsid w:val="00421286"/>
    <w:rsid w:val="00421B38"/>
    <w:rsid w:val="004263B1"/>
    <w:rsid w:val="004267C1"/>
    <w:rsid w:val="00436A8A"/>
    <w:rsid w:val="004423DC"/>
    <w:rsid w:val="00450211"/>
    <w:rsid w:val="004711C3"/>
    <w:rsid w:val="0047262F"/>
    <w:rsid w:val="00476E42"/>
    <w:rsid w:val="00483BF0"/>
    <w:rsid w:val="00483F01"/>
    <w:rsid w:val="00493974"/>
    <w:rsid w:val="00494A77"/>
    <w:rsid w:val="00496682"/>
    <w:rsid w:val="004A0AEA"/>
    <w:rsid w:val="004A4552"/>
    <w:rsid w:val="004B3DB0"/>
    <w:rsid w:val="004B4C17"/>
    <w:rsid w:val="004C33A1"/>
    <w:rsid w:val="004C6FBB"/>
    <w:rsid w:val="004C749C"/>
    <w:rsid w:val="004C7A70"/>
    <w:rsid w:val="004D188F"/>
    <w:rsid w:val="004D315A"/>
    <w:rsid w:val="004D44CE"/>
    <w:rsid w:val="004D4E9D"/>
    <w:rsid w:val="004D65B5"/>
    <w:rsid w:val="004E5F26"/>
    <w:rsid w:val="004F108A"/>
    <w:rsid w:val="004F3626"/>
    <w:rsid w:val="004F3ABD"/>
    <w:rsid w:val="004F4C49"/>
    <w:rsid w:val="00503885"/>
    <w:rsid w:val="005052BE"/>
    <w:rsid w:val="00506ECE"/>
    <w:rsid w:val="00512A42"/>
    <w:rsid w:val="005130B0"/>
    <w:rsid w:val="00513640"/>
    <w:rsid w:val="0051473C"/>
    <w:rsid w:val="005174F4"/>
    <w:rsid w:val="00520528"/>
    <w:rsid w:val="00526EF7"/>
    <w:rsid w:val="00527350"/>
    <w:rsid w:val="00532B2E"/>
    <w:rsid w:val="005340A6"/>
    <w:rsid w:val="0053674E"/>
    <w:rsid w:val="005411F2"/>
    <w:rsid w:val="00544C8A"/>
    <w:rsid w:val="005466FD"/>
    <w:rsid w:val="00547E64"/>
    <w:rsid w:val="0055233A"/>
    <w:rsid w:val="00554D63"/>
    <w:rsid w:val="0056193F"/>
    <w:rsid w:val="00563E9C"/>
    <w:rsid w:val="00564602"/>
    <w:rsid w:val="00570E3E"/>
    <w:rsid w:val="00581F4D"/>
    <w:rsid w:val="00583779"/>
    <w:rsid w:val="00583C13"/>
    <w:rsid w:val="005851CE"/>
    <w:rsid w:val="00586826"/>
    <w:rsid w:val="00587925"/>
    <w:rsid w:val="00590021"/>
    <w:rsid w:val="00591A52"/>
    <w:rsid w:val="00592585"/>
    <w:rsid w:val="00594C60"/>
    <w:rsid w:val="00595C7A"/>
    <w:rsid w:val="005A1B78"/>
    <w:rsid w:val="005B6A22"/>
    <w:rsid w:val="005C15A3"/>
    <w:rsid w:val="005C1A03"/>
    <w:rsid w:val="005C31E7"/>
    <w:rsid w:val="005D09AA"/>
    <w:rsid w:val="005E152B"/>
    <w:rsid w:val="005E1C20"/>
    <w:rsid w:val="005E223D"/>
    <w:rsid w:val="005E3239"/>
    <w:rsid w:val="005F3972"/>
    <w:rsid w:val="005F6823"/>
    <w:rsid w:val="005F7765"/>
    <w:rsid w:val="00603C57"/>
    <w:rsid w:val="00613B34"/>
    <w:rsid w:val="00617A30"/>
    <w:rsid w:val="00630603"/>
    <w:rsid w:val="006315FF"/>
    <w:rsid w:val="006336AF"/>
    <w:rsid w:val="00633B75"/>
    <w:rsid w:val="0064420E"/>
    <w:rsid w:val="00645670"/>
    <w:rsid w:val="00652440"/>
    <w:rsid w:val="00654136"/>
    <w:rsid w:val="00662247"/>
    <w:rsid w:val="006652AA"/>
    <w:rsid w:val="006666E8"/>
    <w:rsid w:val="00670B80"/>
    <w:rsid w:val="00671F70"/>
    <w:rsid w:val="00680DD3"/>
    <w:rsid w:val="006854B4"/>
    <w:rsid w:val="006A1597"/>
    <w:rsid w:val="006A4C82"/>
    <w:rsid w:val="006B005B"/>
    <w:rsid w:val="006C0A76"/>
    <w:rsid w:val="006C216E"/>
    <w:rsid w:val="006D0054"/>
    <w:rsid w:val="006D32AB"/>
    <w:rsid w:val="006D6D2B"/>
    <w:rsid w:val="006D796C"/>
    <w:rsid w:val="006E0BAB"/>
    <w:rsid w:val="006E3F72"/>
    <w:rsid w:val="006E4CAC"/>
    <w:rsid w:val="006F3F7B"/>
    <w:rsid w:val="006F55DA"/>
    <w:rsid w:val="006F56FE"/>
    <w:rsid w:val="006F64BB"/>
    <w:rsid w:val="00703014"/>
    <w:rsid w:val="007042BF"/>
    <w:rsid w:val="00704F14"/>
    <w:rsid w:val="00707946"/>
    <w:rsid w:val="00723AB2"/>
    <w:rsid w:val="007242ED"/>
    <w:rsid w:val="00725024"/>
    <w:rsid w:val="007252BE"/>
    <w:rsid w:val="00726E39"/>
    <w:rsid w:val="007403DA"/>
    <w:rsid w:val="00742716"/>
    <w:rsid w:val="00751995"/>
    <w:rsid w:val="00751E66"/>
    <w:rsid w:val="00762CCC"/>
    <w:rsid w:val="00764A0A"/>
    <w:rsid w:val="00771502"/>
    <w:rsid w:val="0078228C"/>
    <w:rsid w:val="00785393"/>
    <w:rsid w:val="00795F7F"/>
    <w:rsid w:val="007A4F3B"/>
    <w:rsid w:val="007A548C"/>
    <w:rsid w:val="007B43F3"/>
    <w:rsid w:val="007C28BB"/>
    <w:rsid w:val="007C2A53"/>
    <w:rsid w:val="007C4997"/>
    <w:rsid w:val="007C759C"/>
    <w:rsid w:val="007D042D"/>
    <w:rsid w:val="007E048C"/>
    <w:rsid w:val="007E541C"/>
    <w:rsid w:val="007F6701"/>
    <w:rsid w:val="007F6BF4"/>
    <w:rsid w:val="00800BBB"/>
    <w:rsid w:val="00806DEE"/>
    <w:rsid w:val="00807B94"/>
    <w:rsid w:val="00823076"/>
    <w:rsid w:val="00825FCD"/>
    <w:rsid w:val="008271C8"/>
    <w:rsid w:val="008371E2"/>
    <w:rsid w:val="00840FFF"/>
    <w:rsid w:val="0084574C"/>
    <w:rsid w:val="00847CA1"/>
    <w:rsid w:val="00851CC8"/>
    <w:rsid w:val="00855CD9"/>
    <w:rsid w:val="0087087F"/>
    <w:rsid w:val="00872A54"/>
    <w:rsid w:val="008759E6"/>
    <w:rsid w:val="00877C0B"/>
    <w:rsid w:val="00883230"/>
    <w:rsid w:val="00883275"/>
    <w:rsid w:val="00883F31"/>
    <w:rsid w:val="0088641B"/>
    <w:rsid w:val="00886E76"/>
    <w:rsid w:val="00891814"/>
    <w:rsid w:val="0089194C"/>
    <w:rsid w:val="00892631"/>
    <w:rsid w:val="00892CD0"/>
    <w:rsid w:val="0089547F"/>
    <w:rsid w:val="00895994"/>
    <w:rsid w:val="008A27BD"/>
    <w:rsid w:val="008A6CB8"/>
    <w:rsid w:val="008A6E49"/>
    <w:rsid w:val="008B60FC"/>
    <w:rsid w:val="008B693E"/>
    <w:rsid w:val="008C73B0"/>
    <w:rsid w:val="008D3928"/>
    <w:rsid w:val="008D5C72"/>
    <w:rsid w:val="008E7536"/>
    <w:rsid w:val="008E79B9"/>
    <w:rsid w:val="008F126C"/>
    <w:rsid w:val="008F7B0E"/>
    <w:rsid w:val="00905B94"/>
    <w:rsid w:val="00906B1B"/>
    <w:rsid w:val="00913D39"/>
    <w:rsid w:val="00927917"/>
    <w:rsid w:val="00930218"/>
    <w:rsid w:val="0093069A"/>
    <w:rsid w:val="00933CA5"/>
    <w:rsid w:val="0093459E"/>
    <w:rsid w:val="009368C2"/>
    <w:rsid w:val="009424A7"/>
    <w:rsid w:val="00942620"/>
    <w:rsid w:val="009461BC"/>
    <w:rsid w:val="00953DE7"/>
    <w:rsid w:val="009546AF"/>
    <w:rsid w:val="009555C6"/>
    <w:rsid w:val="00957FDB"/>
    <w:rsid w:val="00966123"/>
    <w:rsid w:val="0096656D"/>
    <w:rsid w:val="0097362B"/>
    <w:rsid w:val="00975573"/>
    <w:rsid w:val="0097771A"/>
    <w:rsid w:val="00981EF7"/>
    <w:rsid w:val="00982F4F"/>
    <w:rsid w:val="00984248"/>
    <w:rsid w:val="00986A9A"/>
    <w:rsid w:val="00991959"/>
    <w:rsid w:val="00995C24"/>
    <w:rsid w:val="0099763E"/>
    <w:rsid w:val="009A0DFE"/>
    <w:rsid w:val="009A621B"/>
    <w:rsid w:val="009B23D5"/>
    <w:rsid w:val="009C142F"/>
    <w:rsid w:val="009C26C8"/>
    <w:rsid w:val="009C57ED"/>
    <w:rsid w:val="009C76E5"/>
    <w:rsid w:val="009D1EAC"/>
    <w:rsid w:val="009D299C"/>
    <w:rsid w:val="009D3177"/>
    <w:rsid w:val="009D3FC3"/>
    <w:rsid w:val="009D4A95"/>
    <w:rsid w:val="009D60A6"/>
    <w:rsid w:val="009D6137"/>
    <w:rsid w:val="009D6324"/>
    <w:rsid w:val="009D659E"/>
    <w:rsid w:val="009D690D"/>
    <w:rsid w:val="009E0B68"/>
    <w:rsid w:val="009E229F"/>
    <w:rsid w:val="009E22EA"/>
    <w:rsid w:val="009E5540"/>
    <w:rsid w:val="009F4C35"/>
    <w:rsid w:val="009F5FDC"/>
    <w:rsid w:val="009F6A4A"/>
    <w:rsid w:val="00A00903"/>
    <w:rsid w:val="00A06584"/>
    <w:rsid w:val="00A07DA2"/>
    <w:rsid w:val="00A14678"/>
    <w:rsid w:val="00A256FA"/>
    <w:rsid w:val="00A25A5A"/>
    <w:rsid w:val="00A30270"/>
    <w:rsid w:val="00A34626"/>
    <w:rsid w:val="00A35F24"/>
    <w:rsid w:val="00A362E7"/>
    <w:rsid w:val="00A378FE"/>
    <w:rsid w:val="00A46714"/>
    <w:rsid w:val="00A46EEF"/>
    <w:rsid w:val="00A5277B"/>
    <w:rsid w:val="00A5466B"/>
    <w:rsid w:val="00A557FF"/>
    <w:rsid w:val="00A652CF"/>
    <w:rsid w:val="00A661BF"/>
    <w:rsid w:val="00A66EDB"/>
    <w:rsid w:val="00A7794D"/>
    <w:rsid w:val="00A96090"/>
    <w:rsid w:val="00A97709"/>
    <w:rsid w:val="00AA2F7D"/>
    <w:rsid w:val="00AA4752"/>
    <w:rsid w:val="00AA5AB9"/>
    <w:rsid w:val="00AA7925"/>
    <w:rsid w:val="00AB4E1E"/>
    <w:rsid w:val="00AC079A"/>
    <w:rsid w:val="00AC0F4F"/>
    <w:rsid w:val="00AD1839"/>
    <w:rsid w:val="00AD4212"/>
    <w:rsid w:val="00AD4F71"/>
    <w:rsid w:val="00AD72E9"/>
    <w:rsid w:val="00AE0E55"/>
    <w:rsid w:val="00AE1AD3"/>
    <w:rsid w:val="00AF125A"/>
    <w:rsid w:val="00AF6B09"/>
    <w:rsid w:val="00B006E8"/>
    <w:rsid w:val="00B072DA"/>
    <w:rsid w:val="00B1232F"/>
    <w:rsid w:val="00B13064"/>
    <w:rsid w:val="00B13D5F"/>
    <w:rsid w:val="00B164EC"/>
    <w:rsid w:val="00B173F8"/>
    <w:rsid w:val="00B215B3"/>
    <w:rsid w:val="00B3072C"/>
    <w:rsid w:val="00B308CE"/>
    <w:rsid w:val="00B3152B"/>
    <w:rsid w:val="00B36AE5"/>
    <w:rsid w:val="00B418CC"/>
    <w:rsid w:val="00B42022"/>
    <w:rsid w:val="00B44C3E"/>
    <w:rsid w:val="00B5663C"/>
    <w:rsid w:val="00B62D89"/>
    <w:rsid w:val="00B645DE"/>
    <w:rsid w:val="00B706C3"/>
    <w:rsid w:val="00B769AA"/>
    <w:rsid w:val="00B81FD1"/>
    <w:rsid w:val="00B823E5"/>
    <w:rsid w:val="00B9121F"/>
    <w:rsid w:val="00B92699"/>
    <w:rsid w:val="00B95BE3"/>
    <w:rsid w:val="00BA03FB"/>
    <w:rsid w:val="00BA19C1"/>
    <w:rsid w:val="00BB5206"/>
    <w:rsid w:val="00BC1976"/>
    <w:rsid w:val="00BD17D0"/>
    <w:rsid w:val="00BD3E5C"/>
    <w:rsid w:val="00BD4663"/>
    <w:rsid w:val="00BE13E1"/>
    <w:rsid w:val="00BE6751"/>
    <w:rsid w:val="00C00052"/>
    <w:rsid w:val="00C005A1"/>
    <w:rsid w:val="00C0081A"/>
    <w:rsid w:val="00C015E4"/>
    <w:rsid w:val="00C03039"/>
    <w:rsid w:val="00C034C7"/>
    <w:rsid w:val="00C04598"/>
    <w:rsid w:val="00C04B1E"/>
    <w:rsid w:val="00C1044B"/>
    <w:rsid w:val="00C1225C"/>
    <w:rsid w:val="00C20BE4"/>
    <w:rsid w:val="00C25C3A"/>
    <w:rsid w:val="00C339AE"/>
    <w:rsid w:val="00C40051"/>
    <w:rsid w:val="00C452B3"/>
    <w:rsid w:val="00C46E49"/>
    <w:rsid w:val="00C50AB7"/>
    <w:rsid w:val="00C51D2F"/>
    <w:rsid w:val="00C52132"/>
    <w:rsid w:val="00C5269A"/>
    <w:rsid w:val="00C62914"/>
    <w:rsid w:val="00C639BB"/>
    <w:rsid w:val="00C644EF"/>
    <w:rsid w:val="00C646B7"/>
    <w:rsid w:val="00C66EDE"/>
    <w:rsid w:val="00C70510"/>
    <w:rsid w:val="00C720CA"/>
    <w:rsid w:val="00C727EF"/>
    <w:rsid w:val="00C74175"/>
    <w:rsid w:val="00C76716"/>
    <w:rsid w:val="00C77713"/>
    <w:rsid w:val="00C820AF"/>
    <w:rsid w:val="00C82F2A"/>
    <w:rsid w:val="00C861FF"/>
    <w:rsid w:val="00C91324"/>
    <w:rsid w:val="00C913A0"/>
    <w:rsid w:val="00C913CE"/>
    <w:rsid w:val="00C929A4"/>
    <w:rsid w:val="00C92CA2"/>
    <w:rsid w:val="00C973D6"/>
    <w:rsid w:val="00CA5659"/>
    <w:rsid w:val="00CA6E19"/>
    <w:rsid w:val="00CA7753"/>
    <w:rsid w:val="00CB133A"/>
    <w:rsid w:val="00CB245A"/>
    <w:rsid w:val="00CB3EA4"/>
    <w:rsid w:val="00CB709F"/>
    <w:rsid w:val="00CC0D1A"/>
    <w:rsid w:val="00CD23C3"/>
    <w:rsid w:val="00CE29AF"/>
    <w:rsid w:val="00CE5B9A"/>
    <w:rsid w:val="00CF0B50"/>
    <w:rsid w:val="00CF0F05"/>
    <w:rsid w:val="00CF459C"/>
    <w:rsid w:val="00CF669E"/>
    <w:rsid w:val="00CF7747"/>
    <w:rsid w:val="00D0130B"/>
    <w:rsid w:val="00D02DBA"/>
    <w:rsid w:val="00D11CCC"/>
    <w:rsid w:val="00D31252"/>
    <w:rsid w:val="00D34569"/>
    <w:rsid w:val="00D4162E"/>
    <w:rsid w:val="00D423BF"/>
    <w:rsid w:val="00D46102"/>
    <w:rsid w:val="00D46E20"/>
    <w:rsid w:val="00D46F22"/>
    <w:rsid w:val="00D50E1E"/>
    <w:rsid w:val="00D55CDF"/>
    <w:rsid w:val="00D57A27"/>
    <w:rsid w:val="00D627FD"/>
    <w:rsid w:val="00D64CE7"/>
    <w:rsid w:val="00D65534"/>
    <w:rsid w:val="00D70575"/>
    <w:rsid w:val="00D747B7"/>
    <w:rsid w:val="00D83B04"/>
    <w:rsid w:val="00D875BE"/>
    <w:rsid w:val="00D919BB"/>
    <w:rsid w:val="00DA0537"/>
    <w:rsid w:val="00DA2150"/>
    <w:rsid w:val="00DD2C53"/>
    <w:rsid w:val="00DD37C3"/>
    <w:rsid w:val="00DD5EE8"/>
    <w:rsid w:val="00DD670A"/>
    <w:rsid w:val="00DD72E2"/>
    <w:rsid w:val="00DD7DE1"/>
    <w:rsid w:val="00DE1A45"/>
    <w:rsid w:val="00DE67FB"/>
    <w:rsid w:val="00DF1023"/>
    <w:rsid w:val="00DF40A3"/>
    <w:rsid w:val="00DF5351"/>
    <w:rsid w:val="00DF5D0F"/>
    <w:rsid w:val="00E00216"/>
    <w:rsid w:val="00E008CA"/>
    <w:rsid w:val="00E03417"/>
    <w:rsid w:val="00E05351"/>
    <w:rsid w:val="00E059C8"/>
    <w:rsid w:val="00E07656"/>
    <w:rsid w:val="00E13FD8"/>
    <w:rsid w:val="00E266FA"/>
    <w:rsid w:val="00E321E4"/>
    <w:rsid w:val="00E351C1"/>
    <w:rsid w:val="00E433C3"/>
    <w:rsid w:val="00E43BE8"/>
    <w:rsid w:val="00E44E08"/>
    <w:rsid w:val="00E45F3A"/>
    <w:rsid w:val="00E526B9"/>
    <w:rsid w:val="00E54B40"/>
    <w:rsid w:val="00E57A6C"/>
    <w:rsid w:val="00E6318B"/>
    <w:rsid w:val="00E63342"/>
    <w:rsid w:val="00E66220"/>
    <w:rsid w:val="00E70AC7"/>
    <w:rsid w:val="00E73CA6"/>
    <w:rsid w:val="00E745A9"/>
    <w:rsid w:val="00E74607"/>
    <w:rsid w:val="00E77BD9"/>
    <w:rsid w:val="00E8077F"/>
    <w:rsid w:val="00E81B90"/>
    <w:rsid w:val="00E9392F"/>
    <w:rsid w:val="00E967FE"/>
    <w:rsid w:val="00EA0699"/>
    <w:rsid w:val="00EB217A"/>
    <w:rsid w:val="00EB483B"/>
    <w:rsid w:val="00EC1C3C"/>
    <w:rsid w:val="00EC1F57"/>
    <w:rsid w:val="00EC243C"/>
    <w:rsid w:val="00EC2D22"/>
    <w:rsid w:val="00EC409B"/>
    <w:rsid w:val="00EC50E4"/>
    <w:rsid w:val="00ED0A1F"/>
    <w:rsid w:val="00ED2AEA"/>
    <w:rsid w:val="00ED58D4"/>
    <w:rsid w:val="00EE39AA"/>
    <w:rsid w:val="00EE66B8"/>
    <w:rsid w:val="00EF041E"/>
    <w:rsid w:val="00EF1107"/>
    <w:rsid w:val="00EF2650"/>
    <w:rsid w:val="00EF7BA7"/>
    <w:rsid w:val="00F00CCD"/>
    <w:rsid w:val="00F0136E"/>
    <w:rsid w:val="00F13471"/>
    <w:rsid w:val="00F138B6"/>
    <w:rsid w:val="00F229B2"/>
    <w:rsid w:val="00F266F4"/>
    <w:rsid w:val="00F32463"/>
    <w:rsid w:val="00F3255A"/>
    <w:rsid w:val="00F37D80"/>
    <w:rsid w:val="00F40834"/>
    <w:rsid w:val="00F41359"/>
    <w:rsid w:val="00F44368"/>
    <w:rsid w:val="00F4537E"/>
    <w:rsid w:val="00F46994"/>
    <w:rsid w:val="00F50DEF"/>
    <w:rsid w:val="00F61735"/>
    <w:rsid w:val="00F638A3"/>
    <w:rsid w:val="00F65EEC"/>
    <w:rsid w:val="00F661BE"/>
    <w:rsid w:val="00F72B76"/>
    <w:rsid w:val="00F757DF"/>
    <w:rsid w:val="00F766FD"/>
    <w:rsid w:val="00F82809"/>
    <w:rsid w:val="00F84915"/>
    <w:rsid w:val="00FA0D5E"/>
    <w:rsid w:val="00FA46B9"/>
    <w:rsid w:val="00FB0B1A"/>
    <w:rsid w:val="00FB3A33"/>
    <w:rsid w:val="00FB66F3"/>
    <w:rsid w:val="00FB7F6D"/>
    <w:rsid w:val="00FC074D"/>
    <w:rsid w:val="00FC0C49"/>
    <w:rsid w:val="00FC0F02"/>
    <w:rsid w:val="00FC7B89"/>
    <w:rsid w:val="00FD2E8D"/>
    <w:rsid w:val="00FF48B9"/>
    <w:rsid w:val="00FF5C2A"/>
    <w:rsid w:val="00FF670B"/>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9C5F9"/>
  <w15:docId w15:val="{B303DAE1-A1ED-4575-8360-97306B20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7EF"/>
    <w:rPr>
      <w:lang w:val="en-US"/>
    </w:rPr>
  </w:style>
  <w:style w:type="paragraph" w:styleId="Heading1">
    <w:name w:val="heading 1"/>
    <w:basedOn w:val="Normal"/>
    <w:next w:val="Normal"/>
    <w:link w:val="Heading1Char"/>
    <w:uiPriority w:val="9"/>
    <w:qFormat/>
    <w:rsid w:val="0011199D"/>
    <w:pPr>
      <w:keepNext/>
      <w:keepLines/>
      <w:spacing w:before="240" w:after="0"/>
      <w:outlineLvl w:val="0"/>
    </w:pPr>
    <w:rPr>
      <w:rFonts w:ascii="Lato" w:eastAsiaTheme="majorEastAsia" w:hAnsi="Lato" w:cstheme="majorBidi"/>
      <w:b/>
      <w:color w:val="579199"/>
      <w:sz w:val="56"/>
      <w:szCs w:val="32"/>
    </w:rPr>
  </w:style>
  <w:style w:type="paragraph" w:styleId="Heading2">
    <w:name w:val="heading 2"/>
    <w:basedOn w:val="Normal"/>
    <w:next w:val="Normal"/>
    <w:link w:val="Heading2Char"/>
    <w:uiPriority w:val="9"/>
    <w:unhideWhenUsed/>
    <w:qFormat/>
    <w:rsid w:val="009C76E5"/>
    <w:pPr>
      <w:keepNext/>
      <w:keepLines/>
      <w:spacing w:before="40" w:after="0"/>
      <w:outlineLvl w:val="1"/>
    </w:pPr>
    <w:rPr>
      <w:rFonts w:ascii="Lato" w:eastAsiaTheme="majorEastAsia" w:hAnsi="Lato" w:cstheme="majorBidi"/>
      <w:color w:val="579199"/>
      <w:sz w:val="40"/>
      <w:szCs w:val="26"/>
    </w:rPr>
  </w:style>
  <w:style w:type="paragraph" w:styleId="Heading3">
    <w:name w:val="heading 3"/>
    <w:basedOn w:val="Normal"/>
    <w:next w:val="Normal"/>
    <w:link w:val="Heading3Char"/>
    <w:uiPriority w:val="9"/>
    <w:unhideWhenUsed/>
    <w:qFormat/>
    <w:rsid w:val="00E9392F"/>
    <w:pPr>
      <w:keepNext/>
      <w:keepLines/>
      <w:spacing w:before="40" w:after="0"/>
      <w:outlineLvl w:val="2"/>
    </w:pPr>
    <w:rPr>
      <w:rFonts w:eastAsiaTheme="majorEastAsia" w:cstheme="majorBidi"/>
      <w:color w:val="579199"/>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7EF"/>
  </w:style>
  <w:style w:type="paragraph" w:styleId="Footer">
    <w:name w:val="footer"/>
    <w:basedOn w:val="Normal"/>
    <w:link w:val="FooterChar"/>
    <w:uiPriority w:val="99"/>
    <w:unhideWhenUsed/>
    <w:rsid w:val="00C72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7EF"/>
  </w:style>
  <w:style w:type="paragraph" w:customStyle="1" w:styleId="NoParagraphStyle">
    <w:name w:val="[No Paragraph Style]"/>
    <w:rsid w:val="00C727EF"/>
    <w:pPr>
      <w:autoSpaceDE w:val="0"/>
      <w:autoSpaceDN w:val="0"/>
      <w:adjustRightInd w:val="0"/>
      <w:spacing w:after="0" w:line="288" w:lineRule="auto"/>
      <w:textAlignment w:val="center"/>
    </w:pPr>
    <w:rPr>
      <w:rFonts w:ascii="Times Regular" w:hAnsi="Times Regular" w:cs="Times Regular"/>
      <w:color w:val="000000"/>
      <w:sz w:val="24"/>
      <w:szCs w:val="24"/>
      <w:lang w:val="en-US"/>
    </w:rPr>
  </w:style>
  <w:style w:type="character" w:customStyle="1" w:styleId="Hyperlink0">
    <w:name w:val="Hyperlink.0"/>
    <w:basedOn w:val="DefaultParagraphFont"/>
    <w:rsid w:val="00FB66F3"/>
    <w:rPr>
      <w:rFonts w:ascii="Calibri" w:eastAsia="Calibri" w:hAnsi="Calibri" w:cs="Calibri"/>
      <w:color w:val="767171"/>
      <w:sz w:val="18"/>
      <w:szCs w:val="18"/>
      <w:u w:val="none" w:color="000000"/>
    </w:rPr>
  </w:style>
  <w:style w:type="character" w:customStyle="1" w:styleId="Heading1Char">
    <w:name w:val="Heading 1 Char"/>
    <w:basedOn w:val="DefaultParagraphFont"/>
    <w:link w:val="Heading1"/>
    <w:uiPriority w:val="9"/>
    <w:rsid w:val="0011199D"/>
    <w:rPr>
      <w:rFonts w:ascii="Lato" w:eastAsiaTheme="majorEastAsia" w:hAnsi="Lato" w:cstheme="majorBidi"/>
      <w:b/>
      <w:color w:val="579199"/>
      <w:sz w:val="56"/>
      <w:szCs w:val="32"/>
      <w:lang w:val="en-US"/>
    </w:rPr>
  </w:style>
  <w:style w:type="character" w:customStyle="1" w:styleId="Heading2Char">
    <w:name w:val="Heading 2 Char"/>
    <w:basedOn w:val="DefaultParagraphFont"/>
    <w:link w:val="Heading2"/>
    <w:uiPriority w:val="9"/>
    <w:rsid w:val="009C76E5"/>
    <w:rPr>
      <w:rFonts w:ascii="Lato" w:eastAsiaTheme="majorEastAsia" w:hAnsi="Lato" w:cstheme="majorBidi"/>
      <w:color w:val="579199"/>
      <w:sz w:val="40"/>
      <w:szCs w:val="26"/>
      <w:lang w:val="en-US"/>
    </w:rPr>
  </w:style>
  <w:style w:type="paragraph" w:styleId="TOC1">
    <w:name w:val="toc 1"/>
    <w:basedOn w:val="Normal"/>
    <w:next w:val="Normal"/>
    <w:autoRedefine/>
    <w:uiPriority w:val="39"/>
    <w:unhideWhenUsed/>
    <w:rsid w:val="00CA5659"/>
    <w:pPr>
      <w:spacing w:before="120" w:after="120"/>
    </w:pPr>
    <w:rPr>
      <w:rFonts w:cstheme="minorHAnsi"/>
      <w:b/>
      <w:bCs/>
      <w:caps/>
      <w:sz w:val="20"/>
      <w:szCs w:val="20"/>
    </w:rPr>
  </w:style>
  <w:style w:type="paragraph" w:styleId="TOC2">
    <w:name w:val="toc 2"/>
    <w:basedOn w:val="Normal"/>
    <w:next w:val="Normal"/>
    <w:autoRedefine/>
    <w:uiPriority w:val="39"/>
    <w:unhideWhenUsed/>
    <w:rsid w:val="00594C60"/>
    <w:pPr>
      <w:spacing w:after="0"/>
      <w:ind w:left="220"/>
    </w:pPr>
    <w:rPr>
      <w:rFonts w:cstheme="minorHAnsi"/>
      <w:smallCaps/>
      <w:sz w:val="20"/>
      <w:szCs w:val="20"/>
    </w:rPr>
  </w:style>
  <w:style w:type="character" w:styleId="Hyperlink">
    <w:name w:val="Hyperlink"/>
    <w:basedOn w:val="DefaultParagraphFont"/>
    <w:uiPriority w:val="99"/>
    <w:unhideWhenUsed/>
    <w:qFormat/>
    <w:rsid w:val="00594C60"/>
    <w:rPr>
      <w:color w:val="0563C1" w:themeColor="hyperlink"/>
      <w:u w:val="single"/>
    </w:rPr>
  </w:style>
  <w:style w:type="paragraph" w:styleId="TOCHeading">
    <w:name w:val="TOC Heading"/>
    <w:basedOn w:val="Heading1"/>
    <w:next w:val="Normal"/>
    <w:uiPriority w:val="39"/>
    <w:unhideWhenUsed/>
    <w:qFormat/>
    <w:rsid w:val="00594C60"/>
    <w:pPr>
      <w:outlineLvl w:val="9"/>
    </w:pPr>
    <w:rPr>
      <w:rFonts w:asciiTheme="majorHAnsi" w:hAnsiTheme="majorHAnsi"/>
      <w:b w:val="0"/>
      <w:color w:val="2E74B5" w:themeColor="accent1" w:themeShade="BF"/>
      <w:sz w:val="32"/>
    </w:rPr>
  </w:style>
  <w:style w:type="paragraph" w:customStyle="1" w:styleId="Body">
    <w:name w:val="Body"/>
    <w:uiPriority w:val="99"/>
    <w:rsid w:val="000626CE"/>
    <w:pPr>
      <w:suppressAutoHyphens/>
      <w:spacing w:line="256" w:lineRule="auto"/>
    </w:pPr>
    <w:rPr>
      <w:rFonts w:ascii="Calibri" w:eastAsia="Arial Unicode MS" w:hAnsi="Calibri" w:cs="Arial Unicode MS"/>
      <w:color w:val="000000"/>
      <w:u w:color="000000"/>
      <w:lang w:val="en-US" w:eastAsia="ar-SA"/>
    </w:rPr>
  </w:style>
  <w:style w:type="table" w:styleId="TableGrid">
    <w:name w:val="Table Grid"/>
    <w:basedOn w:val="TableNormal"/>
    <w:uiPriority w:val="39"/>
    <w:rsid w:val="0006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858D7"/>
    <w:pPr>
      <w:spacing w:after="0"/>
      <w:ind w:left="440"/>
    </w:pPr>
    <w:rPr>
      <w:rFonts w:cstheme="minorHAnsi"/>
      <w:i/>
      <w:iCs/>
      <w:sz w:val="20"/>
      <w:szCs w:val="20"/>
    </w:rPr>
  </w:style>
  <w:style w:type="paragraph" w:styleId="TOC4">
    <w:name w:val="toc 4"/>
    <w:basedOn w:val="Normal"/>
    <w:next w:val="Normal"/>
    <w:autoRedefine/>
    <w:uiPriority w:val="39"/>
    <w:unhideWhenUsed/>
    <w:rsid w:val="002858D7"/>
    <w:pPr>
      <w:spacing w:after="0"/>
      <w:ind w:left="660"/>
    </w:pPr>
    <w:rPr>
      <w:rFonts w:cstheme="minorHAnsi"/>
      <w:sz w:val="18"/>
      <w:szCs w:val="18"/>
    </w:rPr>
  </w:style>
  <w:style w:type="paragraph" w:styleId="TOC5">
    <w:name w:val="toc 5"/>
    <w:basedOn w:val="Normal"/>
    <w:next w:val="Normal"/>
    <w:autoRedefine/>
    <w:uiPriority w:val="39"/>
    <w:unhideWhenUsed/>
    <w:rsid w:val="002858D7"/>
    <w:pPr>
      <w:spacing w:after="0"/>
      <w:ind w:left="880"/>
    </w:pPr>
    <w:rPr>
      <w:rFonts w:cstheme="minorHAnsi"/>
      <w:sz w:val="18"/>
      <w:szCs w:val="18"/>
    </w:rPr>
  </w:style>
  <w:style w:type="paragraph" w:styleId="TOC6">
    <w:name w:val="toc 6"/>
    <w:basedOn w:val="Normal"/>
    <w:next w:val="Normal"/>
    <w:autoRedefine/>
    <w:uiPriority w:val="39"/>
    <w:unhideWhenUsed/>
    <w:rsid w:val="002858D7"/>
    <w:pPr>
      <w:spacing w:after="0"/>
      <w:ind w:left="1100"/>
    </w:pPr>
    <w:rPr>
      <w:rFonts w:cstheme="minorHAnsi"/>
      <w:sz w:val="18"/>
      <w:szCs w:val="18"/>
    </w:rPr>
  </w:style>
  <w:style w:type="paragraph" w:styleId="TOC7">
    <w:name w:val="toc 7"/>
    <w:basedOn w:val="Normal"/>
    <w:next w:val="Normal"/>
    <w:autoRedefine/>
    <w:uiPriority w:val="39"/>
    <w:unhideWhenUsed/>
    <w:rsid w:val="002858D7"/>
    <w:pPr>
      <w:spacing w:after="0"/>
      <w:ind w:left="1320"/>
    </w:pPr>
    <w:rPr>
      <w:rFonts w:cstheme="minorHAnsi"/>
      <w:sz w:val="18"/>
      <w:szCs w:val="18"/>
    </w:rPr>
  </w:style>
  <w:style w:type="paragraph" w:styleId="TOC8">
    <w:name w:val="toc 8"/>
    <w:basedOn w:val="Normal"/>
    <w:next w:val="Normal"/>
    <w:autoRedefine/>
    <w:uiPriority w:val="39"/>
    <w:unhideWhenUsed/>
    <w:rsid w:val="002858D7"/>
    <w:pPr>
      <w:spacing w:after="0"/>
      <w:ind w:left="1540"/>
    </w:pPr>
    <w:rPr>
      <w:rFonts w:cstheme="minorHAnsi"/>
      <w:sz w:val="18"/>
      <w:szCs w:val="18"/>
    </w:rPr>
  </w:style>
  <w:style w:type="paragraph" w:styleId="TOC9">
    <w:name w:val="toc 9"/>
    <w:basedOn w:val="Normal"/>
    <w:next w:val="Normal"/>
    <w:autoRedefine/>
    <w:uiPriority w:val="39"/>
    <w:unhideWhenUsed/>
    <w:rsid w:val="002858D7"/>
    <w:pPr>
      <w:spacing w:after="0"/>
      <w:ind w:left="1760"/>
    </w:pPr>
    <w:rPr>
      <w:rFonts w:cstheme="minorHAnsi"/>
      <w:sz w:val="18"/>
      <w:szCs w:val="18"/>
    </w:rPr>
  </w:style>
  <w:style w:type="paragraph" w:styleId="ListParagraph">
    <w:name w:val="List Paragraph"/>
    <w:aliases w:val="Question option"/>
    <w:basedOn w:val="Normal"/>
    <w:link w:val="ListParagraphChar"/>
    <w:uiPriority w:val="34"/>
    <w:qFormat/>
    <w:rsid w:val="00E03417"/>
    <w:pPr>
      <w:ind w:left="720"/>
      <w:contextualSpacing/>
    </w:pPr>
    <w:rPr>
      <w:lang w:val="en-GB"/>
    </w:rPr>
  </w:style>
  <w:style w:type="character" w:customStyle="1" w:styleId="Hyperlink3">
    <w:name w:val="Hyperlink.3"/>
    <w:basedOn w:val="DefaultParagraphFont"/>
    <w:rsid w:val="00E03417"/>
    <w:rPr>
      <w:rFonts w:ascii="Calibri" w:eastAsia="Calibri" w:hAnsi="Calibri" w:cs="Calibri"/>
      <w:color w:val="ED7D31"/>
      <w:sz w:val="20"/>
      <w:szCs w:val="20"/>
      <w:u w:val="none" w:color="000000"/>
    </w:rPr>
  </w:style>
  <w:style w:type="character" w:customStyle="1" w:styleId="Heading3Char">
    <w:name w:val="Heading 3 Char"/>
    <w:basedOn w:val="DefaultParagraphFont"/>
    <w:link w:val="Heading3"/>
    <w:uiPriority w:val="9"/>
    <w:rsid w:val="00E9392F"/>
    <w:rPr>
      <w:rFonts w:eastAsiaTheme="majorEastAsia" w:cstheme="majorBidi"/>
      <w:color w:val="579199"/>
      <w:sz w:val="28"/>
      <w:szCs w:val="24"/>
      <w:lang w:val="en-US"/>
    </w:rPr>
  </w:style>
  <w:style w:type="paragraph" w:styleId="BalloonText">
    <w:name w:val="Balloon Text"/>
    <w:basedOn w:val="Normal"/>
    <w:link w:val="BalloonTextChar"/>
    <w:uiPriority w:val="99"/>
    <w:semiHidden/>
    <w:unhideWhenUsed/>
    <w:rsid w:val="00B44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3E"/>
    <w:rPr>
      <w:rFonts w:ascii="Tahoma" w:hAnsi="Tahoma" w:cs="Tahoma"/>
      <w:sz w:val="16"/>
      <w:szCs w:val="16"/>
      <w:lang w:val="en-US"/>
    </w:rPr>
  </w:style>
  <w:style w:type="table" w:styleId="LightGrid-Accent2">
    <w:name w:val="Light Grid Accent 2"/>
    <w:basedOn w:val="TableNormal"/>
    <w:uiPriority w:val="62"/>
    <w:rsid w:val="008A6C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styleId="NormalWeb">
    <w:name w:val="Normal (Web)"/>
    <w:basedOn w:val="Normal"/>
    <w:uiPriority w:val="99"/>
    <w:unhideWhenUsed/>
    <w:qFormat/>
    <w:rsid w:val="009D4A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aliases w:val="Question options"/>
    <w:uiPriority w:val="1"/>
    <w:qFormat/>
    <w:rsid w:val="00306EB4"/>
    <w:pPr>
      <w:spacing w:after="0" w:line="240" w:lineRule="auto"/>
    </w:pPr>
    <w:rPr>
      <w:lang w:val="en-US"/>
    </w:rPr>
  </w:style>
  <w:style w:type="table" w:customStyle="1" w:styleId="TableGrid1">
    <w:name w:val="Table Grid1"/>
    <w:basedOn w:val="TableNormal"/>
    <w:next w:val="TableGrid"/>
    <w:uiPriority w:val="39"/>
    <w:rsid w:val="00C0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Question option Char"/>
    <w:basedOn w:val="DefaultParagraphFont"/>
    <w:link w:val="ListParagraph"/>
    <w:uiPriority w:val="34"/>
    <w:qFormat/>
    <w:rsid w:val="00771502"/>
  </w:style>
  <w:style w:type="character" w:customStyle="1" w:styleId="ListLabel12">
    <w:name w:val="ListLabel 12"/>
    <w:qFormat/>
    <w:rsid w:val="00C0081A"/>
    <w:rPr>
      <w:rFonts w:cs="Wingdings"/>
    </w:rPr>
  </w:style>
  <w:style w:type="character" w:customStyle="1" w:styleId="InternetLink">
    <w:name w:val="Internet Link"/>
    <w:basedOn w:val="DefaultParagraphFont"/>
    <w:uiPriority w:val="99"/>
    <w:unhideWhenUsed/>
    <w:rsid w:val="00570E3E"/>
    <w:rPr>
      <w:color w:val="0563C1" w:themeColor="hyperlink"/>
      <w:u w:val="single"/>
    </w:rPr>
  </w:style>
  <w:style w:type="table" w:customStyle="1" w:styleId="TableGrid11">
    <w:name w:val="Table Grid11"/>
    <w:basedOn w:val="TableNormal"/>
    <w:next w:val="TableGrid"/>
    <w:uiPriority w:val="39"/>
    <w:rsid w:val="00B1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158">
      <w:bodyDiv w:val="1"/>
      <w:marLeft w:val="0"/>
      <w:marRight w:val="0"/>
      <w:marTop w:val="0"/>
      <w:marBottom w:val="0"/>
      <w:divBdr>
        <w:top w:val="none" w:sz="0" w:space="0" w:color="auto"/>
        <w:left w:val="none" w:sz="0" w:space="0" w:color="auto"/>
        <w:bottom w:val="none" w:sz="0" w:space="0" w:color="auto"/>
        <w:right w:val="none" w:sz="0" w:space="0" w:color="auto"/>
      </w:divBdr>
    </w:div>
    <w:div w:id="369458290">
      <w:bodyDiv w:val="1"/>
      <w:marLeft w:val="0"/>
      <w:marRight w:val="0"/>
      <w:marTop w:val="0"/>
      <w:marBottom w:val="0"/>
      <w:divBdr>
        <w:top w:val="none" w:sz="0" w:space="0" w:color="auto"/>
        <w:left w:val="none" w:sz="0" w:space="0" w:color="auto"/>
        <w:bottom w:val="none" w:sz="0" w:space="0" w:color="auto"/>
        <w:right w:val="none" w:sz="0" w:space="0" w:color="auto"/>
      </w:divBdr>
    </w:div>
    <w:div w:id="508832594">
      <w:bodyDiv w:val="1"/>
      <w:marLeft w:val="0"/>
      <w:marRight w:val="0"/>
      <w:marTop w:val="0"/>
      <w:marBottom w:val="0"/>
      <w:divBdr>
        <w:top w:val="none" w:sz="0" w:space="0" w:color="auto"/>
        <w:left w:val="none" w:sz="0" w:space="0" w:color="auto"/>
        <w:bottom w:val="none" w:sz="0" w:space="0" w:color="auto"/>
        <w:right w:val="none" w:sz="0" w:space="0" w:color="auto"/>
      </w:divBdr>
    </w:div>
    <w:div w:id="721364131">
      <w:bodyDiv w:val="1"/>
      <w:marLeft w:val="0"/>
      <w:marRight w:val="0"/>
      <w:marTop w:val="0"/>
      <w:marBottom w:val="0"/>
      <w:divBdr>
        <w:top w:val="none" w:sz="0" w:space="0" w:color="auto"/>
        <w:left w:val="none" w:sz="0" w:space="0" w:color="auto"/>
        <w:bottom w:val="none" w:sz="0" w:space="0" w:color="auto"/>
        <w:right w:val="none" w:sz="0" w:space="0" w:color="auto"/>
      </w:divBdr>
    </w:div>
    <w:div w:id="821313708">
      <w:bodyDiv w:val="1"/>
      <w:marLeft w:val="0"/>
      <w:marRight w:val="0"/>
      <w:marTop w:val="0"/>
      <w:marBottom w:val="0"/>
      <w:divBdr>
        <w:top w:val="none" w:sz="0" w:space="0" w:color="auto"/>
        <w:left w:val="none" w:sz="0" w:space="0" w:color="auto"/>
        <w:bottom w:val="none" w:sz="0" w:space="0" w:color="auto"/>
        <w:right w:val="none" w:sz="0" w:space="0" w:color="auto"/>
      </w:divBdr>
    </w:div>
    <w:div w:id="972371797">
      <w:bodyDiv w:val="1"/>
      <w:marLeft w:val="0"/>
      <w:marRight w:val="0"/>
      <w:marTop w:val="0"/>
      <w:marBottom w:val="0"/>
      <w:divBdr>
        <w:top w:val="none" w:sz="0" w:space="0" w:color="auto"/>
        <w:left w:val="none" w:sz="0" w:space="0" w:color="auto"/>
        <w:bottom w:val="none" w:sz="0" w:space="0" w:color="auto"/>
        <w:right w:val="none" w:sz="0" w:space="0" w:color="auto"/>
      </w:divBdr>
    </w:div>
    <w:div w:id="1213034944">
      <w:bodyDiv w:val="1"/>
      <w:marLeft w:val="0"/>
      <w:marRight w:val="0"/>
      <w:marTop w:val="0"/>
      <w:marBottom w:val="0"/>
      <w:divBdr>
        <w:top w:val="none" w:sz="0" w:space="0" w:color="auto"/>
        <w:left w:val="none" w:sz="0" w:space="0" w:color="auto"/>
        <w:bottom w:val="none" w:sz="0" w:space="0" w:color="auto"/>
        <w:right w:val="none" w:sz="0" w:space="0" w:color="auto"/>
      </w:divBdr>
    </w:div>
    <w:div w:id="1217400460">
      <w:bodyDiv w:val="1"/>
      <w:marLeft w:val="0"/>
      <w:marRight w:val="0"/>
      <w:marTop w:val="0"/>
      <w:marBottom w:val="0"/>
      <w:divBdr>
        <w:top w:val="none" w:sz="0" w:space="0" w:color="auto"/>
        <w:left w:val="none" w:sz="0" w:space="0" w:color="auto"/>
        <w:bottom w:val="none" w:sz="0" w:space="0" w:color="auto"/>
        <w:right w:val="none" w:sz="0" w:space="0" w:color="auto"/>
      </w:divBdr>
    </w:div>
    <w:div w:id="1461068234">
      <w:bodyDiv w:val="1"/>
      <w:marLeft w:val="0"/>
      <w:marRight w:val="0"/>
      <w:marTop w:val="0"/>
      <w:marBottom w:val="0"/>
      <w:divBdr>
        <w:top w:val="none" w:sz="0" w:space="0" w:color="auto"/>
        <w:left w:val="none" w:sz="0" w:space="0" w:color="auto"/>
        <w:bottom w:val="none" w:sz="0" w:space="0" w:color="auto"/>
        <w:right w:val="none" w:sz="0" w:space="0" w:color="auto"/>
      </w:divBdr>
    </w:div>
    <w:div w:id="1510680851">
      <w:bodyDiv w:val="1"/>
      <w:marLeft w:val="0"/>
      <w:marRight w:val="0"/>
      <w:marTop w:val="0"/>
      <w:marBottom w:val="0"/>
      <w:divBdr>
        <w:top w:val="none" w:sz="0" w:space="0" w:color="auto"/>
        <w:left w:val="none" w:sz="0" w:space="0" w:color="auto"/>
        <w:bottom w:val="none" w:sz="0" w:space="0" w:color="auto"/>
        <w:right w:val="none" w:sz="0" w:space="0" w:color="auto"/>
      </w:divBdr>
    </w:div>
    <w:div w:id="1514301296">
      <w:bodyDiv w:val="1"/>
      <w:marLeft w:val="0"/>
      <w:marRight w:val="0"/>
      <w:marTop w:val="0"/>
      <w:marBottom w:val="0"/>
      <w:divBdr>
        <w:top w:val="none" w:sz="0" w:space="0" w:color="auto"/>
        <w:left w:val="none" w:sz="0" w:space="0" w:color="auto"/>
        <w:bottom w:val="none" w:sz="0" w:space="0" w:color="auto"/>
        <w:right w:val="none" w:sz="0" w:space="0" w:color="auto"/>
      </w:divBdr>
    </w:div>
    <w:div w:id="1620838176">
      <w:bodyDiv w:val="1"/>
      <w:marLeft w:val="0"/>
      <w:marRight w:val="0"/>
      <w:marTop w:val="0"/>
      <w:marBottom w:val="0"/>
      <w:divBdr>
        <w:top w:val="none" w:sz="0" w:space="0" w:color="auto"/>
        <w:left w:val="none" w:sz="0" w:space="0" w:color="auto"/>
        <w:bottom w:val="none" w:sz="0" w:space="0" w:color="auto"/>
        <w:right w:val="none" w:sz="0" w:space="0" w:color="auto"/>
      </w:divBdr>
    </w:div>
    <w:div w:id="1682002181">
      <w:bodyDiv w:val="1"/>
      <w:marLeft w:val="0"/>
      <w:marRight w:val="0"/>
      <w:marTop w:val="0"/>
      <w:marBottom w:val="0"/>
      <w:divBdr>
        <w:top w:val="none" w:sz="0" w:space="0" w:color="auto"/>
        <w:left w:val="none" w:sz="0" w:space="0" w:color="auto"/>
        <w:bottom w:val="none" w:sz="0" w:space="0" w:color="auto"/>
        <w:right w:val="none" w:sz="0" w:space="0" w:color="auto"/>
      </w:divBdr>
      <w:divsChild>
        <w:div w:id="58334826">
          <w:marLeft w:val="547"/>
          <w:marRight w:val="0"/>
          <w:marTop w:val="0"/>
          <w:marBottom w:val="0"/>
          <w:divBdr>
            <w:top w:val="none" w:sz="0" w:space="0" w:color="auto"/>
            <w:left w:val="none" w:sz="0" w:space="0" w:color="auto"/>
            <w:bottom w:val="none" w:sz="0" w:space="0" w:color="auto"/>
            <w:right w:val="none" w:sz="0" w:space="0" w:color="auto"/>
          </w:divBdr>
        </w:div>
      </w:divsChild>
    </w:div>
    <w:div w:id="1808353380">
      <w:bodyDiv w:val="1"/>
      <w:marLeft w:val="0"/>
      <w:marRight w:val="0"/>
      <w:marTop w:val="0"/>
      <w:marBottom w:val="0"/>
      <w:divBdr>
        <w:top w:val="none" w:sz="0" w:space="0" w:color="auto"/>
        <w:left w:val="none" w:sz="0" w:space="0" w:color="auto"/>
        <w:bottom w:val="none" w:sz="0" w:space="0" w:color="auto"/>
        <w:right w:val="none" w:sz="0" w:space="0" w:color="auto"/>
      </w:divBdr>
    </w:div>
    <w:div w:id="20610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chilterncareers.com/" TargetMode="External"/><Relationship Id="rId18" Type="http://schemas.openxmlformats.org/officeDocument/2006/relationships/image" Target="media/image4.png"/><Relationship Id="rId26" Type="http://schemas.openxmlformats.org/officeDocument/2006/relationships/hyperlink" Target="http://www.dotsquares.com/client-reviews/testimonials/" TargetMode="External"/><Relationship Id="rId3" Type="http://schemas.openxmlformats.org/officeDocument/2006/relationships/styles" Target="styles.xml"/><Relationship Id="rId21" Type="http://schemas.openxmlformats.org/officeDocument/2006/relationships/hyperlink" Target="http://digitalmarketing.dotsquares.com/" TargetMode="External"/><Relationship Id="rId7" Type="http://schemas.openxmlformats.org/officeDocument/2006/relationships/endnotes" Target="endnotes.xml"/><Relationship Id="rId12" Type="http://schemas.openxmlformats.org/officeDocument/2006/relationships/hyperlink" Target="http://msra.com.au/" TargetMode="External"/><Relationship Id="rId17" Type="http://schemas.openxmlformats.org/officeDocument/2006/relationships/image" Target="media/image3.png"/><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dotsquares.com/terms" TargetMode="External"/><Relationship Id="rId20" Type="http://schemas.openxmlformats.org/officeDocument/2006/relationships/hyperlink" Target="http://www.dotsquares.com/php-suppo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indfarmcrewing.com/"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www.dotsquares.com/terms" TargetMode="External"/><Relationship Id="rId19" Type="http://schemas.openxmlformats.org/officeDocument/2006/relationships/hyperlink" Target="http://digitalmarketing.dotsquares.com/" TargetMode="External"/><Relationship Id="rId4" Type="http://schemas.openxmlformats.org/officeDocument/2006/relationships/settings" Target="settings.xml"/><Relationship Id="rId9" Type="http://schemas.openxmlformats.org/officeDocument/2006/relationships/hyperlink" Target="http://www.dotsquares.com/terms" TargetMode="External"/><Relationship Id="rId14" Type="http://schemas.openxmlformats.org/officeDocument/2006/relationships/hyperlink" Target="http://workking.com/" TargetMode="External"/><Relationship Id="rId22" Type="http://schemas.openxmlformats.org/officeDocument/2006/relationships/hyperlink" Target="http://www.dotsquares.com/seokickof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D00A8-0EEB-47F0-ADB7-EA1B727E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Windows User</cp:lastModifiedBy>
  <cp:revision>153</cp:revision>
  <cp:lastPrinted>2019-05-08T11:21:00Z</cp:lastPrinted>
  <dcterms:created xsi:type="dcterms:W3CDTF">2019-08-22T05:49:00Z</dcterms:created>
  <dcterms:modified xsi:type="dcterms:W3CDTF">2019-10-24T15:35:00Z</dcterms:modified>
</cp:coreProperties>
</file>